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850A9" w14:textId="25E7A0F5" w:rsidR="00E92D3B" w:rsidRPr="006A0759" w:rsidRDefault="00E92D3B" w:rsidP="00E92D3B">
      <w:pPr>
        <w:tabs>
          <w:tab w:val="left" w:pos="3940"/>
        </w:tabs>
        <w:jc w:val="center"/>
        <w:rPr>
          <w:rFonts w:hint="eastAsia"/>
          <w:b/>
        </w:rPr>
      </w:pPr>
      <w:r w:rsidRPr="006A0759">
        <w:rPr>
          <w:rFonts w:hint="eastAsia"/>
          <w:b/>
        </w:rPr>
        <w:t>《</w:t>
      </w:r>
      <w:r>
        <w:rPr>
          <w:b/>
        </w:rPr>
        <w:t>华夏普金宝货币市场基金</w:t>
      </w:r>
      <w:r w:rsidRPr="006A0759">
        <w:rPr>
          <w:rFonts w:hint="eastAsia"/>
          <w:b/>
        </w:rPr>
        <w:t>基金合同（草案）》</w:t>
      </w:r>
    </w:p>
    <w:p w14:paraId="360B08A3" w14:textId="77777777" w:rsidR="00E92D3B" w:rsidRPr="006A0759" w:rsidRDefault="00E92D3B" w:rsidP="00E92D3B">
      <w:pPr>
        <w:tabs>
          <w:tab w:val="left" w:pos="3940"/>
        </w:tabs>
        <w:jc w:val="center"/>
        <w:rPr>
          <w:b/>
        </w:rPr>
      </w:pPr>
    </w:p>
    <w:p w14:paraId="60571341" w14:textId="77777777" w:rsidR="00E92D3B" w:rsidRPr="006A0759" w:rsidRDefault="00E92D3B" w:rsidP="00E92D3B">
      <w:pPr>
        <w:tabs>
          <w:tab w:val="left" w:pos="3940"/>
        </w:tabs>
        <w:jc w:val="center"/>
        <w:rPr>
          <w:rFonts w:hint="eastAsia"/>
          <w:b/>
        </w:rPr>
      </w:pPr>
      <w:r w:rsidRPr="006A0759">
        <w:rPr>
          <w:rFonts w:hint="eastAsia"/>
          <w:b/>
        </w:rPr>
        <w:t>修改对照表</w:t>
      </w:r>
    </w:p>
    <w:p w14:paraId="078A8DBE" w14:textId="77777777" w:rsidR="00E92D3B" w:rsidRPr="006A0759" w:rsidRDefault="00E92D3B" w:rsidP="00E92D3B">
      <w:pPr>
        <w:tabs>
          <w:tab w:val="left" w:pos="3940"/>
        </w:tabs>
      </w:pPr>
    </w:p>
    <w:p w14:paraId="696C5F6E" w14:textId="70AA74A5" w:rsidR="00E92D3B" w:rsidRPr="006A0759" w:rsidRDefault="00E92D3B" w:rsidP="00E92D3B">
      <w:pPr>
        <w:tabs>
          <w:tab w:val="left" w:pos="3940"/>
        </w:tabs>
        <w:jc w:val="left"/>
        <w:rPr>
          <w:rFonts w:hint="eastAsia"/>
        </w:rPr>
      </w:pPr>
      <w:r w:rsidRPr="006A0759">
        <w:rPr>
          <w:rFonts w:hint="eastAsia"/>
        </w:rPr>
        <w:t xml:space="preserve">    </w:t>
      </w:r>
      <w:r>
        <w:t>华夏普金宝货币市场基金</w:t>
      </w:r>
      <w:r w:rsidRPr="006A0759">
        <w:rPr>
          <w:rFonts w:hint="eastAsia"/>
        </w:rPr>
        <w:t>募集申请材料之《</w:t>
      </w:r>
      <w:r>
        <w:t>华夏普金宝货币市场基金</w:t>
      </w:r>
      <w:r w:rsidRPr="006A0759">
        <w:rPr>
          <w:rFonts w:hint="eastAsia"/>
        </w:rPr>
        <w:t>基金合同（草案）》（以下简称“《基金合同》”）系参考中国证监会基金监管部发布的</w:t>
      </w:r>
      <w:r>
        <w:rPr>
          <w:rFonts w:hint="eastAsia"/>
        </w:rPr>
        <w:t>《</w:t>
      </w:r>
      <w:r w:rsidRPr="00EC3F54">
        <w:rPr>
          <w:rFonts w:hint="eastAsia"/>
        </w:rPr>
        <w:t>证券投资基金基金合同填报指引第</w:t>
      </w:r>
      <w:r w:rsidRPr="00EC3F54">
        <w:rPr>
          <w:rFonts w:hint="eastAsia"/>
        </w:rPr>
        <w:t>4</w:t>
      </w:r>
      <w:r w:rsidRPr="00EC3F54">
        <w:rPr>
          <w:rFonts w:hint="eastAsia"/>
        </w:rPr>
        <w:t>号——货币市场基金基金合同填报指引</w:t>
      </w:r>
      <w:r w:rsidRPr="003A21B2">
        <w:rPr>
          <w:rFonts w:hint="eastAsia"/>
        </w:rPr>
        <w:t>》（试行）</w:t>
      </w:r>
      <w:r w:rsidRPr="006A0759">
        <w:rPr>
          <w:rFonts w:hint="eastAsia"/>
        </w:rPr>
        <w:t>（以下简称“《指引》”）撰写。根据基金托管人和律师事务所的意见，我公司在撰写《基金合同》时对《指引》部分条款进行了增加、删除或修改，现将具体情况详细说明如下。</w:t>
      </w:r>
    </w:p>
    <w:p w14:paraId="397FE65C" w14:textId="77777777" w:rsidR="001F7AEB" w:rsidRPr="00E92D3B" w:rsidRDefault="001F7AEB" w:rsidP="001F7AEB">
      <w:pPr>
        <w:rPr>
          <w:shd w:val="clear" w:color="auto" w:fill="FFFFFF"/>
        </w:rPr>
      </w:pPr>
    </w:p>
    <w:p w14:paraId="7AB52BB7" w14:textId="77777777" w:rsidR="001F7AEB" w:rsidRDefault="001F7AEB" w:rsidP="001F7AEB">
      <w:pPr>
        <w:rPr>
          <w:shd w:val="clear" w:color="auto" w:fill="FFFFFF"/>
        </w:rPr>
      </w:pPr>
    </w:p>
    <w:tbl>
      <w:tblPr>
        <w:tblW w:w="46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721"/>
        <w:gridCol w:w="3676"/>
        <w:gridCol w:w="4122"/>
        <w:gridCol w:w="2503"/>
      </w:tblGrid>
      <w:tr w:rsidR="00320A04" w:rsidRPr="000860B1" w14:paraId="35F8ADE3" w14:textId="77777777" w:rsidTr="00A00711">
        <w:trPr>
          <w:tblHeader/>
          <w:jc w:val="center"/>
        </w:trPr>
        <w:tc>
          <w:tcPr>
            <w:tcW w:w="1049" w:type="pct"/>
            <w:gridSpan w:val="2"/>
            <w:tcBorders>
              <w:top w:val="single" w:sz="4" w:space="0" w:color="auto"/>
              <w:left w:val="single" w:sz="4" w:space="0" w:color="auto"/>
              <w:bottom w:val="single" w:sz="4" w:space="0" w:color="auto"/>
              <w:right w:val="single" w:sz="4" w:space="0" w:color="auto"/>
            </w:tcBorders>
            <w:shd w:val="clear" w:color="auto" w:fill="E7E6E6"/>
            <w:vAlign w:val="center"/>
            <w:hideMark/>
          </w:tcPr>
          <w:p w14:paraId="31FA7FBF" w14:textId="77777777" w:rsidR="00320A04" w:rsidRPr="000860B1" w:rsidRDefault="00320A04" w:rsidP="00320A04">
            <w:pPr>
              <w:jc w:val="center"/>
              <w:rPr>
                <w:b/>
                <w:shd w:val="clear" w:color="auto" w:fill="E7E6E6"/>
              </w:rPr>
            </w:pPr>
            <w:r w:rsidRPr="000860B1">
              <w:rPr>
                <w:rFonts w:hint="eastAsia"/>
                <w:b/>
                <w:shd w:val="clear" w:color="auto" w:fill="E7E6E6"/>
              </w:rPr>
              <w:t>章节</w:t>
            </w:r>
          </w:p>
        </w:tc>
        <w:tc>
          <w:tcPr>
            <w:tcW w:w="1410"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7203951B" w14:textId="77777777" w:rsidR="00320A04" w:rsidRPr="000860B1" w:rsidRDefault="00320A04" w:rsidP="00320A04">
            <w:pPr>
              <w:jc w:val="center"/>
              <w:rPr>
                <w:b/>
                <w:shd w:val="clear" w:color="auto" w:fill="E7E6E6"/>
              </w:rPr>
            </w:pPr>
            <w:r w:rsidRPr="000860B1">
              <w:rPr>
                <w:rFonts w:hint="eastAsia"/>
                <w:b/>
                <w:shd w:val="clear" w:color="auto" w:fill="E7E6E6"/>
              </w:rPr>
              <w:t>原条文</w:t>
            </w:r>
          </w:p>
        </w:tc>
        <w:tc>
          <w:tcPr>
            <w:tcW w:w="158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0E7C1B08" w14:textId="77777777" w:rsidR="00320A04" w:rsidRPr="000860B1" w:rsidRDefault="00320A04" w:rsidP="00320A04">
            <w:pPr>
              <w:jc w:val="center"/>
              <w:rPr>
                <w:b/>
                <w:shd w:val="clear" w:color="auto" w:fill="E7E6E6"/>
              </w:rPr>
            </w:pPr>
            <w:r w:rsidRPr="000860B1">
              <w:rPr>
                <w:rFonts w:hint="eastAsia"/>
                <w:b/>
                <w:shd w:val="clear" w:color="auto" w:fill="E7E6E6"/>
              </w:rPr>
              <w:t>新条文</w:t>
            </w:r>
          </w:p>
        </w:tc>
        <w:tc>
          <w:tcPr>
            <w:tcW w:w="961" w:type="pct"/>
            <w:tcBorders>
              <w:top w:val="single" w:sz="4" w:space="0" w:color="auto"/>
              <w:left w:val="single" w:sz="4" w:space="0" w:color="auto"/>
              <w:bottom w:val="single" w:sz="4" w:space="0" w:color="auto"/>
              <w:right w:val="single" w:sz="4" w:space="0" w:color="auto"/>
            </w:tcBorders>
            <w:shd w:val="clear" w:color="auto" w:fill="E7E6E6"/>
            <w:vAlign w:val="center"/>
            <w:hideMark/>
          </w:tcPr>
          <w:p w14:paraId="4A25BCE0" w14:textId="77777777" w:rsidR="00320A04" w:rsidRPr="000860B1" w:rsidRDefault="00320A04" w:rsidP="00A00711">
            <w:pPr>
              <w:jc w:val="center"/>
              <w:rPr>
                <w:b/>
                <w:shd w:val="clear" w:color="auto" w:fill="E7E6E6"/>
              </w:rPr>
            </w:pPr>
            <w:r w:rsidRPr="000860B1">
              <w:rPr>
                <w:rFonts w:hint="eastAsia"/>
                <w:b/>
                <w:shd w:val="clear" w:color="auto" w:fill="E7E6E6"/>
              </w:rPr>
              <w:t>修改理由</w:t>
            </w:r>
          </w:p>
        </w:tc>
      </w:tr>
      <w:tr w:rsidR="00320A04" w:rsidRPr="000860B1" w14:paraId="5FFC0BD2"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033AACB" w14:textId="77777777" w:rsidR="00320A04" w:rsidRPr="000860B1" w:rsidRDefault="00320A04" w:rsidP="00320A04">
            <w:pPr>
              <w:rPr>
                <w:shd w:val="clear" w:color="auto" w:fill="FFFFFF"/>
              </w:rPr>
            </w:pPr>
            <w:bookmarkStart w:id="0" w:name="_Toc11660"/>
            <w:r w:rsidRPr="000860B1">
              <w:rPr>
                <w:rFonts w:hint="eastAsia"/>
                <w:shd w:val="clear" w:color="auto" w:fill="FFFFFF"/>
              </w:rPr>
              <w:t>第一部分</w:t>
            </w:r>
          </w:p>
          <w:p w14:paraId="792BF29A" w14:textId="6F48C1B2" w:rsidR="00320A04" w:rsidRPr="000860B1" w:rsidRDefault="00320A04" w:rsidP="00320A04">
            <w:pPr>
              <w:rPr>
                <w:shd w:val="clear" w:color="auto" w:fill="FFFFFF"/>
              </w:rPr>
            </w:pPr>
            <w:r w:rsidRPr="000860B1">
              <w:rPr>
                <w:rFonts w:hint="eastAsia"/>
                <w:shd w:val="clear" w:color="auto" w:fill="FFFFFF"/>
              </w:rPr>
              <w:t>前言</w:t>
            </w:r>
            <w:bookmarkEnd w:id="0"/>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06FB61" w14:textId="77777777" w:rsidR="00320A04" w:rsidRPr="000860B1" w:rsidRDefault="00320A04" w:rsidP="00320A04">
            <w:pPr>
              <w:rPr>
                <w:color w:val="000000"/>
              </w:rPr>
            </w:pPr>
            <w:r w:rsidRPr="000860B1">
              <w:rPr>
                <w:rFonts w:hint="eastAsia"/>
                <w:color w:val="000000"/>
              </w:rPr>
              <w:t>一、订立本基金合同的目的、依据和原则</w:t>
            </w: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4E66E69" w14:textId="77777777" w:rsidR="00320A04" w:rsidRPr="000860B1" w:rsidRDefault="00320A04" w:rsidP="00320A04">
            <w:pPr>
              <w:rPr>
                <w:color w:val="000000"/>
              </w:rPr>
            </w:pPr>
            <w:r w:rsidRPr="000860B1">
              <w:rPr>
                <w:color w:val="000000"/>
              </w:rPr>
              <w:t>2</w:t>
            </w:r>
            <w:r w:rsidRPr="000860B1">
              <w:rPr>
                <w:rFonts w:hint="eastAsia"/>
                <w:color w:val="000000"/>
              </w:rPr>
              <w:t>、订立本基金合同的依据是《中华人民共和国合同法》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《合同法》</w:t>
            </w:r>
            <w:r w:rsidRPr="000860B1">
              <w:rPr>
                <w:color w:val="000000"/>
              </w:rPr>
              <w:t>”)</w:t>
            </w:r>
            <w:r w:rsidRPr="000860B1">
              <w:rPr>
                <w:rFonts w:hint="eastAsia"/>
                <w:color w:val="000000"/>
              </w:rPr>
              <w:t>、《中华人民共和国证券投资基金法》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《基金法》</w:t>
            </w:r>
            <w:r w:rsidRPr="000860B1">
              <w:rPr>
                <w:color w:val="000000"/>
              </w:rPr>
              <w:t>”)</w:t>
            </w:r>
            <w:r w:rsidRPr="000860B1">
              <w:rPr>
                <w:rFonts w:hint="eastAsia"/>
                <w:color w:val="000000"/>
              </w:rPr>
              <w:t>、《证券投资基金运作管理办法》</w:t>
            </w:r>
            <w:r w:rsidRPr="000860B1">
              <w:rPr>
                <w:color w:val="000000"/>
              </w:rPr>
              <w:t>(</w:t>
            </w:r>
            <w:r w:rsidRPr="000860B1">
              <w:rPr>
                <w:rFonts w:hint="eastAsia"/>
                <w:color w:val="000000"/>
              </w:rPr>
              <w:t>以下简称</w:t>
            </w:r>
            <w:r w:rsidRPr="000860B1">
              <w:rPr>
                <w:color w:val="000000"/>
              </w:rPr>
              <w:t>“</w:t>
            </w:r>
            <w:r w:rsidRPr="000860B1">
              <w:rPr>
                <w:rFonts w:hint="eastAsia"/>
                <w:color w:val="000000"/>
              </w:rPr>
              <w:t>《运作办法》</w:t>
            </w:r>
            <w:r w:rsidRPr="000860B1">
              <w:rPr>
                <w:color w:val="000000"/>
              </w:rPr>
              <w:t>”) …</w:t>
            </w:r>
            <w:r w:rsidRPr="000860B1">
              <w:rPr>
                <w:rFonts w:hint="eastAsia"/>
                <w:color w:val="000000"/>
              </w:rPr>
              <w:t>和其他有关法律法规。</w:t>
            </w:r>
            <w:r w:rsidRPr="000860B1">
              <w:rPr>
                <w:rFonts w:hint="eastAsia"/>
                <w:color w:val="000000"/>
              </w:rPr>
              <w:t>(</w:t>
            </w:r>
            <w:r w:rsidRPr="000860B1">
              <w:rPr>
                <w:rFonts w:hint="eastAsia"/>
                <w:color w:val="000000"/>
              </w:rPr>
              <w:t>说明：可增加适用的法规</w:t>
            </w:r>
            <w:r w:rsidRPr="000860B1">
              <w:rPr>
                <w:rFonts w:hint="eastAsia"/>
                <w:color w:val="000000"/>
              </w:rPr>
              <w:t>)</w:t>
            </w:r>
            <w:r w:rsidRPr="000860B1">
              <w:rPr>
                <w:rFonts w:hint="eastAsia"/>
                <w:color w:val="000000"/>
              </w:rPr>
              <w:t>。</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26987F" w14:textId="77777777" w:rsidR="00320A04" w:rsidRPr="000860B1" w:rsidRDefault="00320A04" w:rsidP="00320A04">
            <w:pPr>
              <w:rPr>
                <w:color w:val="000000"/>
              </w:rPr>
            </w:pPr>
            <w:r w:rsidRPr="000860B1">
              <w:rPr>
                <w:color w:val="000000"/>
              </w:rPr>
              <w:t>2</w:t>
            </w:r>
            <w:r w:rsidRPr="000860B1">
              <w:rPr>
                <w:rFonts w:hint="eastAsia"/>
                <w:color w:val="000000"/>
              </w:rPr>
              <w:t>、订立本基金合同的依据是《中华人民共和国合同法》（以下简称</w:t>
            </w:r>
            <w:r w:rsidRPr="000860B1">
              <w:rPr>
                <w:color w:val="000000"/>
              </w:rPr>
              <w:t>“</w:t>
            </w:r>
            <w:r w:rsidRPr="000860B1">
              <w:rPr>
                <w:rFonts w:hint="eastAsia"/>
                <w:color w:val="000000"/>
              </w:rPr>
              <w:t>《合同法》</w:t>
            </w:r>
            <w:r w:rsidRPr="000860B1">
              <w:rPr>
                <w:color w:val="000000"/>
              </w:rPr>
              <w:t>”</w:t>
            </w:r>
            <w:r w:rsidRPr="000860B1">
              <w:rPr>
                <w:rFonts w:hint="eastAsia"/>
                <w:color w:val="000000"/>
              </w:rPr>
              <w:t>）、《中华人民共和国证券投资基金法》（以下简称</w:t>
            </w:r>
            <w:r w:rsidRPr="000860B1">
              <w:rPr>
                <w:color w:val="000000"/>
              </w:rPr>
              <w:t>“</w:t>
            </w:r>
            <w:r w:rsidRPr="000860B1">
              <w:rPr>
                <w:rFonts w:hint="eastAsia"/>
                <w:color w:val="000000"/>
              </w:rPr>
              <w:t>《基金法》</w:t>
            </w:r>
            <w:r w:rsidRPr="000860B1">
              <w:rPr>
                <w:color w:val="000000"/>
              </w:rPr>
              <w:t>”</w:t>
            </w:r>
            <w:r w:rsidRPr="000860B1">
              <w:rPr>
                <w:rFonts w:hint="eastAsia"/>
              </w:rPr>
              <w:t xml:space="preserve"> </w:t>
            </w:r>
            <w:r w:rsidRPr="000860B1">
              <w:rPr>
                <w:rFonts w:hint="eastAsia"/>
                <w:color w:val="000000"/>
              </w:rPr>
              <w:t>）、《</w:t>
            </w:r>
            <w:r w:rsidRPr="000860B1">
              <w:rPr>
                <w:rFonts w:hint="eastAsia"/>
                <w:b/>
                <w:color w:val="000000"/>
              </w:rPr>
              <w:t>公开募集</w:t>
            </w:r>
            <w:r w:rsidRPr="000860B1">
              <w:rPr>
                <w:rFonts w:hint="eastAsia"/>
                <w:color w:val="000000"/>
              </w:rPr>
              <w:t>证券投资基金运作管理办法》（以下简称</w:t>
            </w:r>
            <w:r w:rsidRPr="000860B1">
              <w:rPr>
                <w:color w:val="000000"/>
              </w:rPr>
              <w:t>“</w:t>
            </w:r>
            <w:r w:rsidRPr="000860B1">
              <w:rPr>
                <w:rFonts w:hint="eastAsia"/>
                <w:color w:val="000000"/>
              </w:rPr>
              <w:t>《运作办法》</w:t>
            </w:r>
            <w:r w:rsidRPr="000860B1">
              <w:rPr>
                <w:color w:val="000000"/>
              </w:rPr>
              <w:t>”</w:t>
            </w:r>
            <w:r w:rsidRPr="000860B1">
              <w:rPr>
                <w:rFonts w:hint="eastAsia"/>
              </w:rPr>
              <w:t xml:space="preserve"> </w:t>
            </w:r>
            <w:r w:rsidRPr="000860B1">
              <w:rPr>
                <w:rFonts w:hint="eastAsia"/>
                <w:color w:val="000000"/>
              </w:rPr>
              <w:t>）</w:t>
            </w:r>
            <w:r w:rsidRPr="000860B1">
              <w:rPr>
                <w:color w:val="000000"/>
              </w:rPr>
              <w:t xml:space="preserve"> …</w:t>
            </w:r>
            <w:r w:rsidRPr="000860B1">
              <w:rPr>
                <w:rFonts w:hint="eastAsia"/>
                <w:b/>
                <w:color w:val="000000"/>
              </w:rPr>
              <w:t>《货币市场基金监督管理办法》（以下简称“《管理办法》</w:t>
            </w:r>
            <w:r w:rsidRPr="000860B1">
              <w:rPr>
                <w:b/>
                <w:color w:val="000000"/>
              </w:rPr>
              <w:t>”</w:t>
            </w:r>
            <w:r w:rsidRPr="000860B1">
              <w:rPr>
                <w:rFonts w:hint="eastAsia"/>
              </w:rPr>
              <w:t xml:space="preserve"> </w:t>
            </w:r>
            <w:r w:rsidRPr="000860B1">
              <w:rPr>
                <w:rFonts w:hint="eastAsia"/>
                <w:b/>
              </w:rPr>
              <w:t>）</w:t>
            </w:r>
            <w:r w:rsidRPr="000860B1">
              <w:rPr>
                <w:rFonts w:hint="eastAsia"/>
                <w:b/>
                <w:color w:val="000000"/>
              </w:rPr>
              <w:t>、《证券投资基金信息披露编报规则第</w:t>
            </w:r>
            <w:r w:rsidRPr="000860B1">
              <w:rPr>
                <w:rFonts w:hint="eastAsia"/>
                <w:b/>
                <w:color w:val="000000"/>
              </w:rPr>
              <w:t>5</w:t>
            </w:r>
            <w:r w:rsidRPr="000860B1">
              <w:rPr>
                <w:rFonts w:hint="eastAsia"/>
                <w:b/>
                <w:color w:val="000000"/>
              </w:rPr>
              <w:t>号</w:t>
            </w:r>
            <w:r w:rsidRPr="000860B1">
              <w:rPr>
                <w:rFonts w:hint="eastAsia"/>
                <w:b/>
                <w:color w:val="000000"/>
              </w:rPr>
              <w:t>&lt;</w:t>
            </w:r>
            <w:r w:rsidRPr="000860B1">
              <w:rPr>
                <w:rFonts w:hint="eastAsia"/>
                <w:b/>
                <w:color w:val="000000"/>
              </w:rPr>
              <w:t>货币市场基金信息披露特别规定</w:t>
            </w:r>
            <w:r w:rsidRPr="000860B1">
              <w:rPr>
                <w:rFonts w:hint="eastAsia"/>
                <w:b/>
                <w:color w:val="000000"/>
              </w:rPr>
              <w:t>&gt;</w:t>
            </w:r>
            <w:r w:rsidRPr="000860B1">
              <w:rPr>
                <w:rFonts w:hint="eastAsia"/>
                <w:b/>
                <w:color w:val="000000"/>
              </w:rPr>
              <w:t>》、《公开募集开放式证券投资基金流动性风险管理规定》（以下简称“《流动性规定》”）</w:t>
            </w:r>
            <w:r w:rsidRPr="000860B1">
              <w:rPr>
                <w:rFonts w:hint="eastAsia"/>
                <w:color w:val="000000"/>
              </w:rPr>
              <w:t>和其他有关法律法规。</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B51EC6" w14:textId="77777777" w:rsidR="00320A04" w:rsidRPr="000860B1" w:rsidRDefault="00320A04" w:rsidP="00A00711">
            <w:pPr>
              <w:rPr>
                <w:color w:val="000000"/>
              </w:rPr>
            </w:pPr>
            <w:r w:rsidRPr="000860B1">
              <w:rPr>
                <w:rFonts w:hint="eastAsia"/>
                <w:color w:val="000000"/>
              </w:rPr>
              <w:t>根据新《运作办法》、《货币基金监管办法》</w:t>
            </w:r>
            <w:r w:rsidRPr="000860B1">
              <w:rPr>
                <w:color w:val="000000"/>
              </w:rPr>
              <w:t>、《</w:t>
            </w:r>
            <w:r w:rsidRPr="000860B1">
              <w:rPr>
                <w:rFonts w:hint="eastAsia"/>
                <w:color w:val="000000"/>
              </w:rPr>
              <w:t>信息披露编报规则</w:t>
            </w:r>
            <w:r w:rsidRPr="000860B1">
              <w:rPr>
                <w:color w:val="000000"/>
              </w:rPr>
              <w:t>》</w:t>
            </w:r>
          </w:p>
          <w:p w14:paraId="756A5536" w14:textId="77777777" w:rsidR="00320A04" w:rsidRPr="000860B1" w:rsidRDefault="00320A04" w:rsidP="00A00711">
            <w:pPr>
              <w:rPr>
                <w:color w:val="000000"/>
              </w:rPr>
            </w:pPr>
          </w:p>
          <w:p w14:paraId="0B53FD2B" w14:textId="77777777" w:rsidR="00320A04" w:rsidRPr="000860B1" w:rsidRDefault="00320A04" w:rsidP="00A00711">
            <w:pPr>
              <w:rPr>
                <w:color w:val="000000"/>
              </w:rPr>
            </w:pPr>
            <w:r w:rsidRPr="000860B1">
              <w:rPr>
                <w:rFonts w:hint="eastAsia"/>
                <w:color w:val="000000"/>
              </w:rPr>
              <w:t>完善表述</w:t>
            </w:r>
          </w:p>
        </w:tc>
      </w:tr>
      <w:tr w:rsidR="00320A04" w:rsidRPr="000860B1" w14:paraId="74462F4D"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5E673B"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AB2A83" w14:textId="77777777" w:rsidR="00320A04" w:rsidRPr="000860B1" w:rsidRDefault="00320A04" w:rsidP="00320A04">
            <w:pPr>
              <w:ind w:leftChars="-22" w:left="-46"/>
              <w:rPr>
                <w:shd w:val="clear" w:color="auto" w:fill="FFFFFF"/>
              </w:rPr>
            </w:pPr>
            <w:r w:rsidRPr="000860B1">
              <w:rPr>
                <w:rFonts w:hint="eastAsia"/>
                <w:shd w:val="clear" w:color="auto" w:fill="FFFFFF"/>
              </w:rPr>
              <w:t>三、</w:t>
            </w: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C8AA288" w14:textId="77777777" w:rsidR="00320A04" w:rsidRPr="000860B1" w:rsidRDefault="00320A04" w:rsidP="00320A04">
            <w:pPr>
              <w:rPr>
                <w:shd w:val="clear" w:color="auto" w:fill="FFFFFF"/>
              </w:rPr>
            </w:pPr>
            <w:r w:rsidRPr="000860B1">
              <w:rPr>
                <w:rFonts w:hint="eastAsia"/>
                <w:shd w:val="clear" w:color="auto" w:fill="FFFFFF"/>
              </w:rPr>
              <w:t>三、证券投资基金由基金管理人依照《基金法》、基金合同及其他有关规定募集，并经中国证券监督管理委员会核准。</w:t>
            </w:r>
          </w:p>
          <w:p w14:paraId="2D8A0510" w14:textId="77777777" w:rsidR="00320A04" w:rsidRPr="000860B1" w:rsidRDefault="00320A04" w:rsidP="00320A04">
            <w:pPr>
              <w:rPr>
                <w:shd w:val="clear" w:color="auto" w:fill="FFFFFF"/>
              </w:rPr>
            </w:pPr>
            <w:r w:rsidRPr="000860B1">
              <w:rPr>
                <w:rFonts w:hint="eastAsia"/>
                <w:shd w:val="clear" w:color="auto" w:fill="FFFFFF"/>
              </w:rPr>
              <w:lastRenderedPageBreak/>
              <w:t>中国证监会对本基金募集的核准</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tcPr>
          <w:p w14:paraId="22F0FF7F" w14:textId="77777777" w:rsidR="00320A04" w:rsidRPr="000860B1" w:rsidRDefault="00320A04" w:rsidP="00320A04">
            <w:pPr>
              <w:rPr>
                <w:shd w:val="clear" w:color="auto" w:fill="FFFFFF"/>
              </w:rPr>
            </w:pPr>
            <w:r w:rsidRPr="000860B1">
              <w:rPr>
                <w:rFonts w:hint="eastAsia"/>
                <w:shd w:val="clear" w:color="auto" w:fill="FFFFFF"/>
              </w:rPr>
              <w:lastRenderedPageBreak/>
              <w:t>三、</w:t>
            </w:r>
            <w:r w:rsidRPr="000860B1">
              <w:rPr>
                <w:rFonts w:hint="eastAsia"/>
                <w:b/>
                <w:shd w:val="clear" w:color="auto" w:fill="FFFFFF"/>
              </w:rPr>
              <w:t>华夏</w:t>
            </w:r>
            <w:r>
              <w:rPr>
                <w:b/>
                <w:shd w:val="clear" w:color="auto" w:fill="FFFFFF"/>
              </w:rPr>
              <w:t>普金宝</w:t>
            </w:r>
            <w:r w:rsidRPr="000860B1">
              <w:rPr>
                <w:rFonts w:hint="eastAsia"/>
                <w:b/>
                <w:shd w:val="clear" w:color="auto" w:fill="FFFFFF"/>
              </w:rPr>
              <w:t>货币市场</w:t>
            </w:r>
            <w:r w:rsidRPr="000860B1">
              <w:rPr>
                <w:rFonts w:hint="eastAsia"/>
                <w:shd w:val="clear" w:color="auto" w:fill="FFFFFF"/>
              </w:rPr>
              <w:t>基金由基金管理人依照《基金法》、基金合同及其他有关规定募集，并经中国证券监督管理委员会（以下简称</w:t>
            </w:r>
            <w:r w:rsidRPr="000860B1">
              <w:rPr>
                <w:shd w:val="clear" w:color="auto" w:fill="FFFFFF"/>
              </w:rPr>
              <w:t>“</w:t>
            </w:r>
            <w:r w:rsidRPr="000860B1">
              <w:rPr>
                <w:rFonts w:hint="eastAsia"/>
                <w:shd w:val="clear" w:color="auto" w:fill="FFFFFF"/>
              </w:rPr>
              <w:t>中国证监会</w:t>
            </w:r>
            <w:r w:rsidRPr="000860B1">
              <w:rPr>
                <w:shd w:val="clear" w:color="auto" w:fill="FFFFFF"/>
              </w:rPr>
              <w:t>”</w:t>
            </w:r>
            <w:r w:rsidRPr="000860B1">
              <w:rPr>
                <w:rFonts w:hint="eastAsia"/>
                <w:shd w:val="clear" w:color="auto" w:fill="FFFFFF"/>
              </w:rPr>
              <w:t>）</w:t>
            </w:r>
            <w:r w:rsidRPr="000860B1">
              <w:rPr>
                <w:rFonts w:hint="eastAsia"/>
                <w:b/>
                <w:shd w:val="clear" w:color="auto" w:fill="FFFFFF"/>
              </w:rPr>
              <w:t>注册</w:t>
            </w:r>
            <w:r w:rsidRPr="000860B1">
              <w:rPr>
                <w:rFonts w:hint="eastAsia"/>
                <w:shd w:val="clear" w:color="auto" w:fill="FFFFFF"/>
              </w:rPr>
              <w:t>。</w:t>
            </w:r>
          </w:p>
          <w:p w14:paraId="128665F5" w14:textId="77777777" w:rsidR="00320A04" w:rsidRPr="000860B1" w:rsidRDefault="00320A04" w:rsidP="00320A04">
            <w:pPr>
              <w:rPr>
                <w:shd w:val="clear" w:color="auto" w:fill="FFFFFF"/>
              </w:rPr>
            </w:pPr>
            <w:r w:rsidRPr="000860B1">
              <w:rPr>
                <w:rFonts w:hint="eastAsia"/>
                <w:shd w:val="clear" w:color="auto" w:fill="FFFFFF"/>
              </w:rPr>
              <w:lastRenderedPageBreak/>
              <w:t>中国证监会对本基金募集的</w:t>
            </w:r>
            <w:r w:rsidRPr="000860B1">
              <w:rPr>
                <w:rFonts w:hint="eastAsia"/>
                <w:b/>
                <w:shd w:val="clear" w:color="auto" w:fill="FFFFFF"/>
              </w:rPr>
              <w:t>注册</w:t>
            </w:r>
            <w:r w:rsidRPr="000860B1">
              <w:rPr>
                <w:shd w:val="clear" w:color="auto" w:fill="FFFFFF"/>
              </w:rPr>
              <w:t>…</w:t>
            </w:r>
          </w:p>
          <w:p w14:paraId="49023208" w14:textId="77777777" w:rsidR="00320A04" w:rsidRPr="000860B1" w:rsidRDefault="00320A04" w:rsidP="00320A04">
            <w:pPr>
              <w:rPr>
                <w:shd w:val="clear" w:color="auto" w:fill="FFFFFF"/>
              </w:rPr>
            </w:pPr>
          </w:p>
          <w:p w14:paraId="7446486D" w14:textId="77777777" w:rsidR="00320A04" w:rsidRPr="000860B1" w:rsidRDefault="00320A04" w:rsidP="00320A04">
            <w:pPr>
              <w:rPr>
                <w:b/>
                <w:shd w:val="clear" w:color="auto" w:fill="FFFFFF"/>
              </w:rPr>
            </w:pPr>
            <w:r w:rsidRPr="000860B1">
              <w:rPr>
                <w:rFonts w:hint="eastAsia"/>
                <w:b/>
                <w:shd w:val="clear" w:color="auto" w:fill="FFFFFF"/>
              </w:rPr>
              <w:t>增加</w:t>
            </w:r>
            <w:r w:rsidRPr="000860B1">
              <w:rPr>
                <w:b/>
                <w:shd w:val="clear" w:color="auto" w:fill="FFFFFF"/>
              </w:rPr>
              <w:t>：</w:t>
            </w:r>
          </w:p>
          <w:p w14:paraId="4755708A"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投资者应当认真阅读基金合同、基金招募说明书等信息披露文件，自主判断基金的投资价值，自主做出投资决策，自行承担投资风险。</w:t>
            </w:r>
          </w:p>
          <w:p w14:paraId="33CB2A30" w14:textId="77777777" w:rsidR="00320A04" w:rsidRPr="000860B1" w:rsidRDefault="00320A04" w:rsidP="00320A04">
            <w:pPr>
              <w:rPr>
                <w:shd w:val="clear" w:color="auto" w:fill="FFFFFF"/>
              </w:rPr>
            </w:pPr>
            <w:r w:rsidRPr="000860B1">
              <w:rPr>
                <w:rFonts w:hint="eastAsia"/>
                <w:shd w:val="clear" w:color="auto" w:fill="FFFFFF"/>
              </w:rPr>
              <w:t>投资者购买货币市场基金并不等于将资金作为存款存放在银行或者存款类金融机构，基金管理人不保证基金一定盈利，也不保证最低收益。</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1E34EE" w14:textId="77777777" w:rsidR="00320A04" w:rsidRPr="000860B1" w:rsidRDefault="00320A04" w:rsidP="00A00711">
            <w:pPr>
              <w:rPr>
                <w:shd w:val="clear" w:color="auto" w:fill="FFFFFF"/>
              </w:rPr>
            </w:pPr>
            <w:r w:rsidRPr="000860B1">
              <w:rPr>
                <w:rFonts w:hint="eastAsia"/>
                <w:shd w:val="clear" w:color="auto" w:fill="FFFFFF"/>
              </w:rPr>
              <w:lastRenderedPageBreak/>
              <w:t>根据新《基金法》修改</w:t>
            </w:r>
          </w:p>
          <w:p w14:paraId="65E1387E" w14:textId="77777777" w:rsidR="00320A04" w:rsidRPr="000860B1" w:rsidRDefault="00320A04" w:rsidP="00A00711">
            <w:pPr>
              <w:rPr>
                <w:shd w:val="clear" w:color="auto" w:fill="FFFFFF"/>
              </w:rPr>
            </w:pPr>
          </w:p>
          <w:p w14:paraId="0C413628" w14:textId="77777777" w:rsidR="00320A04" w:rsidRPr="000860B1" w:rsidRDefault="00320A04" w:rsidP="00A00711">
            <w:pPr>
              <w:rPr>
                <w:shd w:val="clear" w:color="auto" w:fill="FFFFFF"/>
              </w:rPr>
            </w:pPr>
          </w:p>
          <w:p w14:paraId="3CC76417" w14:textId="77777777" w:rsidR="00320A04" w:rsidRPr="000860B1" w:rsidRDefault="00320A04" w:rsidP="00A00711">
            <w:pPr>
              <w:rPr>
                <w:shd w:val="clear" w:color="auto" w:fill="FFFFFF"/>
              </w:rPr>
            </w:pPr>
          </w:p>
          <w:p w14:paraId="48578BBD" w14:textId="77777777" w:rsidR="00320A04" w:rsidRPr="000860B1" w:rsidRDefault="00320A04" w:rsidP="00A00711">
            <w:pPr>
              <w:rPr>
                <w:shd w:val="clear" w:color="auto" w:fill="FFFFFF"/>
              </w:rPr>
            </w:pPr>
          </w:p>
          <w:p w14:paraId="6198B324" w14:textId="77777777" w:rsidR="00320A04" w:rsidRPr="000860B1" w:rsidRDefault="00320A04" w:rsidP="00A00711">
            <w:pPr>
              <w:rPr>
                <w:shd w:val="clear" w:color="auto" w:fill="FFFFFF"/>
              </w:rPr>
            </w:pPr>
          </w:p>
          <w:p w14:paraId="3A1D51FB"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33C5FCF6"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43918AAB" w14:textId="77777777" w:rsidR="00320A04" w:rsidRPr="000860B1" w:rsidRDefault="00320A04" w:rsidP="00320A04">
            <w:pPr>
              <w:rPr>
                <w:shd w:val="clear" w:color="auto" w:fill="FFFFFF"/>
              </w:rPr>
            </w:pPr>
            <w:r w:rsidRPr="000860B1">
              <w:rPr>
                <w:rFonts w:hint="eastAsia"/>
                <w:shd w:val="clear" w:color="auto" w:fill="FFFFFF"/>
              </w:rPr>
              <w:lastRenderedPageBreak/>
              <w:t>第二部分</w:t>
            </w:r>
          </w:p>
          <w:p w14:paraId="418198F7" w14:textId="77777777" w:rsidR="00320A04" w:rsidRPr="000860B1" w:rsidRDefault="00320A04" w:rsidP="00320A04">
            <w:pPr>
              <w:rPr>
                <w:shd w:val="clear" w:color="auto" w:fill="FFFFFF"/>
              </w:rPr>
            </w:pPr>
            <w:r w:rsidRPr="000860B1">
              <w:rPr>
                <w:rFonts w:hint="eastAsia"/>
                <w:shd w:val="clear" w:color="auto" w:fill="FFFFFF"/>
              </w:rPr>
              <w:t>释义</w:t>
            </w:r>
          </w:p>
        </w:tc>
        <w:tc>
          <w:tcPr>
            <w:tcW w:w="659" w:type="pct"/>
            <w:tcBorders>
              <w:top w:val="single" w:sz="4" w:space="0" w:color="auto"/>
              <w:left w:val="single" w:sz="4" w:space="0" w:color="auto"/>
              <w:bottom w:val="single" w:sz="4" w:space="0" w:color="auto"/>
              <w:right w:val="single" w:sz="4" w:space="0" w:color="auto"/>
            </w:tcBorders>
            <w:vAlign w:val="center"/>
            <w:hideMark/>
          </w:tcPr>
          <w:p w14:paraId="23D60337"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64461365"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、基金合同或本基金合同：指《</w:t>
            </w:r>
            <w:r w:rsidRPr="000860B1">
              <w:rPr>
                <w:rFonts w:hint="eastAsia"/>
                <w:shd w:val="clear" w:color="auto" w:fill="FFFFFF"/>
              </w:rPr>
              <w:t xml:space="preserve">  </w:t>
            </w:r>
            <w:r w:rsidRPr="000860B1">
              <w:rPr>
                <w:rFonts w:hint="eastAsia"/>
                <w:shd w:val="clear" w:color="auto" w:fill="FFFFFF"/>
              </w:rPr>
              <w:t>证券投资基金基金合同》及对本基金合同的任何有效修订和补充</w:t>
            </w:r>
          </w:p>
        </w:tc>
        <w:tc>
          <w:tcPr>
            <w:tcW w:w="1581" w:type="pct"/>
            <w:tcBorders>
              <w:top w:val="single" w:sz="4" w:space="0" w:color="auto"/>
              <w:left w:val="single" w:sz="4" w:space="0" w:color="auto"/>
              <w:bottom w:val="single" w:sz="4" w:space="0" w:color="auto"/>
              <w:right w:val="single" w:sz="4" w:space="0" w:color="auto"/>
            </w:tcBorders>
            <w:vAlign w:val="center"/>
            <w:hideMark/>
          </w:tcPr>
          <w:p w14:paraId="6F62EF4B"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、基金合同</w:t>
            </w:r>
            <w:r w:rsidRPr="000860B1">
              <w:rPr>
                <w:rFonts w:hint="eastAsia"/>
                <w:b/>
                <w:shd w:val="clear" w:color="auto" w:fill="FFFFFF"/>
              </w:rPr>
              <w:t>、《基金合同》</w:t>
            </w:r>
            <w:r w:rsidRPr="000860B1">
              <w:rPr>
                <w:rFonts w:hint="eastAsia"/>
                <w:shd w:val="clear" w:color="auto" w:fill="FFFFFF"/>
              </w:rPr>
              <w:t>或本基金合同：指《</w:t>
            </w:r>
            <w:r w:rsidRPr="000860B1">
              <w:rPr>
                <w:rFonts w:hint="eastAsia"/>
                <w:b/>
                <w:shd w:val="clear" w:color="auto" w:fill="FFFFFF"/>
              </w:rPr>
              <w:t>华夏</w:t>
            </w:r>
            <w:r>
              <w:rPr>
                <w:b/>
                <w:shd w:val="clear" w:color="auto" w:fill="FFFFFF"/>
              </w:rPr>
              <w:t>普金宝</w:t>
            </w:r>
            <w:r w:rsidRPr="000860B1">
              <w:rPr>
                <w:rFonts w:hint="eastAsia"/>
                <w:b/>
                <w:shd w:val="clear" w:color="auto" w:fill="FFFFFF"/>
              </w:rPr>
              <w:t>货币市场</w:t>
            </w:r>
            <w:r w:rsidRPr="000860B1">
              <w:rPr>
                <w:rFonts w:hint="eastAsia"/>
                <w:shd w:val="clear" w:color="auto" w:fill="FFFFFF"/>
              </w:rPr>
              <w:t>基金基金合同》及对本基金合同的任何有效修订和补充。</w:t>
            </w:r>
          </w:p>
        </w:tc>
        <w:tc>
          <w:tcPr>
            <w:tcW w:w="961" w:type="pct"/>
            <w:tcBorders>
              <w:top w:val="single" w:sz="4" w:space="0" w:color="auto"/>
              <w:left w:val="single" w:sz="4" w:space="0" w:color="auto"/>
              <w:bottom w:val="single" w:sz="4" w:space="0" w:color="auto"/>
              <w:right w:val="single" w:sz="4" w:space="0" w:color="auto"/>
            </w:tcBorders>
            <w:vAlign w:val="center"/>
            <w:hideMark/>
          </w:tcPr>
          <w:p w14:paraId="4182F5C6"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6D31189B" w14:textId="77777777" w:rsidTr="00A00711">
        <w:trPr>
          <w:jc w:val="center"/>
        </w:trPr>
        <w:tc>
          <w:tcPr>
            <w:tcW w:w="0" w:type="auto"/>
            <w:vMerge/>
            <w:tcBorders>
              <w:left w:val="single" w:sz="4" w:space="0" w:color="auto"/>
              <w:right w:val="single" w:sz="4" w:space="0" w:color="auto"/>
            </w:tcBorders>
            <w:vAlign w:val="center"/>
            <w:hideMark/>
          </w:tcPr>
          <w:p w14:paraId="4D86478D"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373D26D"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D5C7024" w14:textId="77777777" w:rsidR="00320A04" w:rsidRPr="000860B1" w:rsidRDefault="00320A04" w:rsidP="00320A04">
            <w:pPr>
              <w:rPr>
                <w:shd w:val="clear" w:color="auto" w:fill="FFFFFF"/>
              </w:rPr>
            </w:pPr>
            <w:bookmarkStart w:id="1" w:name="OLE_LINK7"/>
            <w:bookmarkStart w:id="2" w:name="OLE_LINK8"/>
            <w:r w:rsidRPr="000860B1">
              <w:rPr>
                <w:shd w:val="clear" w:color="auto" w:fill="FFFFFF"/>
              </w:rPr>
              <w:t>9</w:t>
            </w:r>
            <w:r w:rsidRPr="000860B1">
              <w:rPr>
                <w:rFonts w:hint="eastAsia"/>
                <w:shd w:val="clear" w:color="auto" w:fill="FFFFFF"/>
              </w:rPr>
              <w:t>、《基金法》：</w:t>
            </w:r>
            <w:bookmarkEnd w:id="1"/>
            <w:bookmarkEnd w:id="2"/>
            <w:r w:rsidRPr="000860B1">
              <w:rPr>
                <w:rFonts w:hint="eastAsia"/>
                <w:shd w:val="clear" w:color="auto" w:fill="FFFFFF"/>
              </w:rPr>
              <w:t>指</w:t>
            </w:r>
            <w:r w:rsidRPr="000860B1">
              <w:rPr>
                <w:shd w:val="clear" w:color="auto" w:fill="FFFFFF"/>
              </w:rPr>
              <w:t>2003</w:t>
            </w:r>
            <w:r w:rsidRPr="000860B1">
              <w:rPr>
                <w:rFonts w:hint="eastAsia"/>
                <w:shd w:val="clear" w:color="auto" w:fill="FFFFFF"/>
              </w:rPr>
              <w:t>年</w:t>
            </w:r>
            <w:r w:rsidRPr="000860B1">
              <w:rPr>
                <w:shd w:val="clear" w:color="auto" w:fill="FFFFFF"/>
              </w:rPr>
              <w:t>10</w:t>
            </w:r>
            <w:r w:rsidRPr="000860B1">
              <w:rPr>
                <w:rFonts w:hint="eastAsia"/>
                <w:shd w:val="clear" w:color="auto" w:fill="FFFFFF"/>
              </w:rPr>
              <w:t>月</w:t>
            </w:r>
            <w:r w:rsidRPr="000860B1">
              <w:rPr>
                <w:shd w:val="clear" w:color="auto" w:fill="FFFFFF"/>
              </w:rPr>
              <w:t>28</w:t>
            </w:r>
            <w:r w:rsidRPr="000860B1">
              <w:rPr>
                <w:rFonts w:hint="eastAsia"/>
                <w:shd w:val="clear" w:color="auto" w:fill="FFFFFF"/>
              </w:rPr>
              <w:t>日经第十届全国人民代表大会常务委员会第五次会议通过，自</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1</w:t>
            </w:r>
            <w:r w:rsidRPr="000860B1">
              <w:rPr>
                <w:rFonts w:hint="eastAsia"/>
                <w:shd w:val="clear" w:color="auto" w:fill="FFFFFF"/>
              </w:rPr>
              <w:t>日起实施的《中华人民共和国证券投资基金法》及颁布机关对其不时做出的修订</w:t>
            </w:r>
          </w:p>
        </w:tc>
        <w:tc>
          <w:tcPr>
            <w:tcW w:w="1581" w:type="pct"/>
            <w:tcBorders>
              <w:top w:val="single" w:sz="4" w:space="0" w:color="auto"/>
              <w:left w:val="single" w:sz="4" w:space="0" w:color="auto"/>
              <w:bottom w:val="single" w:sz="4" w:space="0" w:color="auto"/>
              <w:right w:val="single" w:sz="4" w:space="0" w:color="auto"/>
            </w:tcBorders>
            <w:vAlign w:val="center"/>
            <w:hideMark/>
          </w:tcPr>
          <w:p w14:paraId="5E471F65" w14:textId="77777777" w:rsidR="00320A04" w:rsidRPr="000860B1" w:rsidRDefault="00320A04" w:rsidP="00320A04">
            <w:pPr>
              <w:rPr>
                <w:shd w:val="clear" w:color="auto" w:fill="FFFFFF"/>
              </w:rPr>
            </w:pPr>
            <w:r w:rsidRPr="000860B1">
              <w:rPr>
                <w:shd w:val="clear" w:color="auto" w:fill="FFFFFF"/>
              </w:rPr>
              <w:t>9</w:t>
            </w:r>
            <w:r w:rsidRPr="000860B1">
              <w:rPr>
                <w:rFonts w:hint="eastAsia"/>
                <w:shd w:val="clear" w:color="auto" w:fill="FFFFFF"/>
              </w:rPr>
              <w:t>、《基金法》：指《中华人民共和国证券投资基金法》及颁布机关对其不时做出的修订。</w:t>
            </w:r>
          </w:p>
        </w:tc>
        <w:tc>
          <w:tcPr>
            <w:tcW w:w="961" w:type="pct"/>
            <w:vMerge w:val="restart"/>
            <w:tcBorders>
              <w:top w:val="single" w:sz="4" w:space="0" w:color="auto"/>
              <w:left w:val="single" w:sz="4" w:space="0" w:color="auto"/>
              <w:bottom w:val="single" w:sz="4" w:space="0" w:color="auto"/>
              <w:right w:val="single" w:sz="4" w:space="0" w:color="auto"/>
            </w:tcBorders>
            <w:vAlign w:val="center"/>
          </w:tcPr>
          <w:p w14:paraId="698C4B84" w14:textId="77777777" w:rsidR="00320A04" w:rsidRPr="000860B1" w:rsidRDefault="00320A04" w:rsidP="00A00711">
            <w:pPr>
              <w:rPr>
                <w:shd w:val="clear" w:color="auto" w:fill="FFFFFF"/>
              </w:rPr>
            </w:pPr>
          </w:p>
          <w:p w14:paraId="463A0163" w14:textId="77777777" w:rsidR="00320A04" w:rsidRPr="000860B1" w:rsidRDefault="00320A04" w:rsidP="00A00711">
            <w:pPr>
              <w:rPr>
                <w:shd w:val="clear" w:color="auto" w:fill="FFFFFF"/>
              </w:rPr>
            </w:pPr>
          </w:p>
          <w:p w14:paraId="3A540529" w14:textId="77777777" w:rsidR="00320A04" w:rsidRPr="000860B1" w:rsidRDefault="00320A04" w:rsidP="00A00711">
            <w:pPr>
              <w:rPr>
                <w:shd w:val="clear" w:color="auto" w:fill="FFFFFF"/>
              </w:rPr>
            </w:pPr>
          </w:p>
          <w:p w14:paraId="4456D9B3" w14:textId="77777777" w:rsidR="00320A04" w:rsidRPr="000860B1" w:rsidRDefault="00320A04" w:rsidP="00A00711">
            <w:pPr>
              <w:rPr>
                <w:shd w:val="clear" w:color="auto" w:fill="FFFFFF"/>
              </w:rPr>
            </w:pPr>
            <w:r w:rsidRPr="000860B1">
              <w:rPr>
                <w:rFonts w:hint="eastAsia"/>
                <w:shd w:val="clear" w:color="auto" w:fill="FFFFFF"/>
              </w:rPr>
              <w:t>根据目前各法规实际修订情况修改</w:t>
            </w:r>
          </w:p>
        </w:tc>
      </w:tr>
      <w:tr w:rsidR="00320A04" w:rsidRPr="000860B1" w14:paraId="63D1D370" w14:textId="77777777" w:rsidTr="00A00711">
        <w:trPr>
          <w:jc w:val="center"/>
        </w:trPr>
        <w:tc>
          <w:tcPr>
            <w:tcW w:w="0" w:type="auto"/>
            <w:vMerge/>
            <w:tcBorders>
              <w:left w:val="single" w:sz="4" w:space="0" w:color="auto"/>
              <w:right w:val="single" w:sz="4" w:space="0" w:color="auto"/>
            </w:tcBorders>
            <w:vAlign w:val="center"/>
            <w:hideMark/>
          </w:tcPr>
          <w:p w14:paraId="0F89E627"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84F12C0"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4C8F2C83" w14:textId="77777777" w:rsidR="00320A04" w:rsidRPr="000860B1" w:rsidRDefault="00320A04" w:rsidP="00320A04">
            <w:pPr>
              <w:rPr>
                <w:shd w:val="clear" w:color="auto" w:fill="FFFFFF"/>
              </w:rPr>
            </w:pPr>
            <w:r w:rsidRPr="000860B1">
              <w:rPr>
                <w:shd w:val="clear" w:color="auto" w:fill="FFFFFF"/>
              </w:rPr>
              <w:t>10</w:t>
            </w:r>
            <w:r w:rsidRPr="000860B1">
              <w:rPr>
                <w:rFonts w:hint="eastAsia"/>
                <w:shd w:val="clear" w:color="auto" w:fill="FFFFFF"/>
              </w:rPr>
              <w:t>、《销售办法》：指中国证监会</w:t>
            </w:r>
            <w:r w:rsidRPr="000860B1">
              <w:rPr>
                <w:shd w:val="clear" w:color="auto" w:fill="FFFFFF"/>
              </w:rPr>
              <w:t>2011</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9</w:t>
            </w:r>
            <w:r w:rsidRPr="000860B1">
              <w:rPr>
                <w:rFonts w:hint="eastAsia"/>
                <w:shd w:val="clear" w:color="auto" w:fill="FFFFFF"/>
              </w:rPr>
              <w:t>日颁布、同年</w:t>
            </w:r>
            <w:r w:rsidRPr="000860B1">
              <w:rPr>
                <w:shd w:val="clear" w:color="auto" w:fill="FFFFFF"/>
              </w:rPr>
              <w:t>10</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日实施的《证券投资基金销售管理办法》及颁布机关对其不时做出的修订</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BAB727C" w14:textId="77777777" w:rsidR="00320A04" w:rsidRPr="000860B1" w:rsidRDefault="00320A04" w:rsidP="00320A04">
            <w:pPr>
              <w:rPr>
                <w:shd w:val="clear" w:color="auto" w:fill="FFFFFF"/>
              </w:rPr>
            </w:pPr>
            <w:r w:rsidRPr="000860B1">
              <w:rPr>
                <w:shd w:val="clear" w:color="auto" w:fill="FFFFFF"/>
              </w:rPr>
              <w:t>10</w:t>
            </w:r>
            <w:r w:rsidRPr="000860B1">
              <w:rPr>
                <w:rFonts w:hint="eastAsia"/>
                <w:shd w:val="clear" w:color="auto" w:fill="FFFFFF"/>
              </w:rPr>
              <w:t>、《销售办法》：指《证券投资基金销售管理办法》及颁布机关对其不时做出的修订。</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6B53D12A" w14:textId="77777777" w:rsidR="00320A04" w:rsidRPr="000860B1" w:rsidRDefault="00320A04" w:rsidP="00A00711">
            <w:pPr>
              <w:widowControl/>
              <w:rPr>
                <w:shd w:val="clear" w:color="auto" w:fill="FFFFFF"/>
              </w:rPr>
            </w:pPr>
          </w:p>
        </w:tc>
      </w:tr>
      <w:tr w:rsidR="00320A04" w:rsidRPr="000860B1" w14:paraId="43776B79" w14:textId="77777777" w:rsidTr="00A00711">
        <w:trPr>
          <w:jc w:val="center"/>
        </w:trPr>
        <w:tc>
          <w:tcPr>
            <w:tcW w:w="0" w:type="auto"/>
            <w:vMerge/>
            <w:tcBorders>
              <w:left w:val="single" w:sz="4" w:space="0" w:color="auto"/>
              <w:right w:val="single" w:sz="4" w:space="0" w:color="auto"/>
            </w:tcBorders>
            <w:vAlign w:val="center"/>
            <w:hideMark/>
          </w:tcPr>
          <w:p w14:paraId="03A96B06"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157B77E9"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3CB3D7FF" w14:textId="77777777" w:rsidR="00320A04" w:rsidRPr="000860B1" w:rsidRDefault="00320A04" w:rsidP="00320A04">
            <w:pPr>
              <w:rPr>
                <w:shd w:val="clear" w:color="auto" w:fill="FFFFFF"/>
              </w:rPr>
            </w:pPr>
            <w:r w:rsidRPr="000860B1">
              <w:rPr>
                <w:shd w:val="clear" w:color="auto" w:fill="FFFFFF"/>
              </w:rPr>
              <w:t>11</w:t>
            </w:r>
            <w:r w:rsidRPr="000860B1">
              <w:rPr>
                <w:rFonts w:hint="eastAsia"/>
                <w:shd w:val="clear" w:color="auto" w:fill="FFFFFF"/>
              </w:rPr>
              <w:t>、《信息披露办法》：指中国证监会</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8</w:t>
            </w:r>
            <w:r w:rsidRPr="000860B1">
              <w:rPr>
                <w:rFonts w:hint="eastAsia"/>
                <w:shd w:val="clear" w:color="auto" w:fill="FFFFFF"/>
              </w:rPr>
              <w:t>日颁布、同年</w:t>
            </w:r>
            <w:r w:rsidRPr="000860B1">
              <w:rPr>
                <w:shd w:val="clear" w:color="auto" w:fill="FFFFFF"/>
              </w:rPr>
              <w:t>7</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日实施的《证券投资基金信息披露管理办法》及颁布机关对其不时做出的修订</w:t>
            </w:r>
          </w:p>
        </w:tc>
        <w:tc>
          <w:tcPr>
            <w:tcW w:w="1581" w:type="pct"/>
            <w:tcBorders>
              <w:top w:val="single" w:sz="4" w:space="0" w:color="auto"/>
              <w:left w:val="single" w:sz="4" w:space="0" w:color="auto"/>
              <w:bottom w:val="single" w:sz="4" w:space="0" w:color="auto"/>
              <w:right w:val="single" w:sz="4" w:space="0" w:color="auto"/>
            </w:tcBorders>
            <w:vAlign w:val="center"/>
            <w:hideMark/>
          </w:tcPr>
          <w:p w14:paraId="5A722DDF" w14:textId="77777777" w:rsidR="00320A04" w:rsidRPr="000860B1" w:rsidRDefault="00320A04" w:rsidP="00320A04">
            <w:pPr>
              <w:rPr>
                <w:shd w:val="clear" w:color="auto" w:fill="FFFFFF"/>
              </w:rPr>
            </w:pPr>
            <w:r w:rsidRPr="000860B1">
              <w:rPr>
                <w:shd w:val="clear" w:color="auto" w:fill="FFFFFF"/>
              </w:rPr>
              <w:t>11</w:t>
            </w:r>
            <w:r w:rsidRPr="000860B1">
              <w:rPr>
                <w:rFonts w:hint="eastAsia"/>
                <w:shd w:val="clear" w:color="auto" w:fill="FFFFFF"/>
              </w:rPr>
              <w:t>、《信息披露办法》：指《证券投资基金信息披露管理办法》及颁布机关对其不时做出的修订。</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6956B4DA" w14:textId="77777777" w:rsidR="00320A04" w:rsidRPr="000860B1" w:rsidRDefault="00320A04" w:rsidP="00A00711">
            <w:pPr>
              <w:widowControl/>
              <w:rPr>
                <w:shd w:val="clear" w:color="auto" w:fill="FFFFFF"/>
              </w:rPr>
            </w:pPr>
          </w:p>
        </w:tc>
      </w:tr>
      <w:tr w:rsidR="00320A04" w:rsidRPr="000860B1" w14:paraId="41970E13" w14:textId="77777777" w:rsidTr="00A00711">
        <w:trPr>
          <w:trHeight w:val="1346"/>
          <w:jc w:val="center"/>
        </w:trPr>
        <w:tc>
          <w:tcPr>
            <w:tcW w:w="0" w:type="auto"/>
            <w:vMerge/>
            <w:tcBorders>
              <w:left w:val="single" w:sz="4" w:space="0" w:color="auto"/>
              <w:right w:val="single" w:sz="4" w:space="0" w:color="auto"/>
            </w:tcBorders>
            <w:vAlign w:val="center"/>
            <w:hideMark/>
          </w:tcPr>
          <w:p w14:paraId="5762CF1B"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04B029F6"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5466C19" w14:textId="77777777" w:rsidR="00320A04" w:rsidRPr="000860B1" w:rsidRDefault="00320A04" w:rsidP="00320A04">
            <w:pPr>
              <w:rPr>
                <w:shd w:val="clear" w:color="auto" w:fill="FFFFFF"/>
              </w:rPr>
            </w:pPr>
            <w:r w:rsidRPr="000860B1">
              <w:rPr>
                <w:shd w:val="clear" w:color="auto" w:fill="FFFFFF"/>
              </w:rPr>
              <w:t>12</w:t>
            </w:r>
            <w:r w:rsidRPr="000860B1">
              <w:rPr>
                <w:rFonts w:hint="eastAsia"/>
                <w:shd w:val="clear" w:color="auto" w:fill="FFFFFF"/>
              </w:rPr>
              <w:t>、《运作办法》：指中国证监会</w:t>
            </w:r>
            <w:r w:rsidRPr="000860B1">
              <w:rPr>
                <w:shd w:val="clear" w:color="auto" w:fill="FFFFFF"/>
              </w:rPr>
              <w:t>2004</w:t>
            </w:r>
            <w:r w:rsidRPr="000860B1">
              <w:rPr>
                <w:rFonts w:hint="eastAsia"/>
                <w:shd w:val="clear" w:color="auto" w:fill="FFFFFF"/>
              </w:rPr>
              <w:t>年</w:t>
            </w:r>
            <w:r w:rsidRPr="000860B1">
              <w:rPr>
                <w:shd w:val="clear" w:color="auto" w:fill="FFFFFF"/>
              </w:rPr>
              <w:t>6</w:t>
            </w:r>
            <w:r w:rsidRPr="000860B1">
              <w:rPr>
                <w:rFonts w:hint="eastAsia"/>
                <w:shd w:val="clear" w:color="auto" w:fill="FFFFFF"/>
              </w:rPr>
              <w:t>月</w:t>
            </w:r>
            <w:r w:rsidRPr="000860B1">
              <w:rPr>
                <w:shd w:val="clear" w:color="auto" w:fill="FFFFFF"/>
              </w:rPr>
              <w:t>29</w:t>
            </w:r>
            <w:r w:rsidRPr="000860B1">
              <w:rPr>
                <w:rFonts w:hint="eastAsia"/>
                <w:shd w:val="clear" w:color="auto" w:fill="FFFFFF"/>
              </w:rPr>
              <w:t>日颁布、同年</w:t>
            </w:r>
            <w:r w:rsidRPr="000860B1">
              <w:rPr>
                <w:shd w:val="clear" w:color="auto" w:fill="FFFFFF"/>
              </w:rPr>
              <w:t>7</w:t>
            </w:r>
            <w:r w:rsidRPr="000860B1">
              <w:rPr>
                <w:rFonts w:hint="eastAsia"/>
                <w:shd w:val="clear" w:color="auto" w:fill="FFFFFF"/>
              </w:rPr>
              <w:t>月</w:t>
            </w:r>
            <w:r w:rsidRPr="000860B1">
              <w:rPr>
                <w:shd w:val="clear" w:color="auto" w:fill="FFFFFF"/>
              </w:rPr>
              <w:t>1</w:t>
            </w:r>
            <w:r w:rsidRPr="000860B1">
              <w:rPr>
                <w:rFonts w:hint="eastAsia"/>
                <w:shd w:val="clear" w:color="auto" w:fill="FFFFFF"/>
              </w:rPr>
              <w:t>日实施的《证券投资基金运作管理办法》及颁布机关对其不时做出的修订</w:t>
            </w:r>
          </w:p>
        </w:tc>
        <w:tc>
          <w:tcPr>
            <w:tcW w:w="1581" w:type="pct"/>
            <w:tcBorders>
              <w:top w:val="single" w:sz="4" w:space="0" w:color="auto"/>
              <w:left w:val="single" w:sz="4" w:space="0" w:color="auto"/>
              <w:bottom w:val="single" w:sz="4" w:space="0" w:color="auto"/>
              <w:right w:val="single" w:sz="4" w:space="0" w:color="auto"/>
            </w:tcBorders>
            <w:vAlign w:val="center"/>
          </w:tcPr>
          <w:p w14:paraId="29AE01F4" w14:textId="77777777" w:rsidR="00320A04" w:rsidRPr="000860B1" w:rsidRDefault="00320A04" w:rsidP="00320A04">
            <w:pPr>
              <w:rPr>
                <w:shd w:val="clear" w:color="auto" w:fill="FFFFFF"/>
              </w:rPr>
            </w:pPr>
            <w:r w:rsidRPr="000860B1">
              <w:rPr>
                <w:rFonts w:hint="eastAsia"/>
                <w:shd w:val="clear" w:color="auto" w:fill="FFFFFF"/>
              </w:rPr>
              <w:t>12</w:t>
            </w:r>
            <w:r w:rsidRPr="000860B1">
              <w:rPr>
                <w:rFonts w:hint="eastAsia"/>
                <w:shd w:val="clear" w:color="auto" w:fill="FFFFFF"/>
              </w:rPr>
              <w:t>、《运作办法》：指《</w:t>
            </w:r>
            <w:r w:rsidRPr="000860B1">
              <w:rPr>
                <w:rFonts w:hint="eastAsia"/>
                <w:b/>
                <w:shd w:val="clear" w:color="auto" w:fill="FFFFFF"/>
              </w:rPr>
              <w:t>公开募集</w:t>
            </w:r>
            <w:r w:rsidRPr="000860B1">
              <w:rPr>
                <w:rFonts w:hint="eastAsia"/>
                <w:shd w:val="clear" w:color="auto" w:fill="FFFFFF"/>
              </w:rPr>
              <w:t>证券投资基金运作管理办法》及颁布机关对其不时做出的修订。</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138DC5AF" w14:textId="77777777" w:rsidR="00320A04" w:rsidRPr="000860B1" w:rsidRDefault="00320A04" w:rsidP="00A00711">
            <w:pPr>
              <w:widowControl/>
              <w:rPr>
                <w:shd w:val="clear" w:color="auto" w:fill="FFFFFF"/>
              </w:rPr>
            </w:pPr>
          </w:p>
        </w:tc>
      </w:tr>
      <w:tr w:rsidR="00320A04" w:rsidRPr="000860B1" w14:paraId="55B582B6" w14:textId="77777777" w:rsidTr="00A00711">
        <w:trPr>
          <w:jc w:val="center"/>
        </w:trPr>
        <w:tc>
          <w:tcPr>
            <w:tcW w:w="0" w:type="auto"/>
            <w:vMerge/>
            <w:tcBorders>
              <w:left w:val="single" w:sz="4" w:space="0" w:color="auto"/>
              <w:right w:val="single" w:sz="4" w:space="0" w:color="auto"/>
            </w:tcBorders>
            <w:vAlign w:val="center"/>
          </w:tcPr>
          <w:p w14:paraId="5B03B422"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38227643"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D1FB020"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63B46F8C" w14:textId="77777777" w:rsidR="00320A04" w:rsidRPr="000860B1" w:rsidRDefault="00320A04" w:rsidP="00320A04">
            <w:pPr>
              <w:rPr>
                <w:shd w:val="clear" w:color="auto" w:fill="FFFFFF"/>
              </w:rPr>
            </w:pPr>
            <w:r w:rsidRPr="000860B1">
              <w:rPr>
                <w:rFonts w:hint="eastAsia"/>
                <w:b/>
                <w:shd w:val="clear" w:color="auto" w:fill="FFFFFF"/>
              </w:rPr>
              <w:t>增加</w:t>
            </w:r>
            <w:r w:rsidRPr="000860B1">
              <w:rPr>
                <w:rFonts w:hint="eastAsia"/>
                <w:shd w:val="clear" w:color="auto" w:fill="FFFFFF"/>
              </w:rPr>
              <w:t>：</w:t>
            </w:r>
          </w:p>
          <w:p w14:paraId="1C284958"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13</w:t>
            </w:r>
            <w:r w:rsidRPr="000860B1">
              <w:rPr>
                <w:rFonts w:hint="eastAsia"/>
              </w:rPr>
              <w:t>、《流动性规定》：指中国证监会</w:t>
            </w:r>
            <w:r w:rsidRPr="000860B1">
              <w:rPr>
                <w:rFonts w:hint="eastAsia"/>
              </w:rPr>
              <w:t>2017</w:t>
            </w:r>
            <w:r w:rsidRPr="000860B1">
              <w:rPr>
                <w:rFonts w:hint="eastAsia"/>
              </w:rPr>
              <w:t>年</w:t>
            </w:r>
            <w:r w:rsidRPr="000860B1">
              <w:rPr>
                <w:rFonts w:hint="eastAsia"/>
              </w:rPr>
              <w:t>8</w:t>
            </w:r>
            <w:r w:rsidRPr="000860B1">
              <w:rPr>
                <w:rFonts w:hint="eastAsia"/>
              </w:rPr>
              <w:t>月</w:t>
            </w:r>
            <w:r w:rsidRPr="000860B1">
              <w:rPr>
                <w:rFonts w:hint="eastAsia"/>
              </w:rPr>
              <w:t>31</w:t>
            </w:r>
            <w:r w:rsidRPr="000860B1">
              <w:rPr>
                <w:rFonts w:hint="eastAsia"/>
              </w:rPr>
              <w:t>日颁布同年</w:t>
            </w:r>
            <w:r w:rsidRPr="000860B1">
              <w:rPr>
                <w:rFonts w:hint="eastAsia"/>
              </w:rPr>
              <w:t>10</w:t>
            </w:r>
            <w:r w:rsidRPr="000860B1">
              <w:rPr>
                <w:rFonts w:hint="eastAsia"/>
              </w:rPr>
              <w:t>月</w:t>
            </w:r>
            <w:r w:rsidRPr="000860B1">
              <w:rPr>
                <w:rFonts w:hint="eastAsia"/>
              </w:rPr>
              <w:t>1</w:t>
            </w:r>
            <w:r w:rsidRPr="000860B1">
              <w:rPr>
                <w:rFonts w:hint="eastAsia"/>
              </w:rPr>
              <w:t>日实施的《公开募集开放式证券投资基金流动性风险管理规定》及颁布机关对其不时做出的修订。</w:t>
            </w:r>
            <w:r w:rsidRPr="000860B1">
              <w:rPr>
                <w:shd w:val="clear" w:color="auto" w:fill="FFFFFF"/>
              </w:rPr>
              <w:t>”</w:t>
            </w:r>
          </w:p>
        </w:tc>
        <w:tc>
          <w:tcPr>
            <w:tcW w:w="961" w:type="pct"/>
            <w:vMerge w:val="restart"/>
            <w:tcBorders>
              <w:top w:val="single" w:sz="4" w:space="0" w:color="auto"/>
              <w:left w:val="single" w:sz="4" w:space="0" w:color="auto"/>
              <w:right w:val="single" w:sz="4" w:space="0" w:color="auto"/>
            </w:tcBorders>
            <w:vAlign w:val="center"/>
          </w:tcPr>
          <w:p w14:paraId="509275A2" w14:textId="77777777" w:rsidR="00320A04" w:rsidRPr="000860B1" w:rsidRDefault="00320A04" w:rsidP="00A00711">
            <w:pPr>
              <w:rPr>
                <w:shd w:val="clear" w:color="auto" w:fill="FFFFFF"/>
              </w:rPr>
            </w:pPr>
            <w:r w:rsidRPr="000860B1">
              <w:rPr>
                <w:rFonts w:hint="eastAsia"/>
                <w:shd w:val="clear" w:color="auto" w:fill="FFFFFF"/>
              </w:rPr>
              <w:t>补充释义范围</w:t>
            </w:r>
          </w:p>
          <w:p w14:paraId="1DB79854" w14:textId="77777777" w:rsidR="00320A04" w:rsidRPr="000860B1" w:rsidRDefault="00320A04" w:rsidP="00A00711">
            <w:pPr>
              <w:rPr>
                <w:shd w:val="clear" w:color="auto" w:fill="FFFFFF"/>
              </w:rPr>
            </w:pPr>
          </w:p>
        </w:tc>
      </w:tr>
      <w:tr w:rsidR="00320A04" w:rsidRPr="000860B1" w14:paraId="5B4E757E" w14:textId="77777777" w:rsidTr="00A00711">
        <w:trPr>
          <w:jc w:val="center"/>
        </w:trPr>
        <w:tc>
          <w:tcPr>
            <w:tcW w:w="0" w:type="auto"/>
            <w:vMerge/>
            <w:tcBorders>
              <w:left w:val="single" w:sz="4" w:space="0" w:color="auto"/>
              <w:right w:val="single" w:sz="4" w:space="0" w:color="auto"/>
            </w:tcBorders>
            <w:vAlign w:val="center"/>
            <w:hideMark/>
          </w:tcPr>
          <w:p w14:paraId="2F645E27"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87CD66F"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tcPr>
          <w:p w14:paraId="283B391E"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30AF0BF" w14:textId="77777777" w:rsidR="00320A04" w:rsidRPr="000860B1" w:rsidRDefault="00320A04" w:rsidP="00320A04">
            <w:pPr>
              <w:rPr>
                <w:shd w:val="clear" w:color="auto" w:fill="FFFFFF"/>
              </w:rPr>
            </w:pPr>
            <w:r w:rsidRPr="000860B1">
              <w:rPr>
                <w:rFonts w:hint="eastAsia"/>
                <w:b/>
                <w:shd w:val="clear" w:color="auto" w:fill="FFFFFF"/>
              </w:rPr>
              <w:t>增加</w:t>
            </w:r>
            <w:r w:rsidRPr="000860B1">
              <w:rPr>
                <w:rFonts w:hint="eastAsia"/>
                <w:shd w:val="clear" w:color="auto" w:fill="FFFFFF"/>
              </w:rPr>
              <w:t>：</w:t>
            </w:r>
          </w:p>
          <w:p w14:paraId="55C26F61" w14:textId="77777777" w:rsidR="00320A04" w:rsidRPr="000860B1" w:rsidRDefault="00320A04" w:rsidP="00320A04">
            <w:pPr>
              <w:rPr>
                <w:shd w:val="clear" w:color="auto" w:fill="FFFFFF"/>
              </w:rPr>
            </w:pPr>
            <w:r w:rsidRPr="000860B1">
              <w:rPr>
                <w:shd w:val="clear" w:color="auto" w:fill="FFFFFF"/>
              </w:rPr>
              <w:t>“19</w:t>
            </w:r>
            <w:r w:rsidRPr="000860B1">
              <w:rPr>
                <w:rFonts w:hint="eastAsia"/>
                <w:shd w:val="clear" w:color="auto" w:fill="FFFFFF"/>
              </w:rPr>
              <w:t>、合格境外机构投资者：指符合《合格境外机构投资者境内证券投资管理办法》及相关法律法规规定可以投资于在中国境内依法募集的证券投资基金的中国境外的机构投资者</w:t>
            </w:r>
            <w:r w:rsidRPr="000860B1">
              <w:rPr>
                <w:shd w:val="clear" w:color="auto" w:fill="FFFFFF"/>
              </w:rPr>
              <w:t>”</w:t>
            </w:r>
          </w:p>
        </w:tc>
        <w:tc>
          <w:tcPr>
            <w:tcW w:w="961" w:type="pct"/>
            <w:vMerge/>
            <w:tcBorders>
              <w:left w:val="single" w:sz="4" w:space="0" w:color="auto"/>
              <w:right w:val="single" w:sz="4" w:space="0" w:color="auto"/>
            </w:tcBorders>
            <w:shd w:val="clear" w:color="auto" w:fill="FFFFFF"/>
            <w:vAlign w:val="center"/>
            <w:hideMark/>
          </w:tcPr>
          <w:p w14:paraId="1F37CB96" w14:textId="77777777" w:rsidR="00320A04" w:rsidRPr="000860B1" w:rsidRDefault="00320A04" w:rsidP="00A00711">
            <w:pPr>
              <w:rPr>
                <w:shd w:val="clear" w:color="auto" w:fill="FFFFFF"/>
              </w:rPr>
            </w:pPr>
          </w:p>
        </w:tc>
      </w:tr>
      <w:tr w:rsidR="00320A04" w:rsidRPr="000860B1" w14:paraId="2FBF36A9" w14:textId="77777777" w:rsidTr="00A00711">
        <w:trPr>
          <w:jc w:val="center"/>
        </w:trPr>
        <w:tc>
          <w:tcPr>
            <w:tcW w:w="0" w:type="auto"/>
            <w:vMerge/>
            <w:tcBorders>
              <w:left w:val="single" w:sz="4" w:space="0" w:color="auto"/>
              <w:right w:val="single" w:sz="4" w:space="0" w:color="auto"/>
            </w:tcBorders>
            <w:vAlign w:val="center"/>
            <w:hideMark/>
          </w:tcPr>
          <w:p w14:paraId="6BFE509E"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67A22E"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tcPr>
          <w:p w14:paraId="20C57E07"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8098AD" w14:textId="77777777" w:rsidR="00320A04" w:rsidRPr="000860B1" w:rsidRDefault="00320A04" w:rsidP="00320A04">
            <w:pPr>
              <w:rPr>
                <w:shd w:val="clear" w:color="auto" w:fill="FFFFFF"/>
              </w:rPr>
            </w:pPr>
            <w:r w:rsidRPr="000860B1">
              <w:rPr>
                <w:rFonts w:hint="eastAsia"/>
                <w:b/>
                <w:shd w:val="clear" w:color="auto" w:fill="FFFFFF"/>
              </w:rPr>
              <w:t>增加</w:t>
            </w:r>
            <w:r w:rsidRPr="000860B1">
              <w:rPr>
                <w:rFonts w:hint="eastAsia"/>
                <w:shd w:val="clear" w:color="auto" w:fill="FFFFFF"/>
              </w:rPr>
              <w:t>：</w:t>
            </w:r>
          </w:p>
          <w:p w14:paraId="076DFF4A" w14:textId="77777777" w:rsidR="00320A04" w:rsidRPr="000860B1" w:rsidRDefault="00320A04" w:rsidP="00320A04">
            <w:pPr>
              <w:rPr>
                <w:shd w:val="clear" w:color="auto" w:fill="FFFFFF"/>
              </w:rPr>
            </w:pPr>
            <w:r w:rsidRPr="000860B1">
              <w:rPr>
                <w:shd w:val="clear" w:color="auto" w:fill="FFFFFF"/>
              </w:rPr>
              <w:t>“20</w:t>
            </w:r>
            <w:r w:rsidRPr="000860B1">
              <w:rPr>
                <w:rFonts w:hint="eastAsia"/>
                <w:shd w:val="clear" w:color="auto" w:fill="FFFFFF"/>
              </w:rPr>
              <w:t>、人民币合格境外机构投资者：指按照《人民币合格境外机构投资者境内证券投资试点办法》（包括其不时修订）及相关法律法规规定，运用来自境外的人民币资金进行境内证券投资的境外法人</w:t>
            </w:r>
            <w:r w:rsidRPr="000860B1">
              <w:rPr>
                <w:shd w:val="clear" w:color="auto" w:fill="FFFFFF"/>
              </w:rPr>
              <w:t>”</w:t>
            </w:r>
          </w:p>
        </w:tc>
        <w:tc>
          <w:tcPr>
            <w:tcW w:w="961" w:type="pct"/>
            <w:vMerge/>
            <w:tcBorders>
              <w:left w:val="single" w:sz="4" w:space="0" w:color="auto"/>
              <w:right w:val="single" w:sz="4" w:space="0" w:color="auto"/>
            </w:tcBorders>
            <w:shd w:val="clear" w:color="auto" w:fill="FFFFFF"/>
            <w:vAlign w:val="center"/>
            <w:hideMark/>
          </w:tcPr>
          <w:p w14:paraId="21E77694" w14:textId="77777777" w:rsidR="00320A04" w:rsidRPr="000860B1" w:rsidRDefault="00320A04" w:rsidP="00A00711">
            <w:pPr>
              <w:rPr>
                <w:shd w:val="clear" w:color="auto" w:fill="FFFFFF"/>
              </w:rPr>
            </w:pPr>
          </w:p>
        </w:tc>
      </w:tr>
      <w:tr w:rsidR="00320A04" w:rsidRPr="000860B1" w14:paraId="139C9914" w14:textId="77777777" w:rsidTr="00A00711">
        <w:trPr>
          <w:jc w:val="center"/>
        </w:trPr>
        <w:tc>
          <w:tcPr>
            <w:tcW w:w="0" w:type="auto"/>
            <w:vMerge/>
            <w:tcBorders>
              <w:left w:val="single" w:sz="4" w:space="0" w:color="auto"/>
              <w:right w:val="single" w:sz="4" w:space="0" w:color="auto"/>
            </w:tcBorders>
            <w:vAlign w:val="center"/>
            <w:hideMark/>
          </w:tcPr>
          <w:p w14:paraId="55A0C756"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0C1532"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95E8AC" w14:textId="77777777" w:rsidR="00320A04" w:rsidRPr="000860B1" w:rsidRDefault="00320A04" w:rsidP="00320A04">
            <w:pPr>
              <w:rPr>
                <w:shd w:val="clear" w:color="auto" w:fill="FFFFFF"/>
              </w:rPr>
            </w:pPr>
            <w:r w:rsidRPr="000860B1">
              <w:rPr>
                <w:shd w:val="clear" w:color="auto" w:fill="FFFFFF"/>
              </w:rPr>
              <w:t>18</w:t>
            </w:r>
            <w:r w:rsidRPr="000860B1">
              <w:rPr>
                <w:rFonts w:hint="eastAsia"/>
                <w:shd w:val="clear" w:color="auto" w:fill="FFFFFF"/>
              </w:rPr>
              <w:t>、投资人：指个人投资者、机构投资者和合格境外机构投资者以及法律法规或中国证监会允许购买证券投资基金的其他投资人的合称</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0BC93A" w14:textId="77777777" w:rsidR="00320A04" w:rsidRPr="000860B1" w:rsidRDefault="00320A04" w:rsidP="00320A04">
            <w:pPr>
              <w:rPr>
                <w:shd w:val="clear" w:color="auto" w:fill="FFFFFF"/>
              </w:rPr>
            </w:pPr>
            <w:r w:rsidRPr="000860B1">
              <w:rPr>
                <w:b/>
                <w:shd w:val="clear" w:color="auto" w:fill="FFFFFF"/>
              </w:rPr>
              <w:t>21</w:t>
            </w:r>
            <w:r w:rsidRPr="000860B1">
              <w:rPr>
                <w:rFonts w:hint="eastAsia"/>
                <w:shd w:val="clear" w:color="auto" w:fill="FFFFFF"/>
              </w:rPr>
              <w:t>、投资人</w:t>
            </w:r>
            <w:r w:rsidRPr="000860B1">
              <w:rPr>
                <w:rFonts w:hint="eastAsia"/>
                <w:b/>
                <w:shd w:val="clear" w:color="auto" w:fill="FFFFFF"/>
              </w:rPr>
              <w:t>、投资者：</w:t>
            </w:r>
            <w:r w:rsidRPr="000860B1">
              <w:rPr>
                <w:rFonts w:hint="eastAsia"/>
                <w:shd w:val="clear" w:color="auto" w:fill="FFFFFF"/>
              </w:rPr>
              <w:t>指个人投资者、机构投资者</w:t>
            </w:r>
            <w:r w:rsidRPr="000860B1">
              <w:rPr>
                <w:rFonts w:hint="eastAsia"/>
                <w:b/>
                <w:shd w:val="clear" w:color="auto" w:fill="FFFFFF"/>
              </w:rPr>
              <w:t>、合格境外机构投资者</w:t>
            </w:r>
            <w:r w:rsidRPr="000860B1">
              <w:rPr>
                <w:rFonts w:hint="eastAsia"/>
                <w:shd w:val="clear" w:color="auto" w:fill="FFFFFF"/>
              </w:rPr>
              <w:t>和</w:t>
            </w:r>
            <w:r w:rsidRPr="000860B1">
              <w:rPr>
                <w:rFonts w:hint="eastAsia"/>
                <w:b/>
                <w:shd w:val="clear" w:color="auto" w:fill="FFFFFF"/>
              </w:rPr>
              <w:t>人民币</w:t>
            </w:r>
            <w:r w:rsidRPr="000860B1">
              <w:rPr>
                <w:rFonts w:hint="eastAsia"/>
                <w:shd w:val="clear" w:color="auto" w:fill="FFFFFF"/>
              </w:rPr>
              <w:t>合格境外机构投资者以及法律法规或中国证监会允许购买证券投资基金的其他投资人的合称。</w:t>
            </w:r>
          </w:p>
        </w:tc>
        <w:tc>
          <w:tcPr>
            <w:tcW w:w="961" w:type="pct"/>
            <w:vMerge/>
            <w:tcBorders>
              <w:left w:val="single" w:sz="4" w:space="0" w:color="auto"/>
              <w:bottom w:val="single" w:sz="4" w:space="0" w:color="auto"/>
              <w:right w:val="single" w:sz="4" w:space="0" w:color="auto"/>
            </w:tcBorders>
            <w:shd w:val="clear" w:color="auto" w:fill="FFFFFF"/>
            <w:vAlign w:val="center"/>
            <w:hideMark/>
          </w:tcPr>
          <w:p w14:paraId="07339F80" w14:textId="77777777" w:rsidR="00320A04" w:rsidRPr="000860B1" w:rsidRDefault="00320A04" w:rsidP="00A00711">
            <w:pPr>
              <w:rPr>
                <w:shd w:val="clear" w:color="auto" w:fill="FFFFFF"/>
              </w:rPr>
            </w:pPr>
          </w:p>
        </w:tc>
      </w:tr>
      <w:tr w:rsidR="00320A04" w:rsidRPr="000860B1" w14:paraId="7B043BE6" w14:textId="77777777" w:rsidTr="00A00711">
        <w:trPr>
          <w:jc w:val="center"/>
        </w:trPr>
        <w:tc>
          <w:tcPr>
            <w:tcW w:w="0" w:type="auto"/>
            <w:vMerge/>
            <w:tcBorders>
              <w:left w:val="single" w:sz="4" w:space="0" w:color="auto"/>
              <w:right w:val="single" w:sz="4" w:space="0" w:color="auto"/>
            </w:tcBorders>
            <w:vAlign w:val="center"/>
          </w:tcPr>
          <w:p w14:paraId="79A93D53"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tcPr>
          <w:p w14:paraId="6CA287AB"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tcPr>
          <w:p w14:paraId="323BA854" w14:textId="77777777" w:rsidR="00320A04" w:rsidRPr="000860B1" w:rsidRDefault="00320A04" w:rsidP="00320A04">
            <w:pPr>
              <w:rPr>
                <w:shd w:val="clear" w:color="auto" w:fill="FFFFFF"/>
              </w:rPr>
            </w:pPr>
            <w:r w:rsidRPr="000860B1">
              <w:rPr>
                <w:rFonts w:hint="eastAsia"/>
                <w:shd w:val="clear" w:color="auto" w:fill="FFFFFF"/>
              </w:rPr>
              <w:t>20</w:t>
            </w:r>
            <w:r w:rsidRPr="000860B1">
              <w:rPr>
                <w:rFonts w:hint="eastAsia"/>
                <w:shd w:val="clear" w:color="auto" w:fill="FFFFFF"/>
              </w:rPr>
              <w:t>、基金销售业务：指基金管理人或销售机构宣传推介基金，发售基金份额，办理基金份额的申购、赎回、转换、非交易过户、转托管及定期定额投资等业务。</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tcPr>
          <w:p w14:paraId="35B56613" w14:textId="77777777" w:rsidR="00320A04" w:rsidRPr="000860B1" w:rsidRDefault="00320A04" w:rsidP="00320A04">
            <w:pPr>
              <w:rPr>
                <w:shd w:val="clear" w:color="auto" w:fill="FFFFFF"/>
              </w:rPr>
            </w:pPr>
            <w:r w:rsidRPr="000860B1">
              <w:rPr>
                <w:rFonts w:hint="eastAsia"/>
                <w:b/>
                <w:shd w:val="clear" w:color="auto" w:fill="FFFFFF"/>
              </w:rPr>
              <w:t>23</w:t>
            </w:r>
            <w:r w:rsidRPr="000860B1">
              <w:rPr>
                <w:rFonts w:hint="eastAsia"/>
                <w:shd w:val="clear" w:color="auto" w:fill="FFFFFF"/>
              </w:rPr>
              <w:t>、基金销售业务：指基金管理人或销售机构宣传推介基金，发售基金份额，办理基金份额的申购、赎回、转换、转托管及定期定额投资等业务。</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0B19AC4A" w14:textId="77777777" w:rsidR="00320A04" w:rsidRPr="000860B1" w:rsidRDefault="00320A04" w:rsidP="00A00711">
            <w:pPr>
              <w:rPr>
                <w:shd w:val="clear" w:color="auto" w:fill="FFFFFF"/>
              </w:rPr>
            </w:pPr>
            <w:r w:rsidRPr="000860B1">
              <w:rPr>
                <w:rFonts w:hint="eastAsia"/>
                <w:shd w:val="clear" w:color="auto" w:fill="FFFFFF"/>
              </w:rPr>
              <w:t>业务实际情况</w:t>
            </w:r>
          </w:p>
        </w:tc>
      </w:tr>
      <w:tr w:rsidR="00320A04" w:rsidRPr="000860B1" w14:paraId="1A6E4DF1" w14:textId="77777777" w:rsidTr="00A00711">
        <w:trPr>
          <w:jc w:val="center"/>
        </w:trPr>
        <w:tc>
          <w:tcPr>
            <w:tcW w:w="0" w:type="auto"/>
            <w:vMerge/>
            <w:tcBorders>
              <w:left w:val="single" w:sz="4" w:space="0" w:color="auto"/>
              <w:right w:val="single" w:sz="4" w:space="0" w:color="auto"/>
            </w:tcBorders>
            <w:vAlign w:val="center"/>
            <w:hideMark/>
          </w:tcPr>
          <w:p w14:paraId="6C7AE7F4"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221702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D87365" w14:textId="77777777" w:rsidR="00320A04" w:rsidRPr="000860B1" w:rsidRDefault="00320A04" w:rsidP="00320A04">
            <w:pPr>
              <w:rPr>
                <w:shd w:val="clear" w:color="auto" w:fill="FFFFFF"/>
              </w:rPr>
            </w:pPr>
            <w:r w:rsidRPr="000860B1">
              <w:rPr>
                <w:shd w:val="clear" w:color="auto" w:fill="FFFFFF"/>
              </w:rPr>
              <w:t>24</w:t>
            </w:r>
            <w:r w:rsidRPr="000860B1">
              <w:rPr>
                <w:rFonts w:hint="eastAsia"/>
                <w:shd w:val="clear" w:color="auto" w:fill="FFFFFF"/>
              </w:rPr>
              <w:t>、基金账户：指登记机构为投资人开立的、记录其持有的、基金管理人所管理的基金份额余额及其变动情况的账户</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CF9A65" w14:textId="77777777" w:rsidR="00320A04" w:rsidRPr="000860B1" w:rsidRDefault="00320A04" w:rsidP="00320A04">
            <w:pPr>
              <w:rPr>
                <w:shd w:val="clear" w:color="auto" w:fill="FFFFFF"/>
              </w:rPr>
            </w:pPr>
            <w:r w:rsidRPr="000860B1">
              <w:rPr>
                <w:rFonts w:hint="eastAsia"/>
                <w:b/>
                <w:shd w:val="clear" w:color="auto" w:fill="FFFFFF"/>
              </w:rPr>
              <w:t>2</w:t>
            </w:r>
            <w:r w:rsidRPr="000860B1">
              <w:rPr>
                <w:b/>
                <w:shd w:val="clear" w:color="auto" w:fill="FFFFFF"/>
              </w:rPr>
              <w:t>7</w:t>
            </w:r>
            <w:r w:rsidRPr="000860B1">
              <w:rPr>
                <w:rFonts w:hint="eastAsia"/>
                <w:shd w:val="clear" w:color="auto" w:fill="FFFFFF"/>
              </w:rPr>
              <w:t>、基金账户：指登记机构为投资人开立的、记录其持有的、</w:t>
            </w:r>
            <w:r w:rsidRPr="000860B1">
              <w:rPr>
                <w:rFonts w:hint="eastAsia"/>
                <w:b/>
                <w:shd w:val="clear" w:color="auto" w:fill="FFFFFF"/>
              </w:rPr>
              <w:t>由该登记机构办理登记的</w:t>
            </w:r>
            <w:r w:rsidRPr="000860B1">
              <w:rPr>
                <w:rFonts w:hint="eastAsia"/>
                <w:shd w:val="clear" w:color="auto" w:fill="FFFFFF"/>
              </w:rPr>
              <w:t>基金份额余额及其变动情况的账户。</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62F113" w14:textId="77777777" w:rsidR="00320A04" w:rsidRPr="000860B1" w:rsidRDefault="00320A04" w:rsidP="00A00711">
            <w:pPr>
              <w:rPr>
                <w:shd w:val="clear" w:color="auto" w:fill="FFFFFF"/>
              </w:rPr>
            </w:pPr>
            <w:r w:rsidRPr="000860B1">
              <w:rPr>
                <w:rFonts w:hint="eastAsia"/>
                <w:shd w:val="clear" w:color="auto" w:fill="FFFFFF"/>
              </w:rPr>
              <w:t>业务实际情况</w:t>
            </w:r>
          </w:p>
        </w:tc>
      </w:tr>
      <w:tr w:rsidR="00320A04" w:rsidRPr="000860B1" w14:paraId="035D1F4A" w14:textId="77777777" w:rsidTr="00A00711">
        <w:trPr>
          <w:jc w:val="center"/>
        </w:trPr>
        <w:tc>
          <w:tcPr>
            <w:tcW w:w="0" w:type="auto"/>
            <w:vMerge/>
            <w:tcBorders>
              <w:left w:val="single" w:sz="4" w:space="0" w:color="auto"/>
              <w:right w:val="single" w:sz="4" w:space="0" w:color="auto"/>
            </w:tcBorders>
            <w:vAlign w:val="center"/>
            <w:hideMark/>
          </w:tcPr>
          <w:p w14:paraId="14B0CB27"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D6E5E46"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238BBA" w14:textId="77777777" w:rsidR="00320A04" w:rsidRPr="000860B1" w:rsidRDefault="00320A04" w:rsidP="00320A04">
            <w:pPr>
              <w:rPr>
                <w:shd w:val="clear" w:color="auto" w:fill="FFFFFF"/>
              </w:rPr>
            </w:pPr>
            <w:r w:rsidRPr="000860B1">
              <w:rPr>
                <w:shd w:val="clear" w:color="auto" w:fill="FFFFFF"/>
              </w:rPr>
              <w:t>35</w:t>
            </w:r>
            <w:r w:rsidRPr="000860B1">
              <w:rPr>
                <w:rFonts w:hint="eastAsia"/>
                <w:shd w:val="clear" w:color="auto" w:fill="FFFFFF"/>
              </w:rPr>
              <w:t>、《业务规则》：指《</w:t>
            </w:r>
            <w:r w:rsidRPr="000860B1">
              <w:rPr>
                <w:shd w:val="clear" w:color="auto" w:fill="FFFFFF"/>
              </w:rPr>
              <w:t>_________</w:t>
            </w:r>
            <w:r w:rsidRPr="000860B1">
              <w:rPr>
                <w:rFonts w:hint="eastAsia"/>
                <w:shd w:val="clear" w:color="auto" w:fill="FFFFFF"/>
              </w:rPr>
              <w:t>开放式基金业务规则》，是规范基金管理人所管理的开放式证券投资基金登记方面的业务规则，由基金管理人和投资人共同遵守（中登为注册登记机构的可另行定义）</w:t>
            </w: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B458C7" w14:textId="77777777" w:rsidR="00320A04" w:rsidRPr="000860B1" w:rsidRDefault="00320A04" w:rsidP="00320A04">
            <w:pPr>
              <w:rPr>
                <w:shd w:val="clear" w:color="auto" w:fill="FFFFFF"/>
              </w:rPr>
            </w:pPr>
            <w:r w:rsidRPr="000860B1">
              <w:rPr>
                <w:b/>
                <w:shd w:val="clear" w:color="auto" w:fill="FFFFFF"/>
              </w:rPr>
              <w:t>38</w:t>
            </w:r>
            <w:r w:rsidRPr="000860B1">
              <w:rPr>
                <w:rFonts w:hint="eastAsia"/>
                <w:shd w:val="clear" w:color="auto" w:fill="FFFFFF"/>
              </w:rPr>
              <w:t>、《业务规则》：指《</w:t>
            </w:r>
            <w:r w:rsidRPr="000860B1">
              <w:rPr>
                <w:rFonts w:hint="eastAsia"/>
                <w:b/>
                <w:shd w:val="clear" w:color="auto" w:fill="FFFFFF"/>
              </w:rPr>
              <w:t>华夏基金管理有限公司</w:t>
            </w:r>
            <w:r w:rsidRPr="000860B1">
              <w:rPr>
                <w:rFonts w:hint="eastAsia"/>
                <w:shd w:val="clear" w:color="auto" w:fill="FFFFFF"/>
              </w:rPr>
              <w:t>开放式基金业务规则》，是规范基金管理人所管理的开放式证券投资基金登记方面的业务规则，由基金管理人</w:t>
            </w:r>
            <w:r w:rsidRPr="000860B1">
              <w:rPr>
                <w:rFonts w:hint="eastAsia"/>
                <w:b/>
                <w:shd w:val="clear" w:color="auto" w:fill="FFFFFF"/>
              </w:rPr>
              <w:t>、销售机构</w:t>
            </w:r>
            <w:r w:rsidRPr="000860B1">
              <w:rPr>
                <w:rFonts w:hint="eastAsia"/>
                <w:shd w:val="clear" w:color="auto" w:fill="FFFFFF"/>
              </w:rPr>
              <w:t>和投资人共同遵守。</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BEAE05" w14:textId="77777777" w:rsidR="00320A04" w:rsidRPr="000860B1" w:rsidRDefault="00320A04" w:rsidP="00A00711">
            <w:pPr>
              <w:rPr>
                <w:shd w:val="clear" w:color="auto" w:fill="FFFFFF"/>
              </w:rPr>
            </w:pPr>
            <w:r w:rsidRPr="000860B1">
              <w:rPr>
                <w:rFonts w:hint="eastAsia"/>
                <w:shd w:val="clear" w:color="auto" w:fill="FFFFFF"/>
              </w:rPr>
              <w:t>业务实际情况</w:t>
            </w:r>
          </w:p>
        </w:tc>
      </w:tr>
      <w:tr w:rsidR="00320A04" w:rsidRPr="000860B1" w14:paraId="29CF2B54" w14:textId="77777777" w:rsidTr="00A00711">
        <w:trPr>
          <w:jc w:val="center"/>
        </w:trPr>
        <w:tc>
          <w:tcPr>
            <w:tcW w:w="0" w:type="auto"/>
            <w:vMerge/>
            <w:tcBorders>
              <w:left w:val="single" w:sz="4" w:space="0" w:color="auto"/>
              <w:right w:val="single" w:sz="4" w:space="0" w:color="auto"/>
            </w:tcBorders>
            <w:vAlign w:val="center"/>
          </w:tcPr>
          <w:p w14:paraId="26861AC6"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shd w:val="clear" w:color="auto" w:fill="FFFFFF"/>
            <w:vAlign w:val="center"/>
          </w:tcPr>
          <w:p w14:paraId="01BDDCF3"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shd w:val="clear" w:color="auto" w:fill="FFFFFF"/>
            <w:vAlign w:val="center"/>
          </w:tcPr>
          <w:p w14:paraId="6BD20089"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shd w:val="clear" w:color="auto" w:fill="FFFFFF"/>
            <w:vAlign w:val="center"/>
          </w:tcPr>
          <w:p w14:paraId="726B72B1" w14:textId="77777777" w:rsidR="00320A04" w:rsidRPr="000860B1" w:rsidRDefault="00320A04" w:rsidP="00320A04">
            <w:pPr>
              <w:rPr>
                <w:b/>
                <w:shd w:val="clear" w:color="auto" w:fill="FFFFFF"/>
              </w:rPr>
            </w:pPr>
            <w:r w:rsidRPr="000860B1">
              <w:rPr>
                <w:rFonts w:hint="eastAsia"/>
                <w:b/>
                <w:shd w:val="clear" w:color="auto" w:fill="FFFFFF"/>
              </w:rPr>
              <w:t>增加：</w:t>
            </w:r>
          </w:p>
          <w:p w14:paraId="1F1BE8DD" w14:textId="77777777" w:rsidR="00320A04" w:rsidRPr="000860B1" w:rsidRDefault="00320A04" w:rsidP="00320A04">
            <w:pPr>
              <w:rPr>
                <w:b/>
                <w:shd w:val="clear" w:color="auto" w:fill="FFFFFF"/>
              </w:rPr>
            </w:pPr>
            <w:r w:rsidRPr="000860B1">
              <w:rPr>
                <w:shd w:val="clear" w:color="auto" w:fill="FFFFFF"/>
              </w:rPr>
              <w:t>“</w:t>
            </w:r>
            <w:r w:rsidRPr="000860B1">
              <w:t>46</w:t>
            </w:r>
            <w:r w:rsidRPr="000860B1">
              <w:rPr>
                <w:rFonts w:hint="eastAsia"/>
              </w:rPr>
              <w:t>、流动性受限资产：指由于法律法规、监管、合同或操作障碍等原因无法以合理价格予以变现的资产，包括但不限于到期日在</w:t>
            </w:r>
            <w:r w:rsidRPr="000860B1">
              <w:rPr>
                <w:rFonts w:hint="eastAsia"/>
              </w:rPr>
              <w:t>10</w:t>
            </w:r>
            <w:r w:rsidRPr="000860B1">
              <w:rPr>
                <w:rFonts w:hint="eastAsia"/>
              </w:rPr>
              <w:t>个交易日以上的逆回购与银行定期存款（含协议约定有条件提前支取的银行存款）、资产支持证券、因发行人债务违约无法进行转让或交易的债券等。</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shd w:val="clear" w:color="auto" w:fill="FFFFFF"/>
            <w:vAlign w:val="center"/>
          </w:tcPr>
          <w:p w14:paraId="0CC123CE" w14:textId="77777777" w:rsidR="00320A04" w:rsidRPr="000860B1" w:rsidRDefault="00320A04" w:rsidP="00A00711">
            <w:pPr>
              <w:rPr>
                <w:shd w:val="clear" w:color="auto" w:fill="FFFFFF"/>
              </w:rPr>
            </w:pPr>
            <w:r w:rsidRPr="000860B1">
              <w:rPr>
                <w:rFonts w:hint="eastAsia"/>
                <w:shd w:val="clear" w:color="auto" w:fill="FFFFFF"/>
              </w:rPr>
              <w:t>补充释义范围</w:t>
            </w:r>
          </w:p>
        </w:tc>
      </w:tr>
      <w:tr w:rsidR="00320A04" w:rsidRPr="000860B1" w14:paraId="2D61CF9A" w14:textId="77777777" w:rsidTr="00A00711">
        <w:trPr>
          <w:jc w:val="center"/>
        </w:trPr>
        <w:tc>
          <w:tcPr>
            <w:tcW w:w="0" w:type="auto"/>
            <w:vMerge/>
            <w:tcBorders>
              <w:left w:val="single" w:sz="4" w:space="0" w:color="auto"/>
              <w:right w:val="single" w:sz="4" w:space="0" w:color="auto"/>
            </w:tcBorders>
            <w:vAlign w:val="center"/>
            <w:hideMark/>
          </w:tcPr>
          <w:p w14:paraId="0BBE0F95"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1568875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661D07FE" w14:textId="77777777" w:rsidR="00320A04" w:rsidRPr="000860B1" w:rsidRDefault="00320A04" w:rsidP="00320A04">
            <w:pPr>
              <w:rPr>
                <w:shd w:val="clear" w:color="auto" w:fill="FFFFFF"/>
              </w:rPr>
            </w:pPr>
            <w:r w:rsidRPr="000860B1">
              <w:rPr>
                <w:shd w:val="clear" w:color="auto" w:fill="FFFFFF"/>
              </w:rPr>
              <w:t>44</w:t>
            </w:r>
            <w:r w:rsidRPr="000860B1">
              <w:rPr>
                <w:rFonts w:hint="eastAsia"/>
                <w:shd w:val="clear" w:color="auto" w:fill="FFFFFF"/>
              </w:rPr>
              <w:t>、基金收益：指基金投资所得红利、股息、债券利息、买卖证券价差、银行存款利息、已实现的其他合法收入及因运用基金财产带来的成本和费用的节约</w:t>
            </w:r>
          </w:p>
        </w:tc>
        <w:tc>
          <w:tcPr>
            <w:tcW w:w="1581" w:type="pct"/>
            <w:tcBorders>
              <w:top w:val="single" w:sz="4" w:space="0" w:color="auto"/>
              <w:left w:val="single" w:sz="4" w:space="0" w:color="auto"/>
              <w:bottom w:val="single" w:sz="4" w:space="0" w:color="auto"/>
              <w:right w:val="single" w:sz="4" w:space="0" w:color="auto"/>
            </w:tcBorders>
            <w:vAlign w:val="center"/>
            <w:hideMark/>
          </w:tcPr>
          <w:p w14:paraId="02C890FD" w14:textId="77777777" w:rsidR="00320A04" w:rsidRPr="000860B1" w:rsidRDefault="00320A04" w:rsidP="00320A04">
            <w:pPr>
              <w:rPr>
                <w:shd w:val="clear" w:color="auto" w:fill="FFFFFF"/>
              </w:rPr>
            </w:pPr>
            <w:r w:rsidRPr="000860B1">
              <w:rPr>
                <w:b/>
                <w:shd w:val="clear" w:color="auto" w:fill="FFFFFF"/>
              </w:rPr>
              <w:t>48</w:t>
            </w:r>
            <w:r w:rsidRPr="000860B1">
              <w:rPr>
                <w:rFonts w:hint="eastAsia"/>
                <w:shd w:val="clear" w:color="auto" w:fill="FFFFFF"/>
              </w:rPr>
              <w:t>、基金收益：指基金投资所得债券利息、买卖证券价差、银行存款利息、已实现的其他合法收入及因运用基金财产带来的成本和费用的节约。</w:t>
            </w:r>
          </w:p>
        </w:tc>
        <w:tc>
          <w:tcPr>
            <w:tcW w:w="961" w:type="pct"/>
            <w:tcBorders>
              <w:top w:val="single" w:sz="4" w:space="0" w:color="auto"/>
              <w:left w:val="single" w:sz="4" w:space="0" w:color="auto"/>
              <w:bottom w:val="single" w:sz="4" w:space="0" w:color="auto"/>
              <w:right w:val="single" w:sz="4" w:space="0" w:color="auto"/>
            </w:tcBorders>
            <w:vAlign w:val="center"/>
            <w:hideMark/>
          </w:tcPr>
          <w:p w14:paraId="636EFB19"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06A7906A" w14:textId="77777777" w:rsidTr="00A00711">
        <w:trPr>
          <w:jc w:val="center"/>
        </w:trPr>
        <w:tc>
          <w:tcPr>
            <w:tcW w:w="0" w:type="auto"/>
            <w:vMerge/>
            <w:tcBorders>
              <w:left w:val="single" w:sz="4" w:space="0" w:color="auto"/>
              <w:right w:val="single" w:sz="4" w:space="0" w:color="auto"/>
            </w:tcBorders>
            <w:vAlign w:val="center"/>
            <w:hideMark/>
          </w:tcPr>
          <w:p w14:paraId="1C6603F0"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10B1E27C"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134A6FCA" w14:textId="77777777" w:rsidR="00320A04" w:rsidRPr="000860B1" w:rsidRDefault="00320A04" w:rsidP="00320A04">
            <w:pPr>
              <w:rPr>
                <w:shd w:val="clear" w:color="auto" w:fill="FFFFFF"/>
              </w:rPr>
            </w:pPr>
            <w:bookmarkStart w:id="3" w:name="OLE_LINK9"/>
            <w:bookmarkStart w:id="4" w:name="OLE_LINK10"/>
            <w:r w:rsidRPr="000860B1">
              <w:rPr>
                <w:shd w:val="clear" w:color="auto" w:fill="FFFFFF"/>
              </w:rPr>
              <w:t>45</w:t>
            </w:r>
            <w:r w:rsidRPr="000860B1">
              <w:rPr>
                <w:rFonts w:hint="eastAsia"/>
                <w:shd w:val="clear" w:color="auto" w:fill="FFFFFF"/>
              </w:rPr>
              <w:t>、摊余成本法：指估值对象以买入成本列示，按照票面利率或协议利率并考虑其买入时的溢价与折价，在剩余存续期内平均摊销，每日计提损益</w:t>
            </w:r>
            <w:bookmarkEnd w:id="3"/>
            <w:bookmarkEnd w:id="4"/>
          </w:p>
        </w:tc>
        <w:tc>
          <w:tcPr>
            <w:tcW w:w="1581" w:type="pct"/>
            <w:tcBorders>
              <w:top w:val="single" w:sz="4" w:space="0" w:color="auto"/>
              <w:left w:val="single" w:sz="4" w:space="0" w:color="auto"/>
              <w:bottom w:val="single" w:sz="4" w:space="0" w:color="auto"/>
              <w:right w:val="single" w:sz="4" w:space="0" w:color="auto"/>
            </w:tcBorders>
            <w:vAlign w:val="center"/>
            <w:hideMark/>
          </w:tcPr>
          <w:p w14:paraId="29AF4976" w14:textId="77777777" w:rsidR="00320A04" w:rsidRPr="000860B1" w:rsidRDefault="00320A04" w:rsidP="00320A04">
            <w:pPr>
              <w:rPr>
                <w:shd w:val="clear" w:color="auto" w:fill="FFFFFF"/>
              </w:rPr>
            </w:pPr>
            <w:r w:rsidRPr="000860B1">
              <w:rPr>
                <w:b/>
                <w:shd w:val="clear" w:color="auto" w:fill="FFFFFF"/>
              </w:rPr>
              <w:t>49</w:t>
            </w:r>
            <w:r w:rsidRPr="000860B1">
              <w:rPr>
                <w:rFonts w:hint="eastAsia"/>
                <w:shd w:val="clear" w:color="auto" w:fill="FFFFFF"/>
              </w:rPr>
              <w:t>、摊余成本法：指</w:t>
            </w:r>
            <w:r w:rsidRPr="000860B1">
              <w:rPr>
                <w:rFonts w:hint="eastAsia"/>
                <w:b/>
                <w:shd w:val="clear" w:color="auto" w:fill="FFFFFF"/>
              </w:rPr>
              <w:t>计价</w:t>
            </w:r>
            <w:r w:rsidRPr="000860B1">
              <w:rPr>
                <w:rFonts w:hint="eastAsia"/>
                <w:shd w:val="clear" w:color="auto" w:fill="FFFFFF"/>
              </w:rPr>
              <w:t>对象以买入成本列示，按照票面利率或协议利率并考虑其买入时的溢价和折价，在剩余存续期内</w:t>
            </w:r>
            <w:r w:rsidRPr="000860B1">
              <w:rPr>
                <w:rFonts w:hint="eastAsia"/>
                <w:b/>
                <w:shd w:val="clear" w:color="auto" w:fill="FFFFFF"/>
              </w:rPr>
              <w:t>按实际利率法</w:t>
            </w:r>
            <w:r w:rsidRPr="000860B1">
              <w:rPr>
                <w:rFonts w:hint="eastAsia"/>
                <w:shd w:val="clear" w:color="auto" w:fill="FFFFFF"/>
              </w:rPr>
              <w:t>摊销，每日计提损益。</w:t>
            </w:r>
          </w:p>
        </w:tc>
        <w:tc>
          <w:tcPr>
            <w:tcW w:w="961" w:type="pct"/>
            <w:tcBorders>
              <w:top w:val="single" w:sz="4" w:space="0" w:color="auto"/>
              <w:left w:val="single" w:sz="4" w:space="0" w:color="auto"/>
              <w:bottom w:val="single" w:sz="4" w:space="0" w:color="auto"/>
              <w:right w:val="single" w:sz="4" w:space="0" w:color="auto"/>
            </w:tcBorders>
            <w:vAlign w:val="center"/>
            <w:hideMark/>
          </w:tcPr>
          <w:p w14:paraId="44A20CBB" w14:textId="77777777" w:rsidR="00320A04" w:rsidRPr="000860B1" w:rsidRDefault="00320A04" w:rsidP="00A00711">
            <w:pPr>
              <w:rPr>
                <w:shd w:val="clear" w:color="auto" w:fill="FFFFFF"/>
              </w:rPr>
            </w:pPr>
            <w:r w:rsidRPr="000860B1">
              <w:rPr>
                <w:rFonts w:hint="eastAsia"/>
                <w:shd w:val="clear" w:color="auto" w:fill="FFFFFF"/>
              </w:rPr>
              <w:t>根据《关于实施</w:t>
            </w:r>
            <w:r w:rsidRPr="000860B1">
              <w:rPr>
                <w:shd w:val="clear" w:color="auto" w:fill="FFFFFF"/>
              </w:rPr>
              <w:t>&lt;</w:t>
            </w:r>
            <w:r w:rsidRPr="000860B1">
              <w:rPr>
                <w:rFonts w:hint="eastAsia"/>
                <w:shd w:val="clear" w:color="auto" w:fill="FFFFFF"/>
              </w:rPr>
              <w:t>货币市场基金监督管理办法</w:t>
            </w:r>
            <w:r w:rsidRPr="000860B1">
              <w:rPr>
                <w:shd w:val="clear" w:color="auto" w:fill="FFFFFF"/>
              </w:rPr>
              <w:t>&gt;</w:t>
            </w:r>
            <w:r w:rsidRPr="000860B1">
              <w:rPr>
                <w:rFonts w:hint="eastAsia"/>
                <w:shd w:val="clear" w:color="auto" w:fill="FFFFFF"/>
              </w:rPr>
              <w:t>有关问题的规定》修改</w:t>
            </w:r>
          </w:p>
        </w:tc>
      </w:tr>
      <w:tr w:rsidR="00320A04" w:rsidRPr="000860B1" w14:paraId="1D6B306E" w14:textId="77777777" w:rsidTr="00A00711">
        <w:trPr>
          <w:jc w:val="center"/>
        </w:trPr>
        <w:tc>
          <w:tcPr>
            <w:tcW w:w="0" w:type="auto"/>
            <w:vMerge/>
            <w:tcBorders>
              <w:left w:val="single" w:sz="4" w:space="0" w:color="auto"/>
              <w:right w:val="single" w:sz="4" w:space="0" w:color="auto"/>
            </w:tcBorders>
            <w:vAlign w:val="center"/>
            <w:hideMark/>
          </w:tcPr>
          <w:p w14:paraId="655BD57F"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0F1A62AC"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02482BCB"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25C4ACEA" w14:textId="77777777" w:rsidR="00320A04" w:rsidRPr="000860B1" w:rsidRDefault="00320A04" w:rsidP="00320A04">
            <w:pPr>
              <w:rPr>
                <w:b/>
                <w:shd w:val="clear" w:color="auto" w:fill="FFFFFF"/>
              </w:rPr>
            </w:pPr>
            <w:r w:rsidRPr="000860B1">
              <w:rPr>
                <w:rFonts w:hint="eastAsia"/>
                <w:b/>
                <w:shd w:val="clear" w:color="auto" w:fill="FFFFFF"/>
              </w:rPr>
              <w:t>增加：</w:t>
            </w:r>
          </w:p>
          <w:p w14:paraId="052A6042"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50</w:t>
            </w:r>
            <w:r w:rsidRPr="000860B1">
              <w:rPr>
                <w:rFonts w:hint="eastAsia"/>
                <w:shd w:val="clear" w:color="auto" w:fill="FFFFFF"/>
              </w:rPr>
              <w:t>、影子定价：指参照中国证券投资基金业协会估值核算工作小组建议的估值处理标准确定的货币市场基金各投资品种的估值。</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45BB86E3" w14:textId="77777777" w:rsidR="00320A04" w:rsidRPr="000860B1" w:rsidRDefault="00320A04" w:rsidP="00A00711">
            <w:pPr>
              <w:rPr>
                <w:shd w:val="clear" w:color="auto" w:fill="FFFFFF"/>
              </w:rPr>
            </w:pPr>
            <w:r w:rsidRPr="000860B1">
              <w:rPr>
                <w:rFonts w:hint="eastAsia"/>
                <w:shd w:val="clear" w:color="auto" w:fill="FFFFFF"/>
              </w:rPr>
              <w:t>根据产品实际情况增加</w:t>
            </w:r>
          </w:p>
        </w:tc>
      </w:tr>
      <w:tr w:rsidR="00320A04" w:rsidRPr="000860B1" w14:paraId="506854E2" w14:textId="77777777" w:rsidTr="00A00711">
        <w:trPr>
          <w:jc w:val="center"/>
        </w:trPr>
        <w:tc>
          <w:tcPr>
            <w:tcW w:w="0" w:type="auto"/>
            <w:vMerge/>
            <w:tcBorders>
              <w:left w:val="single" w:sz="4" w:space="0" w:color="auto"/>
              <w:right w:val="single" w:sz="4" w:space="0" w:color="auto"/>
            </w:tcBorders>
            <w:vAlign w:val="center"/>
            <w:hideMark/>
          </w:tcPr>
          <w:p w14:paraId="342DBAA3"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595DCE6A"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7EC4921E"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56269264" w14:textId="77777777" w:rsidR="00320A04" w:rsidRPr="000860B1" w:rsidRDefault="00320A04" w:rsidP="00320A04">
            <w:pPr>
              <w:rPr>
                <w:b/>
                <w:shd w:val="clear" w:color="auto" w:fill="FFFFFF"/>
              </w:rPr>
            </w:pPr>
            <w:r w:rsidRPr="000860B1">
              <w:rPr>
                <w:rFonts w:hint="eastAsia"/>
                <w:b/>
                <w:shd w:val="clear" w:color="auto" w:fill="FFFFFF"/>
              </w:rPr>
              <w:t>增加：</w:t>
            </w:r>
          </w:p>
          <w:p w14:paraId="20CAEC28"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51</w:t>
            </w:r>
            <w:r w:rsidRPr="000860B1">
              <w:rPr>
                <w:rFonts w:hint="eastAsia"/>
                <w:shd w:val="clear" w:color="auto" w:fill="FFFFFF"/>
              </w:rPr>
              <w:t>、偏离度：指影子定价与摊余成本法确定的基金资产净值的差额占摊余成本法确定的基金资产净值的比例。</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23D28E9A" w14:textId="77777777" w:rsidR="00320A04" w:rsidRPr="000860B1" w:rsidRDefault="00320A04" w:rsidP="00A00711">
            <w:pPr>
              <w:rPr>
                <w:shd w:val="clear" w:color="auto" w:fill="FFFFFF"/>
              </w:rPr>
            </w:pPr>
            <w:r w:rsidRPr="000860B1">
              <w:rPr>
                <w:rFonts w:hint="eastAsia"/>
                <w:shd w:val="clear" w:color="auto" w:fill="FFFFFF"/>
              </w:rPr>
              <w:t>根据产品实际情况增加</w:t>
            </w:r>
          </w:p>
        </w:tc>
      </w:tr>
      <w:tr w:rsidR="00320A04" w:rsidRPr="000860B1" w14:paraId="3941AE75" w14:textId="77777777" w:rsidTr="00A00711">
        <w:trPr>
          <w:jc w:val="center"/>
        </w:trPr>
        <w:tc>
          <w:tcPr>
            <w:tcW w:w="0" w:type="auto"/>
            <w:vMerge/>
            <w:tcBorders>
              <w:left w:val="single" w:sz="4" w:space="0" w:color="auto"/>
              <w:right w:val="single" w:sz="4" w:space="0" w:color="auto"/>
            </w:tcBorders>
            <w:vAlign w:val="center"/>
          </w:tcPr>
          <w:p w14:paraId="4D8D39D8"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3DF0E1D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5D14F528" w14:textId="77777777" w:rsidR="00320A04" w:rsidRPr="000860B1" w:rsidRDefault="00320A04" w:rsidP="00320A04">
            <w:pPr>
              <w:rPr>
                <w:shd w:val="clear" w:color="auto" w:fill="FFFFFF"/>
              </w:rPr>
            </w:pPr>
            <w:r w:rsidRPr="000860B1">
              <w:rPr>
                <w:rFonts w:hint="eastAsia"/>
                <w:shd w:val="clear" w:color="auto" w:fill="FFFFFF"/>
              </w:rPr>
              <w:t>46</w:t>
            </w:r>
            <w:r w:rsidRPr="000860B1">
              <w:rPr>
                <w:rFonts w:hint="eastAsia"/>
                <w:shd w:val="clear" w:color="auto" w:fill="FFFFFF"/>
              </w:rPr>
              <w:t>、每万份基金已实现收益：指按照相关法规计算的每万份基金份额的日已实现收益</w:t>
            </w:r>
          </w:p>
        </w:tc>
        <w:tc>
          <w:tcPr>
            <w:tcW w:w="1581" w:type="pct"/>
            <w:tcBorders>
              <w:top w:val="single" w:sz="4" w:space="0" w:color="auto"/>
              <w:left w:val="single" w:sz="4" w:space="0" w:color="auto"/>
              <w:bottom w:val="single" w:sz="4" w:space="0" w:color="auto"/>
              <w:right w:val="single" w:sz="4" w:space="0" w:color="auto"/>
            </w:tcBorders>
            <w:vAlign w:val="center"/>
          </w:tcPr>
          <w:p w14:paraId="080DE9A2" w14:textId="77777777" w:rsidR="00320A04" w:rsidRPr="000860B1" w:rsidRDefault="00320A04" w:rsidP="00320A04">
            <w:pPr>
              <w:rPr>
                <w:shd w:val="clear" w:color="auto" w:fill="FFFFFF"/>
              </w:rPr>
            </w:pPr>
            <w:r w:rsidRPr="000860B1">
              <w:rPr>
                <w:rFonts w:hint="eastAsia"/>
                <w:b/>
                <w:shd w:val="clear" w:color="auto" w:fill="FFFFFF"/>
              </w:rPr>
              <w:t>50</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收益：指按照相关法规计算的每万份基金份额的日已实现收益。</w:t>
            </w:r>
          </w:p>
        </w:tc>
        <w:tc>
          <w:tcPr>
            <w:tcW w:w="961" w:type="pct"/>
            <w:tcBorders>
              <w:top w:val="single" w:sz="4" w:space="0" w:color="auto"/>
              <w:left w:val="single" w:sz="4" w:space="0" w:color="auto"/>
              <w:bottom w:val="single" w:sz="4" w:space="0" w:color="auto"/>
              <w:right w:val="single" w:sz="4" w:space="0" w:color="auto"/>
            </w:tcBorders>
            <w:vAlign w:val="center"/>
          </w:tcPr>
          <w:p w14:paraId="18C8A71F" w14:textId="77777777" w:rsidR="00320A04" w:rsidRPr="000860B1" w:rsidRDefault="00320A04" w:rsidP="00A00711">
            <w:pPr>
              <w:rPr>
                <w:shd w:val="clear" w:color="auto" w:fill="FFFFFF"/>
              </w:rPr>
            </w:pPr>
            <w:r w:rsidRPr="000860B1">
              <w:rPr>
                <w:rFonts w:hint="eastAsia"/>
                <w:shd w:val="clear" w:color="auto" w:fill="FFFFFF"/>
              </w:rPr>
              <w:t>文字</w:t>
            </w:r>
            <w:r w:rsidRPr="000860B1">
              <w:rPr>
                <w:shd w:val="clear" w:color="auto" w:fill="FFFFFF"/>
              </w:rPr>
              <w:t>表述修改</w:t>
            </w:r>
          </w:p>
        </w:tc>
      </w:tr>
      <w:tr w:rsidR="00320A04" w:rsidRPr="000860B1" w14:paraId="03951223" w14:textId="77777777" w:rsidTr="00A00711">
        <w:trPr>
          <w:jc w:val="center"/>
        </w:trPr>
        <w:tc>
          <w:tcPr>
            <w:tcW w:w="0" w:type="auto"/>
            <w:vMerge/>
            <w:tcBorders>
              <w:left w:val="single" w:sz="4" w:space="0" w:color="auto"/>
              <w:right w:val="single" w:sz="4" w:space="0" w:color="auto"/>
            </w:tcBorders>
            <w:vAlign w:val="center"/>
            <w:hideMark/>
          </w:tcPr>
          <w:p w14:paraId="27CE8D55"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A10ACA7"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2CBC540B" w14:textId="77777777" w:rsidR="00320A04" w:rsidRPr="000860B1" w:rsidRDefault="00320A04" w:rsidP="00320A04">
            <w:pPr>
              <w:rPr>
                <w:shd w:val="clear" w:color="auto" w:fill="FFFFFF"/>
              </w:rPr>
            </w:pPr>
            <w:r w:rsidRPr="000860B1">
              <w:rPr>
                <w:shd w:val="clear" w:color="auto" w:fill="FFFFFF"/>
              </w:rPr>
              <w:t>49</w:t>
            </w:r>
            <w:r w:rsidRPr="000860B1">
              <w:rPr>
                <w:rFonts w:hint="eastAsia"/>
                <w:shd w:val="clear" w:color="auto" w:fill="FFFFFF"/>
              </w:rPr>
              <w:t>、基金份额分类：本基金分设两类基金份额：</w:t>
            </w:r>
            <w:r w:rsidRPr="000860B1">
              <w:rPr>
                <w:shd w:val="clear" w:color="auto" w:fill="FFFFFF"/>
              </w:rPr>
              <w:t>A</w:t>
            </w:r>
            <w:r w:rsidRPr="000860B1">
              <w:rPr>
                <w:rFonts w:hint="eastAsia"/>
                <w:shd w:val="clear" w:color="auto" w:fill="FFFFFF"/>
              </w:rPr>
              <w:t>类基金份额和</w:t>
            </w:r>
            <w:r w:rsidRPr="000860B1">
              <w:rPr>
                <w:shd w:val="clear" w:color="auto" w:fill="FFFFFF"/>
              </w:rPr>
              <w:t>B</w:t>
            </w:r>
            <w:r w:rsidRPr="000860B1">
              <w:rPr>
                <w:rFonts w:hint="eastAsia"/>
                <w:shd w:val="clear" w:color="auto" w:fill="FFFFFF"/>
              </w:rPr>
              <w:t>类基金份额。两类基金份额分设不同的基金代码，收取不同的销售服务费并分别公布每万份基金已实现收益和</w:t>
            </w:r>
            <w:r w:rsidRPr="000860B1">
              <w:rPr>
                <w:shd w:val="clear" w:color="auto" w:fill="FFFFFF"/>
              </w:rPr>
              <w:t>7</w:t>
            </w:r>
            <w:r w:rsidRPr="000860B1">
              <w:rPr>
                <w:rFonts w:hint="eastAsia"/>
                <w:shd w:val="clear" w:color="auto" w:fill="FFFFFF"/>
              </w:rPr>
              <w:t>日年化收益率</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FF0E783" w14:textId="77777777" w:rsidR="00320A04" w:rsidRPr="000860B1" w:rsidRDefault="00320A04" w:rsidP="00320A04">
            <w:pPr>
              <w:rPr>
                <w:shd w:val="clear" w:color="auto" w:fill="FFFFFF"/>
              </w:rPr>
            </w:pPr>
            <w:r w:rsidRPr="000860B1">
              <w:rPr>
                <w:rFonts w:hint="eastAsia"/>
                <w:b/>
                <w:shd w:val="clear" w:color="auto" w:fill="FFFFFF"/>
              </w:rPr>
              <w:t>删除</w:t>
            </w:r>
          </w:p>
        </w:tc>
        <w:tc>
          <w:tcPr>
            <w:tcW w:w="961" w:type="pct"/>
            <w:vMerge w:val="restart"/>
            <w:tcBorders>
              <w:top w:val="single" w:sz="4" w:space="0" w:color="auto"/>
              <w:left w:val="single" w:sz="4" w:space="0" w:color="auto"/>
              <w:bottom w:val="single" w:sz="4" w:space="0" w:color="auto"/>
              <w:right w:val="single" w:sz="4" w:space="0" w:color="auto"/>
            </w:tcBorders>
            <w:vAlign w:val="center"/>
          </w:tcPr>
          <w:p w14:paraId="67EE6B4C" w14:textId="77777777" w:rsidR="00320A04" w:rsidRPr="000860B1" w:rsidRDefault="00320A04" w:rsidP="00A00711">
            <w:pPr>
              <w:rPr>
                <w:shd w:val="clear" w:color="auto" w:fill="FFFFFF"/>
              </w:rPr>
            </w:pPr>
            <w:r w:rsidRPr="000860B1">
              <w:rPr>
                <w:rFonts w:hint="eastAsia"/>
                <w:shd w:val="clear" w:color="auto" w:fill="FFFFFF"/>
              </w:rPr>
              <w:t>根据产品实际情况删除</w:t>
            </w:r>
          </w:p>
        </w:tc>
      </w:tr>
      <w:tr w:rsidR="00320A04" w:rsidRPr="000860B1" w14:paraId="4C60934A" w14:textId="77777777" w:rsidTr="00A00711">
        <w:trPr>
          <w:jc w:val="center"/>
        </w:trPr>
        <w:tc>
          <w:tcPr>
            <w:tcW w:w="0" w:type="auto"/>
            <w:vMerge/>
            <w:tcBorders>
              <w:left w:val="single" w:sz="4" w:space="0" w:color="auto"/>
              <w:right w:val="single" w:sz="4" w:space="0" w:color="auto"/>
            </w:tcBorders>
            <w:vAlign w:val="center"/>
            <w:hideMark/>
          </w:tcPr>
          <w:p w14:paraId="08E588EF"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68C2DF7C"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17048DC3" w14:textId="77777777" w:rsidR="00320A04" w:rsidRPr="000860B1" w:rsidRDefault="00320A04" w:rsidP="00320A04">
            <w:pPr>
              <w:rPr>
                <w:shd w:val="clear" w:color="auto" w:fill="FFFFFF"/>
              </w:rPr>
            </w:pPr>
            <w:r w:rsidRPr="000860B1">
              <w:rPr>
                <w:shd w:val="clear" w:color="auto" w:fill="FFFFFF"/>
              </w:rPr>
              <w:t>50</w:t>
            </w:r>
            <w:r w:rsidRPr="000860B1">
              <w:rPr>
                <w:rFonts w:hint="eastAsia"/>
                <w:shd w:val="clear" w:color="auto" w:fill="FFFFFF"/>
              </w:rPr>
              <w:t>、</w:t>
            </w:r>
            <w:r w:rsidRPr="000860B1">
              <w:rPr>
                <w:shd w:val="clear" w:color="auto" w:fill="FFFFFF"/>
              </w:rPr>
              <w:t>A</w:t>
            </w:r>
            <w:r w:rsidRPr="000860B1">
              <w:rPr>
                <w:rFonts w:hint="eastAsia"/>
                <w:shd w:val="clear" w:color="auto" w:fill="FFFFFF"/>
              </w:rPr>
              <w:t>类基金份额：指按照</w:t>
            </w:r>
            <w:r w:rsidRPr="000860B1">
              <w:rPr>
                <w:shd w:val="clear" w:color="auto" w:fill="FFFFFF"/>
              </w:rPr>
              <w:t xml:space="preserve">   %</w:t>
            </w:r>
            <w:r w:rsidRPr="000860B1">
              <w:rPr>
                <w:rFonts w:hint="eastAsia"/>
                <w:shd w:val="clear" w:color="auto" w:fill="FFFFFF"/>
              </w:rPr>
              <w:t>年费率计提销售服务费的基金份额类别</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4BF3308" w14:textId="77777777" w:rsidR="00320A04" w:rsidRPr="000860B1" w:rsidRDefault="00320A04" w:rsidP="00320A04">
            <w:pPr>
              <w:rPr>
                <w:b/>
                <w:shd w:val="clear" w:color="auto" w:fill="FFFFFF"/>
              </w:rPr>
            </w:pPr>
            <w:r w:rsidRPr="000860B1">
              <w:rPr>
                <w:rFonts w:hint="eastAsia"/>
                <w:b/>
                <w:shd w:val="clear" w:color="auto" w:fill="FFFFFF"/>
              </w:rPr>
              <w:t>删除</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56156E6E" w14:textId="77777777" w:rsidR="00320A04" w:rsidRPr="000860B1" w:rsidRDefault="00320A04" w:rsidP="00A00711">
            <w:pPr>
              <w:widowControl/>
              <w:rPr>
                <w:shd w:val="clear" w:color="auto" w:fill="FFFFFF"/>
              </w:rPr>
            </w:pPr>
          </w:p>
        </w:tc>
      </w:tr>
      <w:tr w:rsidR="00320A04" w:rsidRPr="000860B1" w14:paraId="62888612" w14:textId="77777777" w:rsidTr="00A00711">
        <w:trPr>
          <w:jc w:val="center"/>
        </w:trPr>
        <w:tc>
          <w:tcPr>
            <w:tcW w:w="0" w:type="auto"/>
            <w:vMerge/>
            <w:tcBorders>
              <w:left w:val="single" w:sz="4" w:space="0" w:color="auto"/>
              <w:right w:val="single" w:sz="4" w:space="0" w:color="auto"/>
            </w:tcBorders>
            <w:vAlign w:val="center"/>
            <w:hideMark/>
          </w:tcPr>
          <w:p w14:paraId="2FFF515B"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70E0D0DE"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BB9D96B" w14:textId="77777777" w:rsidR="00320A04" w:rsidRPr="000860B1" w:rsidRDefault="00320A04" w:rsidP="00320A04">
            <w:pPr>
              <w:rPr>
                <w:shd w:val="clear" w:color="auto" w:fill="FFFFFF"/>
              </w:rPr>
            </w:pPr>
            <w:r w:rsidRPr="000860B1">
              <w:rPr>
                <w:shd w:val="clear" w:color="auto" w:fill="FFFFFF"/>
              </w:rPr>
              <w:t>51</w:t>
            </w:r>
            <w:r w:rsidRPr="000860B1">
              <w:rPr>
                <w:rFonts w:hint="eastAsia"/>
                <w:shd w:val="clear" w:color="auto" w:fill="FFFFFF"/>
              </w:rPr>
              <w:t>、</w:t>
            </w:r>
            <w:r w:rsidRPr="000860B1">
              <w:rPr>
                <w:shd w:val="clear" w:color="auto" w:fill="FFFFFF"/>
              </w:rPr>
              <w:t>B</w:t>
            </w:r>
            <w:r w:rsidRPr="000860B1">
              <w:rPr>
                <w:rFonts w:hint="eastAsia"/>
                <w:shd w:val="clear" w:color="auto" w:fill="FFFFFF"/>
              </w:rPr>
              <w:t>类基金份额：指按照</w:t>
            </w:r>
            <w:r w:rsidRPr="000860B1">
              <w:rPr>
                <w:shd w:val="clear" w:color="auto" w:fill="FFFFFF"/>
              </w:rPr>
              <w:t xml:space="preserve">   %</w:t>
            </w:r>
            <w:r w:rsidRPr="000860B1">
              <w:rPr>
                <w:rFonts w:hint="eastAsia"/>
                <w:shd w:val="clear" w:color="auto" w:fill="FFFFFF"/>
              </w:rPr>
              <w:t>年费率计提销售服务费的基金份额类别</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3D6D8FB" w14:textId="77777777" w:rsidR="00320A04" w:rsidRPr="000860B1" w:rsidRDefault="00320A04" w:rsidP="00320A04">
            <w:pPr>
              <w:rPr>
                <w:b/>
                <w:shd w:val="clear" w:color="auto" w:fill="FFFFFF"/>
              </w:rPr>
            </w:pPr>
            <w:r w:rsidRPr="000860B1">
              <w:rPr>
                <w:rFonts w:hint="eastAsia"/>
                <w:b/>
                <w:shd w:val="clear" w:color="auto" w:fill="FFFFFF"/>
              </w:rPr>
              <w:t>删除</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044ED972" w14:textId="77777777" w:rsidR="00320A04" w:rsidRPr="000860B1" w:rsidRDefault="00320A04" w:rsidP="00A00711">
            <w:pPr>
              <w:widowControl/>
              <w:rPr>
                <w:shd w:val="clear" w:color="auto" w:fill="FFFFFF"/>
              </w:rPr>
            </w:pPr>
          </w:p>
        </w:tc>
      </w:tr>
      <w:tr w:rsidR="00320A04" w:rsidRPr="000860B1" w14:paraId="2F1091B0" w14:textId="77777777" w:rsidTr="00A00711">
        <w:trPr>
          <w:jc w:val="center"/>
        </w:trPr>
        <w:tc>
          <w:tcPr>
            <w:tcW w:w="0" w:type="auto"/>
            <w:vMerge/>
            <w:tcBorders>
              <w:left w:val="single" w:sz="4" w:space="0" w:color="auto"/>
              <w:right w:val="single" w:sz="4" w:space="0" w:color="auto"/>
            </w:tcBorders>
            <w:vAlign w:val="center"/>
            <w:hideMark/>
          </w:tcPr>
          <w:p w14:paraId="2A8C5C52"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65BE9253"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5B006081" w14:textId="77777777" w:rsidR="00320A04" w:rsidRPr="000860B1" w:rsidRDefault="00320A04" w:rsidP="00320A04">
            <w:pPr>
              <w:rPr>
                <w:shd w:val="clear" w:color="auto" w:fill="FFFFFF"/>
              </w:rPr>
            </w:pPr>
            <w:r w:rsidRPr="000860B1">
              <w:rPr>
                <w:shd w:val="clear" w:color="auto" w:fill="FFFFFF"/>
              </w:rPr>
              <w:t>52</w:t>
            </w:r>
            <w:r w:rsidRPr="000860B1">
              <w:rPr>
                <w:rFonts w:hint="eastAsia"/>
                <w:shd w:val="clear" w:color="auto" w:fill="FFFFFF"/>
              </w:rPr>
              <w:t>、升级：指当投资人在单个基金账户保留的</w:t>
            </w:r>
            <w:r w:rsidRPr="000860B1">
              <w:rPr>
                <w:shd w:val="clear" w:color="auto" w:fill="FFFFFF"/>
              </w:rPr>
              <w:t>A</w:t>
            </w:r>
            <w:r w:rsidRPr="000860B1">
              <w:rPr>
                <w:rFonts w:hint="eastAsia"/>
                <w:shd w:val="clear" w:color="auto" w:fill="FFFFFF"/>
              </w:rPr>
              <w:t>类基金份额达到</w:t>
            </w:r>
            <w:r w:rsidRPr="000860B1">
              <w:rPr>
                <w:shd w:val="clear" w:color="auto" w:fill="FFFFFF"/>
              </w:rPr>
              <w:t>B</w:t>
            </w:r>
            <w:r w:rsidRPr="000860B1">
              <w:rPr>
                <w:rFonts w:hint="eastAsia"/>
                <w:shd w:val="clear" w:color="auto" w:fill="FFFFFF"/>
              </w:rPr>
              <w:t>类基金份额的最低份额要求时，基金的注册登记机构自动将投资人在该基金账户保留的</w:t>
            </w:r>
            <w:r w:rsidRPr="000860B1">
              <w:rPr>
                <w:shd w:val="clear" w:color="auto" w:fill="FFFFFF"/>
              </w:rPr>
              <w:t>A</w:t>
            </w:r>
            <w:r w:rsidRPr="000860B1">
              <w:rPr>
                <w:rFonts w:hint="eastAsia"/>
                <w:shd w:val="clear" w:color="auto" w:fill="FFFFFF"/>
              </w:rPr>
              <w:t>类基金份额全部升级为</w:t>
            </w:r>
            <w:r w:rsidRPr="000860B1">
              <w:rPr>
                <w:shd w:val="clear" w:color="auto" w:fill="FFFFFF"/>
              </w:rPr>
              <w:t>B</w:t>
            </w:r>
            <w:r w:rsidRPr="000860B1">
              <w:rPr>
                <w:rFonts w:hint="eastAsia"/>
                <w:shd w:val="clear" w:color="auto" w:fill="FFFFFF"/>
              </w:rPr>
              <w:t>类基金份额</w:t>
            </w:r>
          </w:p>
        </w:tc>
        <w:tc>
          <w:tcPr>
            <w:tcW w:w="1581" w:type="pct"/>
            <w:tcBorders>
              <w:top w:val="single" w:sz="4" w:space="0" w:color="auto"/>
              <w:left w:val="single" w:sz="4" w:space="0" w:color="auto"/>
              <w:bottom w:val="single" w:sz="4" w:space="0" w:color="auto"/>
              <w:right w:val="single" w:sz="4" w:space="0" w:color="auto"/>
            </w:tcBorders>
            <w:vAlign w:val="center"/>
            <w:hideMark/>
          </w:tcPr>
          <w:p w14:paraId="38831359" w14:textId="77777777" w:rsidR="00320A04" w:rsidRPr="000860B1" w:rsidRDefault="00320A04" w:rsidP="00320A04">
            <w:pPr>
              <w:rPr>
                <w:b/>
                <w:shd w:val="clear" w:color="auto" w:fill="FFFFFF"/>
              </w:rPr>
            </w:pPr>
            <w:r w:rsidRPr="000860B1">
              <w:rPr>
                <w:rFonts w:hint="eastAsia"/>
                <w:b/>
                <w:shd w:val="clear" w:color="auto" w:fill="FFFFFF"/>
              </w:rPr>
              <w:t>删除</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178A190C" w14:textId="77777777" w:rsidR="00320A04" w:rsidRPr="000860B1" w:rsidRDefault="00320A04" w:rsidP="00A00711">
            <w:pPr>
              <w:widowControl/>
              <w:rPr>
                <w:shd w:val="clear" w:color="auto" w:fill="FFFFFF"/>
              </w:rPr>
            </w:pPr>
          </w:p>
        </w:tc>
      </w:tr>
      <w:tr w:rsidR="00320A04" w:rsidRPr="000860B1" w14:paraId="56A8BD0B" w14:textId="77777777" w:rsidTr="00A00711">
        <w:trPr>
          <w:jc w:val="center"/>
        </w:trPr>
        <w:tc>
          <w:tcPr>
            <w:tcW w:w="0" w:type="auto"/>
            <w:vMerge/>
            <w:tcBorders>
              <w:left w:val="single" w:sz="4" w:space="0" w:color="auto"/>
              <w:right w:val="single" w:sz="4" w:space="0" w:color="auto"/>
            </w:tcBorders>
            <w:vAlign w:val="center"/>
            <w:hideMark/>
          </w:tcPr>
          <w:p w14:paraId="29B1E488"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2898F5D9"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0F1C4167" w14:textId="77777777" w:rsidR="00320A04" w:rsidRPr="000860B1" w:rsidRDefault="00320A04" w:rsidP="00320A04">
            <w:pPr>
              <w:rPr>
                <w:shd w:val="clear" w:color="auto" w:fill="FFFFFF"/>
              </w:rPr>
            </w:pPr>
            <w:r w:rsidRPr="000860B1">
              <w:rPr>
                <w:shd w:val="clear" w:color="auto" w:fill="FFFFFF"/>
              </w:rPr>
              <w:t>53</w:t>
            </w:r>
            <w:r w:rsidRPr="000860B1">
              <w:rPr>
                <w:rFonts w:hint="eastAsia"/>
                <w:shd w:val="clear" w:color="auto" w:fill="FFFFFF"/>
              </w:rPr>
              <w:t>、降级：指当投资人在单个基金账户保留的</w:t>
            </w:r>
            <w:r w:rsidRPr="000860B1">
              <w:rPr>
                <w:shd w:val="clear" w:color="auto" w:fill="FFFFFF"/>
              </w:rPr>
              <w:t>B</w:t>
            </w:r>
            <w:r w:rsidRPr="000860B1">
              <w:rPr>
                <w:rFonts w:hint="eastAsia"/>
                <w:shd w:val="clear" w:color="auto" w:fill="FFFFFF"/>
              </w:rPr>
              <w:t>类基金份额不能满足该类基金份额的最低份额要求时，基金的注册登记机构自动将投资人在该基金账户保留的</w:t>
            </w:r>
            <w:r w:rsidRPr="000860B1">
              <w:rPr>
                <w:shd w:val="clear" w:color="auto" w:fill="FFFFFF"/>
              </w:rPr>
              <w:t>B</w:t>
            </w:r>
            <w:r w:rsidRPr="000860B1">
              <w:rPr>
                <w:rFonts w:hint="eastAsia"/>
                <w:shd w:val="clear" w:color="auto" w:fill="FFFFFF"/>
              </w:rPr>
              <w:t>类基金份额全部降级为</w:t>
            </w:r>
            <w:r w:rsidRPr="000860B1">
              <w:rPr>
                <w:shd w:val="clear" w:color="auto" w:fill="FFFFFF"/>
              </w:rPr>
              <w:t>A</w:t>
            </w:r>
            <w:r w:rsidRPr="000860B1">
              <w:rPr>
                <w:rFonts w:hint="eastAsia"/>
                <w:shd w:val="clear" w:color="auto" w:fill="FFFFFF"/>
              </w:rPr>
              <w:t>类基金份额</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A05CF67" w14:textId="77777777" w:rsidR="00320A04" w:rsidRPr="000860B1" w:rsidRDefault="00320A04" w:rsidP="00320A04">
            <w:pPr>
              <w:rPr>
                <w:b/>
                <w:shd w:val="clear" w:color="auto" w:fill="FFFFFF"/>
              </w:rPr>
            </w:pPr>
            <w:r w:rsidRPr="000860B1">
              <w:rPr>
                <w:rFonts w:hint="eastAsia"/>
                <w:b/>
                <w:shd w:val="clear" w:color="auto" w:fill="FFFFFF"/>
              </w:rPr>
              <w:t>删除</w:t>
            </w:r>
          </w:p>
        </w:tc>
        <w:tc>
          <w:tcPr>
            <w:tcW w:w="961" w:type="pct"/>
            <w:vMerge/>
            <w:tcBorders>
              <w:top w:val="single" w:sz="4" w:space="0" w:color="auto"/>
              <w:left w:val="single" w:sz="4" w:space="0" w:color="auto"/>
              <w:bottom w:val="single" w:sz="4" w:space="0" w:color="auto"/>
              <w:right w:val="single" w:sz="4" w:space="0" w:color="auto"/>
            </w:tcBorders>
            <w:vAlign w:val="center"/>
            <w:hideMark/>
          </w:tcPr>
          <w:p w14:paraId="5BF28B17" w14:textId="77777777" w:rsidR="00320A04" w:rsidRPr="000860B1" w:rsidRDefault="00320A04" w:rsidP="00A00711">
            <w:pPr>
              <w:widowControl/>
              <w:rPr>
                <w:shd w:val="clear" w:color="auto" w:fill="FFFFFF"/>
              </w:rPr>
            </w:pPr>
          </w:p>
        </w:tc>
      </w:tr>
      <w:tr w:rsidR="00320A04" w:rsidRPr="000860B1" w14:paraId="5644934F" w14:textId="77777777" w:rsidTr="00A00711">
        <w:trPr>
          <w:jc w:val="center"/>
        </w:trPr>
        <w:tc>
          <w:tcPr>
            <w:tcW w:w="0" w:type="auto"/>
            <w:vMerge/>
            <w:tcBorders>
              <w:left w:val="single" w:sz="4" w:space="0" w:color="auto"/>
              <w:bottom w:val="single" w:sz="4" w:space="0" w:color="auto"/>
              <w:right w:val="single" w:sz="4" w:space="0" w:color="auto"/>
            </w:tcBorders>
            <w:vAlign w:val="center"/>
          </w:tcPr>
          <w:p w14:paraId="2269410B"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3AF0F8A5"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497FADE1" w14:textId="77777777" w:rsidR="00320A04" w:rsidRPr="000860B1" w:rsidRDefault="00320A04" w:rsidP="00320A04">
            <w:pPr>
              <w:rPr>
                <w:shd w:val="clear" w:color="auto" w:fill="FFFFFF"/>
              </w:rPr>
            </w:pPr>
            <w:r w:rsidRPr="000860B1">
              <w:rPr>
                <w:rFonts w:hint="eastAsia"/>
                <w:shd w:val="clear" w:color="auto" w:fill="FFFFFF"/>
              </w:rPr>
              <w:t>58</w:t>
            </w:r>
            <w:r w:rsidRPr="000860B1">
              <w:rPr>
                <w:rFonts w:hint="eastAsia"/>
                <w:shd w:val="clear" w:color="auto" w:fill="FFFFFF"/>
              </w:rPr>
              <w:t>、指定媒体：指中国证监会指定的用以进行信息披露的报刊、互联网网站及其他媒体</w:t>
            </w:r>
          </w:p>
        </w:tc>
        <w:tc>
          <w:tcPr>
            <w:tcW w:w="1581" w:type="pct"/>
            <w:tcBorders>
              <w:top w:val="single" w:sz="4" w:space="0" w:color="auto"/>
              <w:left w:val="single" w:sz="4" w:space="0" w:color="auto"/>
              <w:bottom w:val="single" w:sz="4" w:space="0" w:color="auto"/>
              <w:right w:val="single" w:sz="4" w:space="0" w:color="auto"/>
            </w:tcBorders>
            <w:vAlign w:val="center"/>
          </w:tcPr>
          <w:p w14:paraId="423E65B5" w14:textId="77777777" w:rsidR="00320A04" w:rsidRPr="000860B1" w:rsidRDefault="00320A04" w:rsidP="00320A04">
            <w:pPr>
              <w:rPr>
                <w:shd w:val="clear" w:color="auto" w:fill="FFFFFF"/>
              </w:rPr>
            </w:pPr>
            <w:r w:rsidRPr="000860B1">
              <w:rPr>
                <w:rFonts w:hint="eastAsia"/>
                <w:b/>
                <w:shd w:val="clear" w:color="auto" w:fill="FFFFFF"/>
              </w:rPr>
              <w:t>59</w:t>
            </w:r>
            <w:r w:rsidRPr="000860B1">
              <w:rPr>
                <w:rFonts w:hint="eastAsia"/>
                <w:shd w:val="clear" w:color="auto" w:fill="FFFFFF"/>
              </w:rPr>
              <w:t>、指定媒</w:t>
            </w:r>
            <w:r w:rsidRPr="000860B1">
              <w:rPr>
                <w:rFonts w:hint="eastAsia"/>
                <w:b/>
                <w:shd w:val="clear" w:color="auto" w:fill="FFFFFF"/>
              </w:rPr>
              <w:t>介</w:t>
            </w:r>
            <w:r w:rsidRPr="000860B1">
              <w:rPr>
                <w:rFonts w:hint="eastAsia"/>
                <w:shd w:val="clear" w:color="auto" w:fill="FFFFFF"/>
              </w:rPr>
              <w:t>：指中国证监会指定的用以进行信息披露的媒</w:t>
            </w:r>
            <w:r w:rsidRPr="000860B1">
              <w:rPr>
                <w:rFonts w:hint="eastAsia"/>
                <w:b/>
                <w:shd w:val="clear" w:color="auto" w:fill="FFFFFF"/>
              </w:rPr>
              <w:t>介</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6ED0A9D7" w14:textId="77777777" w:rsidR="00320A04" w:rsidRPr="000860B1" w:rsidRDefault="00320A04" w:rsidP="00A00711">
            <w:pPr>
              <w:widowControl/>
              <w:rPr>
                <w:shd w:val="clear" w:color="auto" w:fill="FFFFFF"/>
              </w:rPr>
            </w:pPr>
            <w:r w:rsidRPr="000860B1">
              <w:rPr>
                <w:rFonts w:hint="eastAsia"/>
                <w:shd w:val="clear" w:color="auto" w:fill="FFFFFF"/>
              </w:rPr>
              <w:t>文字表述</w:t>
            </w:r>
            <w:r w:rsidRPr="000860B1">
              <w:rPr>
                <w:shd w:val="clear" w:color="auto" w:fill="FFFFFF"/>
              </w:rPr>
              <w:t>修改</w:t>
            </w:r>
          </w:p>
        </w:tc>
      </w:tr>
      <w:tr w:rsidR="00320A04" w:rsidRPr="000860B1" w14:paraId="507D4BBE"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1FD42E8B" w14:textId="77777777" w:rsidR="00320A04" w:rsidRPr="000860B1" w:rsidRDefault="00320A04" w:rsidP="00320A04">
            <w:pPr>
              <w:rPr>
                <w:shd w:val="clear" w:color="auto" w:fill="FFFFFF"/>
              </w:rPr>
            </w:pPr>
            <w:bookmarkStart w:id="5" w:name="_Toc733"/>
            <w:bookmarkStart w:id="6" w:name="_Toc18631"/>
            <w:bookmarkStart w:id="7" w:name="_Toc22708"/>
            <w:bookmarkStart w:id="8" w:name="_Toc20318"/>
            <w:bookmarkStart w:id="9" w:name="_Toc6683"/>
            <w:bookmarkStart w:id="10" w:name="_Toc20627"/>
            <w:bookmarkStart w:id="11" w:name="_Toc24571"/>
            <w:bookmarkStart w:id="12" w:name="_Toc6149"/>
            <w:bookmarkStart w:id="13" w:name="_Toc545"/>
            <w:bookmarkStart w:id="14" w:name="_Toc13288"/>
            <w:bookmarkStart w:id="15" w:name="_Toc5246"/>
            <w:r w:rsidRPr="000860B1">
              <w:rPr>
                <w:rFonts w:hint="eastAsia"/>
                <w:shd w:val="clear" w:color="auto" w:fill="FFFFFF"/>
              </w:rPr>
              <w:t>第三部分</w:t>
            </w:r>
          </w:p>
          <w:p w14:paraId="2A0A531A" w14:textId="52AB1563" w:rsidR="00320A04" w:rsidRPr="000860B1" w:rsidRDefault="00320A04" w:rsidP="00320A04">
            <w:pPr>
              <w:rPr>
                <w:shd w:val="clear" w:color="auto" w:fill="FFFFFF"/>
              </w:rPr>
            </w:pPr>
            <w:r w:rsidRPr="000860B1">
              <w:rPr>
                <w:rFonts w:hint="eastAsia"/>
                <w:shd w:val="clear" w:color="auto" w:fill="FFFFFF"/>
              </w:rPr>
              <w:t>基金的基本情况</w:t>
            </w:r>
            <w:bookmarkEnd w:id="5"/>
            <w:bookmarkEnd w:id="6"/>
            <w:bookmarkEnd w:id="7"/>
            <w:bookmarkEnd w:id="8"/>
            <w:bookmarkEnd w:id="9"/>
            <w:bookmarkEnd w:id="10"/>
            <w:bookmarkEnd w:id="11"/>
            <w:bookmarkEnd w:id="12"/>
            <w:bookmarkEnd w:id="13"/>
            <w:bookmarkEnd w:id="14"/>
            <w:bookmarkEnd w:id="15"/>
          </w:p>
        </w:tc>
        <w:tc>
          <w:tcPr>
            <w:tcW w:w="659" w:type="pct"/>
            <w:tcBorders>
              <w:top w:val="single" w:sz="4" w:space="0" w:color="auto"/>
              <w:left w:val="single" w:sz="4" w:space="0" w:color="auto"/>
              <w:bottom w:val="single" w:sz="4" w:space="0" w:color="auto"/>
              <w:right w:val="single" w:sz="4" w:space="0" w:color="auto"/>
            </w:tcBorders>
            <w:vAlign w:val="center"/>
            <w:hideMark/>
          </w:tcPr>
          <w:p w14:paraId="6922E6A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AF7AF8B" w14:textId="77777777" w:rsidR="00320A04" w:rsidRPr="000860B1" w:rsidRDefault="00320A04" w:rsidP="00320A04">
            <w:pPr>
              <w:rPr>
                <w:shd w:val="clear" w:color="auto" w:fill="FFFFFF"/>
              </w:rPr>
            </w:pPr>
            <w:r w:rsidRPr="000860B1">
              <w:rPr>
                <w:rFonts w:hint="eastAsia"/>
                <w:shd w:val="clear" w:color="auto" w:fill="FFFFFF"/>
              </w:rPr>
              <w:t>六、基金份额面值和认购费用</w:t>
            </w:r>
          </w:p>
          <w:p w14:paraId="0B1652A6" w14:textId="77777777" w:rsidR="00320A04" w:rsidRPr="000860B1" w:rsidRDefault="00320A04" w:rsidP="00320A04">
            <w:pPr>
              <w:rPr>
                <w:shd w:val="clear" w:color="auto" w:fill="FFFFFF"/>
              </w:rPr>
            </w:pPr>
            <w:r w:rsidRPr="000860B1">
              <w:rPr>
                <w:rFonts w:hint="eastAsia"/>
                <w:shd w:val="clear" w:color="auto" w:fill="FFFFFF"/>
              </w:rPr>
              <w:t>本基金基金份额发售面值为人民币</w:t>
            </w:r>
            <w:r w:rsidRPr="000860B1">
              <w:rPr>
                <w:shd w:val="clear" w:color="auto" w:fill="FFFFFF"/>
              </w:rPr>
              <w:t xml:space="preserve">    </w:t>
            </w:r>
            <w:r w:rsidRPr="000860B1">
              <w:rPr>
                <w:rFonts w:hint="eastAsia"/>
                <w:shd w:val="clear" w:color="auto" w:fill="FFFFFF"/>
              </w:rPr>
              <w:t>元。</w:t>
            </w:r>
          </w:p>
          <w:p w14:paraId="726D5430" w14:textId="77777777" w:rsidR="00320A04" w:rsidRPr="000860B1" w:rsidRDefault="00320A04" w:rsidP="00320A04">
            <w:pPr>
              <w:rPr>
                <w:shd w:val="clear" w:color="auto" w:fill="FFFFFF"/>
              </w:rPr>
            </w:pPr>
            <w:r w:rsidRPr="000860B1">
              <w:rPr>
                <w:rFonts w:hint="eastAsia"/>
                <w:shd w:val="clear" w:color="auto" w:fill="FFFFFF"/>
              </w:rPr>
              <w:t>本基金认购费率最高不超过</w:t>
            </w:r>
            <w:r w:rsidRPr="000860B1">
              <w:rPr>
                <w:shd w:val="clear" w:color="auto" w:fill="FFFFFF"/>
              </w:rPr>
              <w:t xml:space="preserve">    </w:t>
            </w:r>
            <w:r w:rsidRPr="000860B1">
              <w:rPr>
                <w:rFonts w:hint="eastAsia"/>
                <w:shd w:val="clear" w:color="auto" w:fill="FFFFFF"/>
              </w:rPr>
              <w:t>，具体费率按招募说明书的规定执行。</w:t>
            </w:r>
          </w:p>
        </w:tc>
        <w:tc>
          <w:tcPr>
            <w:tcW w:w="1581" w:type="pct"/>
            <w:tcBorders>
              <w:top w:val="single" w:sz="4" w:space="0" w:color="auto"/>
              <w:left w:val="single" w:sz="4" w:space="0" w:color="auto"/>
              <w:bottom w:val="single" w:sz="4" w:space="0" w:color="auto"/>
              <w:right w:val="single" w:sz="4" w:space="0" w:color="auto"/>
            </w:tcBorders>
            <w:vAlign w:val="center"/>
          </w:tcPr>
          <w:p w14:paraId="6743A3E1" w14:textId="77777777" w:rsidR="00320A04" w:rsidRPr="000860B1" w:rsidRDefault="00320A04" w:rsidP="00320A04">
            <w:pPr>
              <w:rPr>
                <w:shd w:val="clear" w:color="auto" w:fill="FFFFFF"/>
              </w:rPr>
            </w:pPr>
            <w:r w:rsidRPr="000860B1">
              <w:rPr>
                <w:rFonts w:hint="eastAsia"/>
                <w:shd w:val="clear" w:color="auto" w:fill="FFFFFF"/>
              </w:rPr>
              <w:t>六、基金份额面值</w:t>
            </w:r>
          </w:p>
          <w:p w14:paraId="28F2E50D" w14:textId="77777777" w:rsidR="00320A04" w:rsidRPr="000860B1" w:rsidRDefault="00320A04" w:rsidP="00320A04">
            <w:pPr>
              <w:rPr>
                <w:shd w:val="clear" w:color="auto" w:fill="FFFFFF"/>
              </w:rPr>
            </w:pPr>
            <w:r w:rsidRPr="000A07C4">
              <w:rPr>
                <w:rFonts w:hint="eastAsia"/>
                <w:shd w:val="clear" w:color="auto" w:fill="FFFFFF"/>
              </w:rPr>
              <w:t>本基金</w:t>
            </w:r>
            <w:r w:rsidRPr="000A07C4">
              <w:rPr>
                <w:shd w:val="clear" w:color="auto" w:fill="FFFFFF"/>
              </w:rPr>
              <w:t>A</w:t>
            </w:r>
            <w:r w:rsidRPr="000A07C4">
              <w:rPr>
                <w:shd w:val="clear" w:color="auto" w:fill="FFFFFF"/>
              </w:rPr>
              <w:t>类、</w:t>
            </w:r>
            <w:r w:rsidRPr="000A07C4">
              <w:rPr>
                <w:shd w:val="clear" w:color="auto" w:fill="FFFFFF"/>
              </w:rPr>
              <w:t>B</w:t>
            </w:r>
            <w:r w:rsidRPr="000A07C4">
              <w:rPr>
                <w:shd w:val="clear" w:color="auto" w:fill="FFFFFF"/>
              </w:rPr>
              <w:t>类</w:t>
            </w:r>
            <w:r w:rsidRPr="000A07C4">
              <w:rPr>
                <w:rFonts w:hint="eastAsia"/>
                <w:shd w:val="clear" w:color="auto" w:fill="FFFFFF"/>
              </w:rPr>
              <w:t>基金份额发售面值</w:t>
            </w:r>
            <w:r w:rsidRPr="000A07C4">
              <w:rPr>
                <w:rFonts w:hint="eastAsia"/>
                <w:bCs/>
                <w:shd w:val="clear" w:color="auto" w:fill="FFFFFF"/>
              </w:rPr>
              <w:t>均</w:t>
            </w:r>
            <w:r w:rsidRPr="000A07C4">
              <w:rPr>
                <w:rFonts w:hint="eastAsia"/>
                <w:shd w:val="clear" w:color="auto" w:fill="FFFFFF"/>
              </w:rPr>
              <w:t>为人民币</w:t>
            </w:r>
            <w:r w:rsidRPr="000A07C4">
              <w:rPr>
                <w:rFonts w:hint="eastAsia"/>
                <w:bCs/>
                <w:shd w:val="clear" w:color="auto" w:fill="FFFFFF"/>
              </w:rPr>
              <w:t>1.00</w:t>
            </w:r>
            <w:r w:rsidRPr="000A07C4">
              <w:rPr>
                <w:rFonts w:hint="eastAsia"/>
                <w:shd w:val="clear" w:color="auto" w:fill="FFFFFF"/>
              </w:rPr>
              <w:t>元。</w:t>
            </w:r>
          </w:p>
          <w:p w14:paraId="0949F64C" w14:textId="77777777" w:rsidR="00320A04" w:rsidRPr="000860B1" w:rsidRDefault="00320A04" w:rsidP="00320A04">
            <w:pPr>
              <w:rPr>
                <w:shd w:val="clear" w:color="auto" w:fill="FFFFFF"/>
              </w:rPr>
            </w:pPr>
          </w:p>
        </w:tc>
        <w:tc>
          <w:tcPr>
            <w:tcW w:w="961" w:type="pct"/>
            <w:tcBorders>
              <w:top w:val="single" w:sz="4" w:space="0" w:color="auto"/>
              <w:left w:val="single" w:sz="4" w:space="0" w:color="auto"/>
              <w:bottom w:val="single" w:sz="4" w:space="0" w:color="auto"/>
              <w:right w:val="single" w:sz="4" w:space="0" w:color="auto"/>
            </w:tcBorders>
            <w:vAlign w:val="center"/>
            <w:hideMark/>
          </w:tcPr>
          <w:p w14:paraId="757A7B87"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4E0A6996"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FA68A"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4634F943"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94B665D" w14:textId="77777777" w:rsidR="00320A04" w:rsidRPr="000860B1" w:rsidRDefault="00320A04" w:rsidP="00320A04">
            <w:pPr>
              <w:rPr>
                <w:shd w:val="clear" w:color="auto" w:fill="FFFFFF"/>
              </w:rPr>
            </w:pPr>
            <w:r w:rsidRPr="000860B1">
              <w:rPr>
                <w:rFonts w:hint="eastAsia"/>
                <w:shd w:val="clear" w:color="auto" w:fill="FFFFFF"/>
              </w:rPr>
              <w:t>八、其他（可选）</w:t>
            </w:r>
          </w:p>
          <w:p w14:paraId="5CA2F49F" w14:textId="77777777" w:rsidR="00320A04" w:rsidRPr="000860B1" w:rsidRDefault="00320A04" w:rsidP="00320A04">
            <w:pPr>
              <w:rPr>
                <w:shd w:val="clear" w:color="auto" w:fill="FFFFFF"/>
              </w:rPr>
            </w:pPr>
            <w:r w:rsidRPr="000860B1">
              <w:rPr>
                <w:rFonts w:hint="eastAsia"/>
                <w:shd w:val="clear" w:color="auto" w:fill="FFFFFF"/>
              </w:rPr>
              <w:t>可加入“基金份额分类”相关内容</w:t>
            </w:r>
          </w:p>
        </w:tc>
        <w:tc>
          <w:tcPr>
            <w:tcW w:w="1581" w:type="pct"/>
            <w:tcBorders>
              <w:top w:val="single" w:sz="4" w:space="0" w:color="auto"/>
              <w:left w:val="single" w:sz="4" w:space="0" w:color="auto"/>
              <w:bottom w:val="single" w:sz="4" w:space="0" w:color="auto"/>
              <w:right w:val="single" w:sz="4" w:space="0" w:color="auto"/>
            </w:tcBorders>
            <w:vAlign w:val="center"/>
            <w:hideMark/>
          </w:tcPr>
          <w:p w14:paraId="728F54E5" w14:textId="77777777" w:rsidR="00320A04" w:rsidRPr="000860B1" w:rsidRDefault="00320A04" w:rsidP="00320A04">
            <w:pPr>
              <w:rPr>
                <w:b/>
                <w:shd w:val="clear" w:color="auto" w:fill="FFFFFF"/>
              </w:rPr>
            </w:pPr>
            <w:r w:rsidRPr="000860B1">
              <w:rPr>
                <w:rFonts w:hint="eastAsia"/>
                <w:b/>
                <w:shd w:val="clear" w:color="auto" w:fill="FFFFFF"/>
              </w:rPr>
              <w:t>增加：</w:t>
            </w:r>
          </w:p>
          <w:p w14:paraId="7FB8CCEC" w14:textId="77777777" w:rsidR="00320A04" w:rsidRDefault="00320A04" w:rsidP="00320A04">
            <w:pPr>
              <w:rPr>
                <w:bCs/>
                <w:szCs w:val="21"/>
              </w:rPr>
            </w:pPr>
            <w:r w:rsidRPr="000860B1">
              <w:rPr>
                <w:shd w:val="clear" w:color="auto" w:fill="FFFFFF"/>
              </w:rPr>
              <w:t>“</w:t>
            </w:r>
            <w:r w:rsidRPr="00B67540">
              <w:rPr>
                <w:rFonts w:hint="eastAsia"/>
              </w:rPr>
              <w:t>八、</w:t>
            </w:r>
            <w:r w:rsidRPr="00B67540">
              <w:rPr>
                <w:rFonts w:hint="eastAsia"/>
                <w:bCs/>
                <w:szCs w:val="21"/>
              </w:rPr>
              <w:t>基金份额类别的设置</w:t>
            </w:r>
          </w:p>
          <w:p w14:paraId="6F9A8420" w14:textId="77777777" w:rsidR="00320A04" w:rsidRPr="000A07C4" w:rsidRDefault="00320A04" w:rsidP="00320A04">
            <w:pPr>
              <w:rPr>
                <w:bCs/>
                <w:shd w:val="clear" w:color="auto" w:fill="FFFFFF"/>
              </w:rPr>
            </w:pPr>
            <w:r w:rsidRPr="000A07C4">
              <w:rPr>
                <w:bCs/>
                <w:shd w:val="clear" w:color="auto" w:fill="FFFFFF"/>
              </w:rPr>
              <w:t>1</w:t>
            </w:r>
            <w:r w:rsidRPr="000A07C4">
              <w:rPr>
                <w:rFonts w:hint="eastAsia"/>
                <w:bCs/>
                <w:shd w:val="clear" w:color="auto" w:fill="FFFFFF"/>
              </w:rPr>
              <w:t>、基金份额的类别</w:t>
            </w:r>
          </w:p>
          <w:p w14:paraId="15CBAC59" w14:textId="77777777" w:rsidR="00320A04" w:rsidRPr="000A07C4" w:rsidRDefault="00320A04" w:rsidP="00320A04">
            <w:pPr>
              <w:rPr>
                <w:bCs/>
                <w:shd w:val="clear" w:color="auto" w:fill="FFFFFF"/>
              </w:rPr>
            </w:pPr>
            <w:r w:rsidRPr="000A07C4">
              <w:rPr>
                <w:rFonts w:hint="eastAsia"/>
                <w:bCs/>
                <w:shd w:val="clear" w:color="auto" w:fill="FFFFFF"/>
              </w:rPr>
              <w:t>本基金根据投资者认购、申购本基金的金额，对投资者持有的基金份额按照不同的费率计提销售服务费用，因此形成不同的基金份额类别。本基金将设</w:t>
            </w:r>
            <w:r w:rsidRPr="000A07C4">
              <w:rPr>
                <w:bCs/>
                <w:shd w:val="clear" w:color="auto" w:fill="FFFFFF"/>
              </w:rPr>
              <w:t>A</w:t>
            </w:r>
            <w:r w:rsidRPr="000A07C4">
              <w:rPr>
                <w:rFonts w:hint="eastAsia"/>
                <w:bCs/>
                <w:shd w:val="clear" w:color="auto" w:fill="FFFFFF"/>
              </w:rPr>
              <w:t>类和</w:t>
            </w:r>
            <w:r w:rsidRPr="000A07C4">
              <w:rPr>
                <w:bCs/>
                <w:shd w:val="clear" w:color="auto" w:fill="FFFFFF"/>
              </w:rPr>
              <w:t>B</w:t>
            </w:r>
            <w:r w:rsidRPr="000A07C4">
              <w:rPr>
                <w:rFonts w:hint="eastAsia"/>
                <w:bCs/>
                <w:shd w:val="clear" w:color="auto" w:fill="FFFFFF"/>
              </w:rPr>
              <w:t>类两类基金份额，两类基金份额单独设置基金代码，并分别公布每万份基金净收益、</w:t>
            </w:r>
            <w:r w:rsidRPr="000A07C4">
              <w:rPr>
                <w:bCs/>
                <w:shd w:val="clear" w:color="auto" w:fill="FFFFFF"/>
              </w:rPr>
              <w:t>7</w:t>
            </w:r>
            <w:r w:rsidRPr="000A07C4">
              <w:rPr>
                <w:rFonts w:hint="eastAsia"/>
                <w:bCs/>
                <w:shd w:val="clear" w:color="auto" w:fill="FFFFFF"/>
              </w:rPr>
              <w:t>日年化收益率。</w:t>
            </w:r>
          </w:p>
          <w:p w14:paraId="419F9B63" w14:textId="77777777" w:rsidR="00320A04" w:rsidRPr="000A07C4" w:rsidRDefault="00320A04" w:rsidP="00320A04">
            <w:pPr>
              <w:rPr>
                <w:bCs/>
                <w:shd w:val="clear" w:color="auto" w:fill="FFFFFF"/>
              </w:rPr>
            </w:pPr>
            <w:r w:rsidRPr="000A07C4">
              <w:rPr>
                <w:bCs/>
                <w:shd w:val="clear" w:color="auto" w:fill="FFFFFF"/>
              </w:rPr>
              <w:t>2</w:t>
            </w:r>
            <w:r w:rsidRPr="000A07C4">
              <w:rPr>
                <w:rFonts w:hint="eastAsia"/>
                <w:bCs/>
                <w:shd w:val="clear" w:color="auto" w:fill="FFFFFF"/>
              </w:rPr>
              <w:t>、基金份额类别的限制</w:t>
            </w:r>
          </w:p>
          <w:p w14:paraId="231902A1" w14:textId="77777777" w:rsidR="00320A04" w:rsidRPr="000A07C4" w:rsidRDefault="00320A04" w:rsidP="00320A04">
            <w:pPr>
              <w:rPr>
                <w:bCs/>
                <w:shd w:val="clear" w:color="auto" w:fill="FFFFFF"/>
              </w:rPr>
            </w:pPr>
            <w:r w:rsidRPr="000A07C4">
              <w:rPr>
                <w:rFonts w:hint="eastAsia"/>
                <w:bCs/>
                <w:shd w:val="clear" w:color="auto" w:fill="FFFFFF"/>
              </w:rPr>
              <w:t>本基金</w:t>
            </w:r>
            <w:r w:rsidRPr="000A07C4">
              <w:rPr>
                <w:bCs/>
                <w:shd w:val="clear" w:color="auto" w:fill="FFFFFF"/>
              </w:rPr>
              <w:t>A</w:t>
            </w:r>
            <w:r w:rsidRPr="000A07C4">
              <w:rPr>
                <w:rFonts w:hint="eastAsia"/>
                <w:bCs/>
                <w:shd w:val="clear" w:color="auto" w:fill="FFFFFF"/>
              </w:rPr>
              <w:t>类份额和</w:t>
            </w:r>
            <w:r w:rsidRPr="000A07C4">
              <w:rPr>
                <w:bCs/>
                <w:shd w:val="clear" w:color="auto" w:fill="FFFFFF"/>
              </w:rPr>
              <w:t>B</w:t>
            </w:r>
            <w:r w:rsidRPr="000A07C4">
              <w:rPr>
                <w:rFonts w:hint="eastAsia"/>
                <w:bCs/>
                <w:shd w:val="clear" w:color="auto" w:fill="FFFFFF"/>
              </w:rPr>
              <w:t>类份额的数额限制及相关规则见招募说明书。</w:t>
            </w:r>
          </w:p>
          <w:p w14:paraId="11868FEA" w14:textId="77777777" w:rsidR="00320A04" w:rsidRPr="000A07C4" w:rsidRDefault="00320A04" w:rsidP="00320A04">
            <w:pPr>
              <w:rPr>
                <w:bCs/>
                <w:shd w:val="clear" w:color="auto" w:fill="FFFFFF"/>
              </w:rPr>
            </w:pPr>
            <w:r w:rsidRPr="000A07C4">
              <w:rPr>
                <w:rFonts w:hint="eastAsia"/>
                <w:bCs/>
                <w:shd w:val="clear" w:color="auto" w:fill="FFFFFF"/>
              </w:rPr>
              <w:t>投资者认购、申购基金份额后将根据其持有的份额数量成为某一类别的基金份额持有人，不同基金份额类别之间不得互相转换，但依据招募说明书约定因认购、申购、赎回、基金转换等交易而发生基金份额自动升级或者降级的除外。</w:t>
            </w:r>
          </w:p>
          <w:p w14:paraId="724BCB09" w14:textId="77777777" w:rsidR="00320A04" w:rsidRPr="000A07C4" w:rsidRDefault="00320A04" w:rsidP="00320A04">
            <w:pPr>
              <w:rPr>
                <w:bCs/>
                <w:shd w:val="clear" w:color="auto" w:fill="FFFFFF"/>
              </w:rPr>
            </w:pPr>
            <w:r w:rsidRPr="000A07C4">
              <w:rPr>
                <w:bCs/>
                <w:shd w:val="clear" w:color="auto" w:fill="FFFFFF"/>
              </w:rPr>
              <w:t>3</w:t>
            </w:r>
            <w:r w:rsidRPr="000A07C4">
              <w:rPr>
                <w:rFonts w:hint="eastAsia"/>
                <w:bCs/>
                <w:shd w:val="clear" w:color="auto" w:fill="FFFFFF"/>
              </w:rPr>
              <w:t>、基金份额的自动升降级</w:t>
            </w:r>
          </w:p>
          <w:p w14:paraId="60B91FF7" w14:textId="77777777" w:rsidR="00320A04" w:rsidRPr="000A07C4" w:rsidRDefault="00320A04" w:rsidP="00320A04">
            <w:pPr>
              <w:rPr>
                <w:bCs/>
                <w:shd w:val="clear" w:color="auto" w:fill="FFFFFF"/>
              </w:rPr>
            </w:pPr>
            <w:r w:rsidRPr="000A07C4">
              <w:rPr>
                <w:rFonts w:hint="eastAsia"/>
                <w:bCs/>
                <w:shd w:val="clear" w:color="auto" w:fill="FFFFFF"/>
              </w:rPr>
              <w:t>本基金各类别基金份额升降级的数额限制及规则，由基金管理人在招募说明书中规定。</w:t>
            </w:r>
          </w:p>
          <w:p w14:paraId="390C1EC6" w14:textId="77777777" w:rsidR="00320A04" w:rsidRPr="000860B1" w:rsidRDefault="00320A04" w:rsidP="00320A04">
            <w:pPr>
              <w:rPr>
                <w:bCs/>
                <w:shd w:val="clear" w:color="auto" w:fill="FFFFFF"/>
              </w:rPr>
            </w:pPr>
            <w:r w:rsidRPr="000A07C4">
              <w:rPr>
                <w:bCs/>
                <w:shd w:val="clear" w:color="auto" w:fill="FFFFFF"/>
              </w:rPr>
              <w:t>4</w:t>
            </w:r>
            <w:r w:rsidRPr="000A07C4">
              <w:rPr>
                <w:rFonts w:hint="eastAsia"/>
                <w:bCs/>
                <w:shd w:val="clear" w:color="auto" w:fill="FFFFFF"/>
              </w:rPr>
              <w:t>、基金管理人可以在不违反法律法规的情况下，增加新的基金份额类别，或者调整现有基金份额类别设置及各类别的金额限制、基金份额升降级数额限制及规则，或者停止现有基金份额类别的销售等并在更新的招募说明书或相关公告中披露，不需要召开持有人大会。</w:t>
            </w:r>
            <w:r w:rsidRPr="000860B1">
              <w:rPr>
                <w:bCs/>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210555D1" w14:textId="77777777" w:rsidR="00320A04" w:rsidRPr="000860B1" w:rsidRDefault="00320A04" w:rsidP="00A00711">
            <w:pPr>
              <w:rPr>
                <w:shd w:val="clear" w:color="auto" w:fill="FFFFFF"/>
              </w:rPr>
            </w:pPr>
            <w:r w:rsidRPr="000860B1">
              <w:rPr>
                <w:rFonts w:hint="eastAsia"/>
                <w:shd w:val="clear" w:color="auto" w:fill="FFFFFF"/>
              </w:rPr>
              <w:t>根据产品特点增加</w:t>
            </w:r>
          </w:p>
        </w:tc>
      </w:tr>
      <w:tr w:rsidR="00320A04" w:rsidRPr="000860B1" w14:paraId="3D9312E6"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0081730B" w14:textId="77777777" w:rsidR="00320A04" w:rsidRPr="000860B1" w:rsidRDefault="00320A04" w:rsidP="00320A04">
            <w:pPr>
              <w:rPr>
                <w:shd w:val="clear" w:color="auto" w:fill="FFFFFF"/>
              </w:rPr>
            </w:pPr>
            <w:r w:rsidRPr="000860B1">
              <w:rPr>
                <w:rFonts w:hint="eastAsia"/>
                <w:shd w:val="clear" w:color="auto" w:fill="FFFFFF"/>
              </w:rPr>
              <w:t>第四部分</w:t>
            </w:r>
          </w:p>
          <w:p w14:paraId="01270E6B" w14:textId="77777777" w:rsidR="00320A04" w:rsidRPr="000860B1" w:rsidRDefault="00320A04" w:rsidP="00320A04">
            <w:pPr>
              <w:rPr>
                <w:shd w:val="clear" w:color="auto" w:fill="FFFFFF"/>
              </w:rPr>
            </w:pPr>
            <w:r w:rsidRPr="000860B1">
              <w:rPr>
                <w:rFonts w:hint="eastAsia"/>
                <w:shd w:val="clear" w:color="auto" w:fill="FFFFFF"/>
              </w:rPr>
              <w:t>基金份额的发售</w:t>
            </w:r>
          </w:p>
        </w:tc>
        <w:tc>
          <w:tcPr>
            <w:tcW w:w="659" w:type="pct"/>
            <w:tcBorders>
              <w:top w:val="single" w:sz="4" w:space="0" w:color="auto"/>
              <w:left w:val="single" w:sz="4" w:space="0" w:color="auto"/>
              <w:bottom w:val="single" w:sz="4" w:space="0" w:color="auto"/>
              <w:right w:val="single" w:sz="4" w:space="0" w:color="auto"/>
            </w:tcBorders>
            <w:vAlign w:val="center"/>
            <w:hideMark/>
          </w:tcPr>
          <w:p w14:paraId="5260D2CC" w14:textId="77777777" w:rsidR="00320A04" w:rsidRPr="000860B1" w:rsidRDefault="00320A04" w:rsidP="00320A04">
            <w:pPr>
              <w:rPr>
                <w:shd w:val="clear" w:color="auto" w:fill="FFFFFF"/>
              </w:rPr>
            </w:pPr>
            <w:r w:rsidRPr="000860B1">
              <w:rPr>
                <w:rFonts w:hint="eastAsia"/>
                <w:shd w:val="clear" w:color="auto" w:fill="FFFFFF"/>
              </w:rPr>
              <w:t>一、基金份额的发售时间、发售方式、发售对象</w:t>
            </w:r>
          </w:p>
        </w:tc>
        <w:tc>
          <w:tcPr>
            <w:tcW w:w="1410" w:type="pct"/>
            <w:tcBorders>
              <w:top w:val="single" w:sz="4" w:space="0" w:color="auto"/>
              <w:left w:val="single" w:sz="4" w:space="0" w:color="auto"/>
              <w:bottom w:val="single" w:sz="4" w:space="0" w:color="auto"/>
              <w:right w:val="single" w:sz="4" w:space="0" w:color="auto"/>
            </w:tcBorders>
            <w:vAlign w:val="center"/>
            <w:hideMark/>
          </w:tcPr>
          <w:p w14:paraId="6783BCBA"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发售方式</w:t>
            </w:r>
          </w:p>
          <w:p w14:paraId="43EC0A48" w14:textId="77777777" w:rsidR="00320A04" w:rsidRPr="000860B1" w:rsidRDefault="00320A04" w:rsidP="00320A04">
            <w:pPr>
              <w:rPr>
                <w:shd w:val="clear" w:color="auto" w:fill="FFFFFF"/>
              </w:rPr>
            </w:pPr>
            <w:r w:rsidRPr="000860B1">
              <w:rPr>
                <w:rFonts w:hint="eastAsia"/>
                <w:shd w:val="clear" w:color="auto" w:fill="FFFFFF"/>
              </w:rPr>
              <w:t>通过各销售机构的基金销售网点公开发售，各销售机构的具体名单见基金份额发售公告以及基金管理人届时发布的增加销售机构的相关公告。</w:t>
            </w:r>
          </w:p>
          <w:p w14:paraId="51533669"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、发售对象</w:t>
            </w:r>
          </w:p>
          <w:p w14:paraId="005B3436" w14:textId="77777777" w:rsidR="00320A04" w:rsidRPr="000860B1" w:rsidRDefault="00320A04" w:rsidP="00320A04">
            <w:pPr>
              <w:rPr>
                <w:shd w:val="clear" w:color="auto" w:fill="FFFFFF"/>
              </w:rPr>
            </w:pPr>
            <w:r w:rsidRPr="000860B1">
              <w:rPr>
                <w:rFonts w:hint="eastAsia"/>
                <w:shd w:val="clear" w:color="auto" w:fill="FFFFFF"/>
              </w:rPr>
              <w:t>符合法律法规规定的可投资于证券投资基金的个人投资者、机构投资者和合格境外机构投资者以及法律法规或中国证监会允许购买证券投资基金的其他投资人。</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5EEBBD5"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发售方式</w:t>
            </w:r>
          </w:p>
          <w:p w14:paraId="72A8A767" w14:textId="77777777" w:rsidR="00320A04" w:rsidRPr="000860B1" w:rsidRDefault="00320A04" w:rsidP="00320A04">
            <w:pPr>
              <w:rPr>
                <w:shd w:val="clear" w:color="auto" w:fill="FFFFFF"/>
              </w:rPr>
            </w:pPr>
            <w:r w:rsidRPr="000860B1">
              <w:rPr>
                <w:rFonts w:hint="eastAsia"/>
                <w:shd w:val="clear" w:color="auto" w:fill="FFFFFF"/>
              </w:rPr>
              <w:t>通过销售机构公开发售，各销售机构的具体名单见基金份额发售公告以及基金管理人届时发布的增加销售机构的相关公告。</w:t>
            </w:r>
          </w:p>
          <w:p w14:paraId="4B2B1E84"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、发售对象</w:t>
            </w:r>
          </w:p>
          <w:p w14:paraId="503E90C8" w14:textId="77777777" w:rsidR="00320A04" w:rsidRPr="000860B1" w:rsidRDefault="00320A04" w:rsidP="00320A04">
            <w:pPr>
              <w:rPr>
                <w:shd w:val="clear" w:color="auto" w:fill="FFFFFF"/>
              </w:rPr>
            </w:pPr>
            <w:r w:rsidRPr="000860B1">
              <w:rPr>
                <w:rFonts w:hint="eastAsia"/>
                <w:shd w:val="clear" w:color="auto" w:fill="FFFFFF"/>
              </w:rPr>
              <w:t>符合法律法规规定的可投资于证券投资基金的个人投资者、机构投资者</w:t>
            </w:r>
            <w:r w:rsidRPr="000860B1">
              <w:rPr>
                <w:rFonts w:hint="eastAsia"/>
                <w:b/>
                <w:shd w:val="clear" w:color="auto" w:fill="FFFFFF"/>
              </w:rPr>
              <w:t>、</w:t>
            </w:r>
            <w:r w:rsidRPr="000860B1">
              <w:rPr>
                <w:rFonts w:hint="eastAsia"/>
                <w:shd w:val="clear" w:color="auto" w:fill="FFFFFF"/>
              </w:rPr>
              <w:t>合格境外机构投资者</w:t>
            </w:r>
            <w:r w:rsidRPr="000860B1">
              <w:rPr>
                <w:rFonts w:hint="eastAsia"/>
                <w:b/>
                <w:shd w:val="clear" w:color="auto" w:fill="FFFFFF"/>
              </w:rPr>
              <w:t>和人民币合格境外机构投资者</w:t>
            </w:r>
            <w:r w:rsidRPr="000860B1">
              <w:rPr>
                <w:rFonts w:hint="eastAsia"/>
                <w:shd w:val="clear" w:color="auto" w:fill="FFFFFF"/>
              </w:rPr>
              <w:t>以及法律法规或中国证监会允许购买证券投资基金的其他投资人。</w:t>
            </w:r>
          </w:p>
        </w:tc>
        <w:tc>
          <w:tcPr>
            <w:tcW w:w="961" w:type="pct"/>
            <w:tcBorders>
              <w:top w:val="single" w:sz="4" w:space="0" w:color="auto"/>
              <w:left w:val="single" w:sz="4" w:space="0" w:color="auto"/>
              <w:bottom w:val="single" w:sz="4" w:space="0" w:color="auto"/>
              <w:right w:val="single" w:sz="4" w:space="0" w:color="auto"/>
            </w:tcBorders>
            <w:vAlign w:val="center"/>
            <w:hideMark/>
          </w:tcPr>
          <w:p w14:paraId="0B4538E7"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7CF70691" w14:textId="77777777" w:rsidTr="00A00711">
        <w:trPr>
          <w:jc w:val="center"/>
        </w:trPr>
        <w:tc>
          <w:tcPr>
            <w:tcW w:w="389" w:type="pct"/>
            <w:vMerge/>
            <w:tcBorders>
              <w:left w:val="single" w:sz="4" w:space="0" w:color="auto"/>
              <w:bottom w:val="single" w:sz="4" w:space="0" w:color="auto"/>
              <w:right w:val="single" w:sz="4" w:space="0" w:color="auto"/>
            </w:tcBorders>
            <w:vAlign w:val="center"/>
          </w:tcPr>
          <w:p w14:paraId="4E48CCB5" w14:textId="77777777" w:rsidR="00320A04" w:rsidRPr="000860B1" w:rsidRDefault="00320A04" w:rsidP="00320A04">
            <w:pPr>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59E21CB6" w14:textId="77777777" w:rsidR="00320A04" w:rsidRPr="000860B1" w:rsidRDefault="00320A04" w:rsidP="00320A04">
            <w:pPr>
              <w:rPr>
                <w:shd w:val="clear" w:color="auto" w:fill="FFFFFF"/>
              </w:rPr>
            </w:pPr>
            <w:r w:rsidRPr="000860B1">
              <w:rPr>
                <w:rFonts w:hint="eastAsia"/>
                <w:shd w:val="clear" w:color="auto" w:fill="FFFFFF"/>
              </w:rPr>
              <w:t>三、基金份额认购金额的限制</w:t>
            </w:r>
          </w:p>
        </w:tc>
        <w:tc>
          <w:tcPr>
            <w:tcW w:w="1410" w:type="pct"/>
            <w:tcBorders>
              <w:top w:val="single" w:sz="4" w:space="0" w:color="auto"/>
              <w:left w:val="single" w:sz="4" w:space="0" w:color="auto"/>
              <w:bottom w:val="single" w:sz="4" w:space="0" w:color="auto"/>
              <w:right w:val="single" w:sz="4" w:space="0" w:color="auto"/>
            </w:tcBorders>
            <w:vAlign w:val="center"/>
          </w:tcPr>
          <w:p w14:paraId="52744D9B"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52D204D4" w14:textId="77777777" w:rsidR="00320A04" w:rsidRPr="000860B1" w:rsidRDefault="00320A04" w:rsidP="00320A04">
            <w:pPr>
              <w:rPr>
                <w:b/>
                <w:shd w:val="clear" w:color="auto" w:fill="FFFFFF"/>
              </w:rPr>
            </w:pPr>
            <w:r w:rsidRPr="000860B1">
              <w:rPr>
                <w:rFonts w:hint="eastAsia"/>
                <w:b/>
                <w:shd w:val="clear" w:color="auto" w:fill="FFFFFF"/>
              </w:rPr>
              <w:t>增加</w:t>
            </w:r>
            <w:r w:rsidRPr="000860B1">
              <w:rPr>
                <w:b/>
                <w:shd w:val="clear" w:color="auto" w:fill="FFFFFF"/>
              </w:rPr>
              <w:t>：</w:t>
            </w:r>
          </w:p>
          <w:p w14:paraId="5E102AD5" w14:textId="77777777" w:rsidR="00320A04" w:rsidRPr="000860B1" w:rsidRDefault="00320A04" w:rsidP="00320A04">
            <w:pPr>
              <w:rPr>
                <w:bCs/>
                <w:szCs w:val="21"/>
              </w:rPr>
            </w:pPr>
            <w:r w:rsidRPr="000860B1">
              <w:rPr>
                <w:bCs/>
                <w:szCs w:val="21"/>
              </w:rPr>
              <w:t>“</w:t>
            </w:r>
            <w:r w:rsidRPr="000860B1">
              <w:rPr>
                <w:rFonts w:hint="eastAsia"/>
                <w:bCs/>
                <w:szCs w:val="21"/>
              </w:rPr>
              <w:t>4</w:t>
            </w:r>
            <w:r w:rsidRPr="000860B1">
              <w:rPr>
                <w:rFonts w:hint="eastAsia"/>
                <w:bCs/>
                <w:szCs w:val="21"/>
              </w:rPr>
              <w:t>、基金投资人在基金募集期内可以多次认购基金份额，认购费按每笔认购申请单独计算。认购一经受理不得撤销。</w:t>
            </w:r>
          </w:p>
          <w:p w14:paraId="2D4803D9" w14:textId="77777777" w:rsidR="00320A04" w:rsidRPr="000860B1" w:rsidRDefault="00320A04" w:rsidP="00320A04">
            <w:pPr>
              <w:rPr>
                <w:shd w:val="clear" w:color="auto" w:fill="FFFFFF"/>
              </w:rPr>
            </w:pPr>
            <w:r w:rsidRPr="000860B1">
              <w:rPr>
                <w:rFonts w:hint="eastAsia"/>
                <w:bCs/>
                <w:szCs w:val="21"/>
              </w:rPr>
              <w:t>5</w:t>
            </w:r>
            <w:r w:rsidRPr="000860B1">
              <w:rPr>
                <w:rFonts w:hint="eastAsia"/>
                <w:bCs/>
                <w:szCs w:val="21"/>
              </w:rPr>
              <w:t>、如果募集期限届满，单一投资者认购基金份额比例达到或者超过</w:t>
            </w:r>
            <w:r w:rsidRPr="000860B1">
              <w:rPr>
                <w:bCs/>
                <w:szCs w:val="21"/>
              </w:rPr>
              <w:t>50%</w:t>
            </w:r>
            <w:r w:rsidRPr="000860B1">
              <w:rPr>
                <w:rFonts w:hint="eastAsia"/>
                <w:bCs/>
                <w:szCs w:val="21"/>
              </w:rPr>
              <w:t>，基金管理人有权全部或部分拒绝该投资者的认购申请，以确保其认购基金份额比例低于</w:t>
            </w:r>
            <w:r w:rsidRPr="000860B1">
              <w:rPr>
                <w:bCs/>
                <w:szCs w:val="21"/>
              </w:rPr>
              <w:t>50%</w:t>
            </w:r>
            <w:r w:rsidRPr="000860B1">
              <w:rPr>
                <w:rFonts w:hint="eastAsia"/>
                <w:bCs/>
                <w:szCs w:val="21"/>
              </w:rPr>
              <w:t>。</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3EC866D6"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5B207BA0"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2BC3DFD0" w14:textId="77777777" w:rsidR="00320A04" w:rsidRPr="000860B1" w:rsidRDefault="00320A04" w:rsidP="00320A04">
            <w:pPr>
              <w:rPr>
                <w:shd w:val="clear" w:color="auto" w:fill="FFFFFF"/>
              </w:rPr>
            </w:pPr>
            <w:r w:rsidRPr="000860B1">
              <w:rPr>
                <w:rFonts w:hint="eastAsia"/>
                <w:shd w:val="clear" w:color="auto" w:fill="FFFFFF"/>
              </w:rPr>
              <w:t>第五部分</w:t>
            </w:r>
          </w:p>
          <w:p w14:paraId="146E0136" w14:textId="77777777" w:rsidR="00320A04" w:rsidRPr="000860B1" w:rsidRDefault="00320A04" w:rsidP="00320A04">
            <w:pPr>
              <w:rPr>
                <w:shd w:val="clear" w:color="auto" w:fill="FFFFFF"/>
              </w:rPr>
            </w:pPr>
            <w:r w:rsidRPr="000860B1">
              <w:rPr>
                <w:rFonts w:hint="eastAsia"/>
                <w:shd w:val="clear" w:color="auto" w:fill="FFFFFF"/>
              </w:rPr>
              <w:t>基金备案</w:t>
            </w:r>
          </w:p>
        </w:tc>
        <w:tc>
          <w:tcPr>
            <w:tcW w:w="659" w:type="pct"/>
            <w:tcBorders>
              <w:top w:val="single" w:sz="4" w:space="0" w:color="auto"/>
              <w:left w:val="single" w:sz="4" w:space="0" w:color="auto"/>
              <w:bottom w:val="single" w:sz="4" w:space="0" w:color="auto"/>
              <w:right w:val="single" w:sz="4" w:space="0" w:color="auto"/>
            </w:tcBorders>
            <w:vAlign w:val="center"/>
            <w:hideMark/>
          </w:tcPr>
          <w:p w14:paraId="5B313581" w14:textId="77777777" w:rsidR="00320A04" w:rsidRPr="000860B1" w:rsidRDefault="00320A04" w:rsidP="00320A04">
            <w:pPr>
              <w:rPr>
                <w:shd w:val="clear" w:color="auto" w:fill="FFFFFF"/>
              </w:rPr>
            </w:pPr>
            <w:r w:rsidRPr="000860B1">
              <w:rPr>
                <w:rFonts w:hint="eastAsia"/>
                <w:shd w:val="clear" w:color="auto" w:fill="FFFFFF"/>
              </w:rPr>
              <w:t>二、基金合同不能生效时募集资金的处理方式</w:t>
            </w:r>
          </w:p>
        </w:tc>
        <w:tc>
          <w:tcPr>
            <w:tcW w:w="1410" w:type="pct"/>
            <w:tcBorders>
              <w:top w:val="single" w:sz="4" w:space="0" w:color="auto"/>
              <w:left w:val="single" w:sz="4" w:space="0" w:color="auto"/>
              <w:bottom w:val="single" w:sz="4" w:space="0" w:color="auto"/>
              <w:right w:val="single" w:sz="4" w:space="0" w:color="auto"/>
            </w:tcBorders>
            <w:vAlign w:val="center"/>
          </w:tcPr>
          <w:p w14:paraId="09DE7B3F"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、在基金募集期限届满后</w:t>
            </w:r>
            <w:r w:rsidRPr="000860B1">
              <w:rPr>
                <w:shd w:val="clear" w:color="auto" w:fill="FFFFFF"/>
              </w:rPr>
              <w:t xml:space="preserve">  </w:t>
            </w:r>
            <w:bookmarkStart w:id="16" w:name="_DV_M204"/>
            <w:bookmarkEnd w:id="16"/>
            <w:r w:rsidRPr="000860B1">
              <w:rPr>
                <w:rFonts w:hint="eastAsia"/>
                <w:shd w:val="clear" w:color="auto" w:fill="FFFFFF"/>
              </w:rPr>
              <w:t>日内返还投资者已缴纳的款项，并加计银行同</w:t>
            </w:r>
            <w:bookmarkStart w:id="17" w:name="_DV_M205"/>
            <w:bookmarkEnd w:id="17"/>
            <w:r w:rsidRPr="000860B1">
              <w:rPr>
                <w:rFonts w:hint="eastAsia"/>
                <w:shd w:val="clear" w:color="auto" w:fill="FFFFFF"/>
              </w:rPr>
              <w:t>期存款利息。</w:t>
            </w:r>
          </w:p>
        </w:tc>
        <w:tc>
          <w:tcPr>
            <w:tcW w:w="1581" w:type="pct"/>
            <w:tcBorders>
              <w:top w:val="single" w:sz="4" w:space="0" w:color="auto"/>
              <w:left w:val="single" w:sz="4" w:space="0" w:color="auto"/>
              <w:bottom w:val="single" w:sz="4" w:space="0" w:color="auto"/>
              <w:right w:val="single" w:sz="4" w:space="0" w:color="auto"/>
            </w:tcBorders>
            <w:vAlign w:val="center"/>
          </w:tcPr>
          <w:p w14:paraId="372ACA26"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、在基金募集期限届满后</w:t>
            </w:r>
            <w:r w:rsidRPr="000860B1">
              <w:rPr>
                <w:b/>
                <w:shd w:val="clear" w:color="auto" w:fill="FFFFFF"/>
              </w:rPr>
              <w:t>30</w:t>
            </w:r>
            <w:r w:rsidRPr="000860B1">
              <w:rPr>
                <w:rFonts w:hint="eastAsia"/>
                <w:b/>
                <w:shd w:val="clear" w:color="auto" w:fill="FFFFFF"/>
              </w:rPr>
              <w:t>日</w:t>
            </w:r>
            <w:r w:rsidRPr="000860B1">
              <w:rPr>
                <w:rFonts w:hint="eastAsia"/>
                <w:shd w:val="clear" w:color="auto" w:fill="FFFFFF"/>
              </w:rPr>
              <w:t>内返还投资者已缴纳的款项，并加计银行同期</w:t>
            </w:r>
            <w:r w:rsidRPr="000860B1">
              <w:rPr>
                <w:rFonts w:hint="eastAsia"/>
                <w:b/>
                <w:shd w:val="clear" w:color="auto" w:fill="FFFFFF"/>
              </w:rPr>
              <w:t>活期</w:t>
            </w:r>
            <w:r w:rsidRPr="000860B1">
              <w:rPr>
                <w:rFonts w:hint="eastAsia"/>
                <w:shd w:val="clear" w:color="auto" w:fill="FFFFFF"/>
              </w:rPr>
              <w:t>存款利息。</w:t>
            </w:r>
          </w:p>
        </w:tc>
        <w:tc>
          <w:tcPr>
            <w:tcW w:w="961" w:type="pct"/>
            <w:tcBorders>
              <w:top w:val="single" w:sz="4" w:space="0" w:color="auto"/>
              <w:left w:val="single" w:sz="4" w:space="0" w:color="auto"/>
              <w:bottom w:val="single" w:sz="4" w:space="0" w:color="auto"/>
              <w:right w:val="single" w:sz="4" w:space="0" w:color="auto"/>
            </w:tcBorders>
            <w:vAlign w:val="center"/>
            <w:hideMark/>
          </w:tcPr>
          <w:p w14:paraId="7F99D85C"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7B277E0B"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338DFB"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CDA9C64" w14:textId="77777777" w:rsidR="00320A04" w:rsidRPr="000860B1" w:rsidRDefault="00320A04" w:rsidP="00320A04">
            <w:pPr>
              <w:rPr>
                <w:shd w:val="clear" w:color="auto" w:fill="FFFFFF"/>
              </w:rPr>
            </w:pPr>
            <w:r w:rsidRPr="000860B1">
              <w:rPr>
                <w:rFonts w:hint="eastAsia"/>
                <w:shd w:val="clear" w:color="auto" w:fill="FFFFFF"/>
              </w:rPr>
              <w:t>三、基金存续期内的基金份额持有人数量和资产规模</w:t>
            </w:r>
          </w:p>
        </w:tc>
        <w:tc>
          <w:tcPr>
            <w:tcW w:w="1410" w:type="pct"/>
            <w:tcBorders>
              <w:top w:val="single" w:sz="4" w:space="0" w:color="auto"/>
              <w:left w:val="single" w:sz="4" w:space="0" w:color="auto"/>
              <w:bottom w:val="single" w:sz="4" w:space="0" w:color="auto"/>
              <w:right w:val="single" w:sz="4" w:space="0" w:color="auto"/>
            </w:tcBorders>
            <w:vAlign w:val="center"/>
            <w:hideMark/>
          </w:tcPr>
          <w:p w14:paraId="29AE89BD" w14:textId="77777777" w:rsidR="00320A04" w:rsidRPr="000860B1" w:rsidRDefault="00320A04" w:rsidP="00320A04">
            <w:pPr>
              <w:rPr>
                <w:color w:val="000000"/>
              </w:rPr>
            </w:pPr>
            <w:r w:rsidRPr="000860B1">
              <w:rPr>
                <w:rFonts w:hint="eastAsia"/>
                <w:color w:val="000000"/>
              </w:rPr>
              <w:t>《基金合同》生效后，基金份额持有人数量不满</w:t>
            </w:r>
            <w:r w:rsidRPr="000860B1">
              <w:rPr>
                <w:color w:val="000000"/>
              </w:rPr>
              <w:t xml:space="preserve">    </w:t>
            </w:r>
            <w:r w:rsidRPr="000860B1">
              <w:rPr>
                <w:rFonts w:hint="eastAsia"/>
                <w:color w:val="000000"/>
              </w:rPr>
              <w:t>人或者基金资产净值低于</w:t>
            </w:r>
            <w:r w:rsidRPr="000860B1">
              <w:rPr>
                <w:color w:val="000000"/>
              </w:rPr>
              <w:t xml:space="preserve">     </w:t>
            </w:r>
            <w:r w:rsidRPr="000860B1">
              <w:rPr>
                <w:rFonts w:hint="eastAsia"/>
                <w:color w:val="000000"/>
              </w:rPr>
              <w:t>元的，基金管理人应当及时报告中国证监会；连续</w:t>
            </w:r>
            <w:r w:rsidRPr="000860B1">
              <w:rPr>
                <w:color w:val="000000"/>
              </w:rPr>
              <w:t xml:space="preserve">    </w:t>
            </w:r>
            <w:r w:rsidRPr="000860B1">
              <w:rPr>
                <w:rFonts w:hint="eastAsia"/>
                <w:color w:val="000000"/>
              </w:rPr>
              <w:t>个工作日出现前述情形的，基金管理人应当向中国证监会说明原因并报送解决方案。（公司也可以直接说明退出条件）</w:t>
            </w:r>
          </w:p>
          <w:p w14:paraId="27E6D03C" w14:textId="77777777" w:rsidR="00320A04" w:rsidRPr="000860B1" w:rsidRDefault="00320A04" w:rsidP="00320A04">
            <w:pPr>
              <w:rPr>
                <w:shd w:val="clear" w:color="auto" w:fill="FFFFFF"/>
              </w:rPr>
            </w:pPr>
            <w:r w:rsidRPr="000860B1">
              <w:rPr>
                <w:rFonts w:hint="eastAsia"/>
                <w:shd w:val="clear" w:color="auto" w:fill="FFFFFF"/>
              </w:rPr>
              <w:t>法律法规另有规定时，从其规定。</w:t>
            </w:r>
          </w:p>
        </w:tc>
        <w:tc>
          <w:tcPr>
            <w:tcW w:w="1581" w:type="pct"/>
            <w:tcBorders>
              <w:top w:val="single" w:sz="4" w:space="0" w:color="auto"/>
              <w:left w:val="single" w:sz="4" w:space="0" w:color="auto"/>
              <w:bottom w:val="single" w:sz="4" w:space="0" w:color="auto"/>
              <w:right w:val="single" w:sz="4" w:space="0" w:color="auto"/>
            </w:tcBorders>
            <w:vAlign w:val="center"/>
            <w:hideMark/>
          </w:tcPr>
          <w:p w14:paraId="5CCF4697" w14:textId="77777777" w:rsidR="00320A04" w:rsidRPr="000860B1" w:rsidRDefault="00320A04" w:rsidP="00320A04">
            <w:pPr>
              <w:rPr>
                <w:b/>
                <w:color w:val="000000"/>
              </w:rPr>
            </w:pPr>
            <w:r w:rsidRPr="000860B1">
              <w:rPr>
                <w:rFonts w:hint="eastAsia"/>
                <w:color w:val="000000"/>
              </w:rPr>
              <w:t>《基金合同》生效后，</w:t>
            </w:r>
            <w:r w:rsidRPr="000860B1">
              <w:rPr>
                <w:rFonts w:hint="eastAsia"/>
                <w:b/>
                <w:color w:val="000000"/>
              </w:rPr>
              <w:t>连续</w:t>
            </w:r>
            <w:r w:rsidRPr="000860B1">
              <w:rPr>
                <w:b/>
                <w:color w:val="000000"/>
              </w:rPr>
              <w:t>20</w:t>
            </w:r>
            <w:r w:rsidRPr="000860B1">
              <w:rPr>
                <w:rFonts w:hint="eastAsia"/>
                <w:b/>
                <w:color w:val="000000"/>
              </w:rPr>
              <w:t>个工作日出现</w:t>
            </w:r>
            <w:r w:rsidRPr="000860B1">
              <w:rPr>
                <w:rFonts w:hint="eastAsia"/>
                <w:color w:val="000000"/>
              </w:rPr>
              <w:t>基金份额持有人数量不满</w:t>
            </w:r>
            <w:r w:rsidRPr="000860B1">
              <w:rPr>
                <w:b/>
                <w:color w:val="000000"/>
              </w:rPr>
              <w:t>200</w:t>
            </w:r>
            <w:r w:rsidRPr="000860B1">
              <w:rPr>
                <w:rFonts w:hint="eastAsia"/>
                <w:color w:val="000000"/>
              </w:rPr>
              <w:t>人或者基金资产净值低于</w:t>
            </w:r>
            <w:r w:rsidRPr="000860B1">
              <w:rPr>
                <w:b/>
                <w:color w:val="000000"/>
              </w:rPr>
              <w:t>5000</w:t>
            </w:r>
            <w:r w:rsidRPr="000860B1">
              <w:rPr>
                <w:rFonts w:hint="eastAsia"/>
                <w:b/>
                <w:color w:val="000000"/>
              </w:rPr>
              <w:t>万元情形</w:t>
            </w:r>
            <w:r w:rsidRPr="000860B1">
              <w:rPr>
                <w:rFonts w:hint="eastAsia"/>
                <w:color w:val="000000"/>
              </w:rPr>
              <w:t>的，基金管理人应当</w:t>
            </w:r>
            <w:r w:rsidRPr="000860B1">
              <w:rPr>
                <w:rFonts w:hint="eastAsia"/>
                <w:b/>
                <w:color w:val="000000"/>
              </w:rPr>
              <w:t>在定期报告中予以披露</w:t>
            </w:r>
            <w:r w:rsidRPr="000860B1">
              <w:rPr>
                <w:rFonts w:hint="eastAsia"/>
                <w:color w:val="000000"/>
              </w:rPr>
              <w:t>；</w:t>
            </w:r>
            <w:r w:rsidRPr="000860B1">
              <w:rPr>
                <w:rFonts w:hint="eastAsia"/>
                <w:b/>
                <w:color w:val="000000"/>
              </w:rPr>
              <w:t>《基金合同》生效后，基金份额持有人数量连续</w:t>
            </w:r>
            <w:r w:rsidRPr="000860B1">
              <w:rPr>
                <w:b/>
                <w:color w:val="000000"/>
              </w:rPr>
              <w:t>60</w:t>
            </w:r>
            <w:r w:rsidRPr="000860B1">
              <w:rPr>
                <w:rFonts w:hint="eastAsia"/>
                <w:b/>
                <w:color w:val="000000"/>
              </w:rPr>
              <w:t>个工作日达不到</w:t>
            </w:r>
            <w:r w:rsidRPr="000860B1">
              <w:rPr>
                <w:b/>
                <w:color w:val="000000"/>
              </w:rPr>
              <w:t>200</w:t>
            </w:r>
            <w:r w:rsidRPr="000860B1">
              <w:rPr>
                <w:rFonts w:hint="eastAsia"/>
                <w:b/>
                <w:color w:val="000000"/>
              </w:rPr>
              <w:t>人，或连续</w:t>
            </w:r>
            <w:r w:rsidRPr="000860B1">
              <w:rPr>
                <w:b/>
                <w:color w:val="000000"/>
              </w:rPr>
              <w:t>60</w:t>
            </w:r>
            <w:r w:rsidRPr="000860B1">
              <w:rPr>
                <w:rFonts w:hint="eastAsia"/>
                <w:b/>
                <w:color w:val="000000"/>
              </w:rPr>
              <w:t>个工作日基金资产净值低于</w:t>
            </w:r>
            <w:r w:rsidRPr="000860B1">
              <w:rPr>
                <w:b/>
                <w:color w:val="000000"/>
              </w:rPr>
              <w:t>5000</w:t>
            </w:r>
            <w:r w:rsidRPr="000860B1">
              <w:rPr>
                <w:rFonts w:hint="eastAsia"/>
                <w:b/>
                <w:color w:val="000000"/>
              </w:rPr>
              <w:t>万元，基金管理人应当</w:t>
            </w:r>
            <w:r w:rsidRPr="000860B1">
              <w:rPr>
                <w:rFonts w:hint="eastAsia"/>
                <w:color w:val="000000"/>
              </w:rPr>
              <w:t>向中国证监会</w:t>
            </w:r>
            <w:r w:rsidRPr="000860B1">
              <w:rPr>
                <w:rFonts w:hint="eastAsia"/>
                <w:b/>
                <w:color w:val="000000"/>
              </w:rPr>
              <w:t>报告</w:t>
            </w:r>
            <w:r w:rsidRPr="000860B1">
              <w:rPr>
                <w:rFonts w:hint="eastAsia"/>
                <w:color w:val="000000"/>
              </w:rPr>
              <w:t>并</w:t>
            </w:r>
            <w:r w:rsidRPr="000860B1">
              <w:rPr>
                <w:rFonts w:hint="eastAsia"/>
                <w:b/>
                <w:color w:val="000000"/>
              </w:rPr>
              <w:t>提出</w:t>
            </w:r>
            <w:r w:rsidRPr="000860B1">
              <w:rPr>
                <w:rFonts w:hint="eastAsia"/>
                <w:color w:val="000000"/>
              </w:rPr>
              <w:t>解决方案</w:t>
            </w:r>
            <w:r w:rsidRPr="000860B1">
              <w:rPr>
                <w:rFonts w:hint="eastAsia"/>
                <w:b/>
                <w:color w:val="000000"/>
              </w:rPr>
              <w:t>（如转换运作方式、与其他基金合并或终止基金合同等），并召开基金份额持有人大会进行表决。</w:t>
            </w:r>
          </w:p>
          <w:p w14:paraId="16D402EC" w14:textId="77777777" w:rsidR="00320A04" w:rsidRPr="000860B1" w:rsidRDefault="00320A04" w:rsidP="00320A04">
            <w:pPr>
              <w:rPr>
                <w:shd w:val="clear" w:color="auto" w:fill="FFFFFF"/>
              </w:rPr>
            </w:pPr>
            <w:r w:rsidRPr="000860B1">
              <w:rPr>
                <w:rFonts w:hint="eastAsia"/>
                <w:color w:val="000000"/>
              </w:rPr>
              <w:t>法律法规另有规定时，从其规定。</w:t>
            </w:r>
          </w:p>
        </w:tc>
        <w:tc>
          <w:tcPr>
            <w:tcW w:w="961" w:type="pct"/>
            <w:tcBorders>
              <w:top w:val="single" w:sz="4" w:space="0" w:color="auto"/>
              <w:left w:val="single" w:sz="4" w:space="0" w:color="auto"/>
              <w:bottom w:val="single" w:sz="4" w:space="0" w:color="auto"/>
              <w:right w:val="single" w:sz="4" w:space="0" w:color="auto"/>
            </w:tcBorders>
            <w:vAlign w:val="center"/>
            <w:hideMark/>
          </w:tcPr>
          <w:p w14:paraId="5E80D912" w14:textId="77777777" w:rsidR="00320A04" w:rsidRPr="000860B1" w:rsidRDefault="00320A04" w:rsidP="00A00711">
            <w:pPr>
              <w:rPr>
                <w:shd w:val="clear" w:color="auto" w:fill="FFFFFF"/>
              </w:rPr>
            </w:pPr>
            <w:r w:rsidRPr="000860B1">
              <w:rPr>
                <w:rFonts w:hint="eastAsia"/>
                <w:color w:val="000000"/>
              </w:rPr>
              <w:t>根据新《运作办法》修改</w:t>
            </w:r>
          </w:p>
        </w:tc>
      </w:tr>
      <w:tr w:rsidR="00320A04" w:rsidRPr="000860B1" w14:paraId="30C1C1B5"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351B592B" w14:textId="77777777" w:rsidR="00320A04" w:rsidRPr="000860B1" w:rsidRDefault="00320A04" w:rsidP="00320A04">
            <w:pPr>
              <w:rPr>
                <w:shd w:val="clear" w:color="auto" w:fill="FFFFFF"/>
              </w:rPr>
            </w:pPr>
            <w:r w:rsidRPr="000860B1">
              <w:rPr>
                <w:rFonts w:hint="eastAsia"/>
                <w:shd w:val="clear" w:color="auto" w:fill="FFFFFF"/>
              </w:rPr>
              <w:t>第六部分</w:t>
            </w:r>
          </w:p>
          <w:p w14:paraId="7538931F" w14:textId="77777777" w:rsidR="00320A04" w:rsidRPr="000860B1" w:rsidRDefault="00320A04" w:rsidP="00320A04">
            <w:pPr>
              <w:rPr>
                <w:shd w:val="clear" w:color="auto" w:fill="FFFFFF"/>
              </w:rPr>
            </w:pPr>
            <w:r w:rsidRPr="000860B1">
              <w:rPr>
                <w:rFonts w:hint="eastAsia"/>
                <w:shd w:val="clear" w:color="auto" w:fill="FFFFFF"/>
              </w:rPr>
              <w:t>基金份额的申购与赎回</w:t>
            </w:r>
          </w:p>
        </w:tc>
        <w:tc>
          <w:tcPr>
            <w:tcW w:w="659" w:type="pct"/>
            <w:tcBorders>
              <w:top w:val="single" w:sz="4" w:space="0" w:color="auto"/>
              <w:left w:val="single" w:sz="4" w:space="0" w:color="auto"/>
              <w:bottom w:val="single" w:sz="4" w:space="0" w:color="auto"/>
              <w:right w:val="single" w:sz="4" w:space="0" w:color="auto"/>
            </w:tcBorders>
            <w:vAlign w:val="center"/>
            <w:hideMark/>
          </w:tcPr>
          <w:p w14:paraId="1670F790" w14:textId="77777777" w:rsidR="00320A04" w:rsidRPr="000860B1" w:rsidRDefault="00320A04" w:rsidP="00320A04">
            <w:pPr>
              <w:rPr>
                <w:shd w:val="clear" w:color="auto" w:fill="FFFFFF"/>
              </w:rPr>
            </w:pPr>
            <w:r w:rsidRPr="000860B1">
              <w:rPr>
                <w:rFonts w:hint="eastAsia"/>
                <w:shd w:val="clear" w:color="auto" w:fill="FFFFFF"/>
              </w:rPr>
              <w:t>二、申购和赎回的开放日及时间</w:t>
            </w:r>
          </w:p>
        </w:tc>
        <w:tc>
          <w:tcPr>
            <w:tcW w:w="1410" w:type="pct"/>
            <w:tcBorders>
              <w:top w:val="single" w:sz="4" w:space="0" w:color="auto"/>
              <w:left w:val="single" w:sz="4" w:space="0" w:color="auto"/>
              <w:bottom w:val="single" w:sz="4" w:space="0" w:color="auto"/>
              <w:right w:val="single" w:sz="4" w:space="0" w:color="auto"/>
            </w:tcBorders>
            <w:vAlign w:val="center"/>
            <w:hideMark/>
          </w:tcPr>
          <w:p w14:paraId="06D606FD"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、开放日及开放时间</w:t>
            </w:r>
          </w:p>
          <w:p w14:paraId="5BD6C9D0" w14:textId="77777777" w:rsidR="00320A04" w:rsidRPr="000860B1" w:rsidRDefault="00320A04" w:rsidP="00320A04">
            <w:pPr>
              <w:rPr>
                <w:shd w:val="clear" w:color="auto" w:fill="FFFFFF"/>
              </w:rPr>
            </w:pPr>
            <w:r w:rsidRPr="000860B1">
              <w:rPr>
                <w:rFonts w:hint="eastAsia"/>
                <w:shd w:val="clear" w:color="auto" w:fill="FFFFFF"/>
              </w:rPr>
              <w:t>投资人在开放日办理基金份额的申购和赎回，具体办理时间为上海证券交易所、深圳证券交易所的正常交易日的交易时间</w:t>
            </w:r>
            <w:r w:rsidRPr="000860B1">
              <w:rPr>
                <w:shd w:val="clear" w:color="auto" w:fill="FFFFFF"/>
              </w:rPr>
              <w:t>······</w:t>
            </w:r>
          </w:p>
          <w:p w14:paraId="5A09095A" w14:textId="77777777" w:rsidR="00320A04" w:rsidRPr="000860B1" w:rsidRDefault="00320A04" w:rsidP="00320A04">
            <w:pPr>
              <w:rPr>
                <w:shd w:val="clear" w:color="auto" w:fill="FFFFFF"/>
              </w:rPr>
            </w:pPr>
            <w:r w:rsidRPr="000860B1">
              <w:rPr>
                <w:rFonts w:hint="eastAsia"/>
                <w:shd w:val="clear" w:color="auto" w:fill="FFFFFF"/>
              </w:rPr>
              <w:t>基金合同生效后，若出现新的证券交易市场、证券交易所交易时间变更或其他特殊情况，基金管理人将视情况对</w:t>
            </w:r>
            <w:r w:rsidRPr="000860B1">
              <w:rPr>
                <w:shd w:val="clear" w:color="auto" w:fill="FFFFFF"/>
              </w:rPr>
              <w:t>…</w:t>
            </w:r>
          </w:p>
          <w:p w14:paraId="27B8A4E7" w14:textId="77777777" w:rsidR="00320A04" w:rsidRPr="000860B1" w:rsidRDefault="00320A04" w:rsidP="00320A04">
            <w:pPr>
              <w:rPr>
                <w:shd w:val="clear" w:color="auto" w:fill="FFFFFF"/>
              </w:rPr>
            </w:pPr>
          </w:p>
          <w:p w14:paraId="719AF846"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、申购、赎回开始日及业务办理时间</w:t>
            </w:r>
          </w:p>
          <w:p w14:paraId="613384C5" w14:textId="77777777" w:rsidR="00320A04" w:rsidRPr="000860B1" w:rsidRDefault="00320A04" w:rsidP="00320A04">
            <w:pPr>
              <w:rPr>
                <w:shd w:val="clear" w:color="auto" w:fill="FFFFFF"/>
              </w:rPr>
            </w:pPr>
            <w:r w:rsidRPr="000860B1">
              <w:rPr>
                <w:rFonts w:hint="eastAsia"/>
                <w:shd w:val="clear" w:color="auto" w:fill="FFFFFF"/>
              </w:rPr>
              <w:t>基金管理人不得在基金合同约定之外的日期或者时间办理基金份额的申购、赎回或者转换</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hideMark/>
          </w:tcPr>
          <w:p w14:paraId="107976C6"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、开放日及开放时间</w:t>
            </w:r>
          </w:p>
          <w:p w14:paraId="1ECE516A" w14:textId="77777777" w:rsidR="00320A04" w:rsidRPr="000860B1" w:rsidRDefault="00320A04" w:rsidP="00320A04">
            <w:pPr>
              <w:rPr>
                <w:shd w:val="clear" w:color="auto" w:fill="FFFFFF"/>
              </w:rPr>
            </w:pPr>
            <w:r w:rsidRPr="000860B1">
              <w:rPr>
                <w:rFonts w:hint="eastAsia"/>
                <w:shd w:val="clear" w:color="auto" w:fill="FFFFFF"/>
              </w:rPr>
              <w:t>投资人在开放日办理基金份额的申购和赎回，具体办理时间</w:t>
            </w:r>
            <w:r w:rsidRPr="000860B1">
              <w:rPr>
                <w:rFonts w:hint="eastAsia"/>
                <w:b/>
                <w:shd w:val="clear" w:color="auto" w:fill="FFFFFF"/>
              </w:rPr>
              <w:t>见招募说明书</w:t>
            </w:r>
            <w:r w:rsidRPr="000860B1">
              <w:rPr>
                <w:shd w:val="clear" w:color="auto" w:fill="FFFFFF"/>
              </w:rPr>
              <w:t xml:space="preserve">······ </w:t>
            </w:r>
          </w:p>
          <w:p w14:paraId="6C160DEC" w14:textId="77777777" w:rsidR="00320A04" w:rsidRPr="000860B1" w:rsidRDefault="00320A04" w:rsidP="00320A04">
            <w:pPr>
              <w:rPr>
                <w:shd w:val="clear" w:color="auto" w:fill="FFFFFF"/>
              </w:rPr>
            </w:pPr>
            <w:r w:rsidRPr="000860B1">
              <w:rPr>
                <w:rFonts w:hint="eastAsia"/>
                <w:shd w:val="clear" w:color="auto" w:fill="FFFFFF"/>
              </w:rPr>
              <w:t>基金合同生效后，若出现新的证券交易市场、证券交易所交易时间变更、</w:t>
            </w:r>
            <w:r w:rsidRPr="000860B1">
              <w:rPr>
                <w:rFonts w:hint="eastAsia"/>
                <w:b/>
                <w:shd w:val="clear" w:color="auto" w:fill="FFFFFF"/>
              </w:rPr>
              <w:t>业务操作需要</w:t>
            </w:r>
            <w:r w:rsidRPr="000860B1">
              <w:rPr>
                <w:rFonts w:hint="eastAsia"/>
                <w:shd w:val="clear" w:color="auto" w:fill="FFFFFF"/>
              </w:rPr>
              <w:t>或其他特殊情况，基金管理人将视情况对</w:t>
            </w:r>
            <w:r w:rsidRPr="000860B1">
              <w:rPr>
                <w:shd w:val="clear" w:color="auto" w:fill="FFFFFF"/>
              </w:rPr>
              <w:t>…</w:t>
            </w:r>
          </w:p>
          <w:p w14:paraId="2520FC57" w14:textId="77777777" w:rsidR="00320A04" w:rsidRPr="000860B1" w:rsidRDefault="00320A04" w:rsidP="00320A04">
            <w:pPr>
              <w:rPr>
                <w:shd w:val="clear" w:color="auto" w:fill="FFFFFF"/>
              </w:rPr>
            </w:pPr>
          </w:p>
          <w:p w14:paraId="7D7D54C4"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、申购、赎回开始日及业务办理时间</w:t>
            </w:r>
          </w:p>
          <w:p w14:paraId="4C29E820" w14:textId="77777777" w:rsidR="00320A04" w:rsidRPr="000860B1" w:rsidRDefault="00320A04" w:rsidP="00320A04">
            <w:pPr>
              <w:rPr>
                <w:shd w:val="clear" w:color="auto" w:fill="FFFFFF"/>
              </w:rPr>
            </w:pPr>
            <w:r w:rsidRPr="000860B1">
              <w:rPr>
                <w:rFonts w:hint="eastAsia"/>
                <w:shd w:val="clear" w:color="auto" w:fill="FFFFFF"/>
              </w:rPr>
              <w:t>基金管理人不得在基金合同约定之外的日期或者时间办理基金份额的申购</w:t>
            </w:r>
            <w:r w:rsidRPr="000860B1">
              <w:rPr>
                <w:rFonts w:hint="eastAsia"/>
                <w:b/>
                <w:shd w:val="clear" w:color="auto" w:fill="FFFFFF"/>
              </w:rPr>
              <w:t>或者</w:t>
            </w:r>
            <w:r w:rsidRPr="000860B1">
              <w:rPr>
                <w:rFonts w:hint="eastAsia"/>
                <w:shd w:val="clear" w:color="auto" w:fill="FFFFFF"/>
              </w:rPr>
              <w:t>赎回或者转换</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7EBAF674" w14:textId="77777777" w:rsidR="00320A04" w:rsidRPr="000860B1" w:rsidRDefault="00320A04" w:rsidP="00A00711">
            <w:pPr>
              <w:rPr>
                <w:shd w:val="clear" w:color="auto" w:fill="FFFFFF"/>
              </w:rPr>
            </w:pPr>
            <w:r w:rsidRPr="000860B1">
              <w:rPr>
                <w:rFonts w:hint="eastAsia"/>
                <w:shd w:val="clear" w:color="auto" w:fill="FFFFFF"/>
              </w:rPr>
              <w:t>根据产品特点修改</w:t>
            </w:r>
          </w:p>
          <w:p w14:paraId="658DB062" w14:textId="77777777" w:rsidR="00320A04" w:rsidRPr="000860B1" w:rsidRDefault="00320A04" w:rsidP="00A00711">
            <w:pPr>
              <w:rPr>
                <w:shd w:val="clear" w:color="auto" w:fill="FFFFFF"/>
              </w:rPr>
            </w:pPr>
          </w:p>
          <w:p w14:paraId="07B47D57" w14:textId="77777777" w:rsidR="00320A04" w:rsidRPr="000860B1" w:rsidRDefault="00320A04" w:rsidP="00A00711">
            <w:pPr>
              <w:rPr>
                <w:shd w:val="clear" w:color="auto" w:fill="FFFFFF"/>
              </w:rPr>
            </w:pPr>
          </w:p>
          <w:p w14:paraId="32392F00" w14:textId="77777777" w:rsidR="00320A04" w:rsidRPr="000860B1" w:rsidRDefault="00320A04" w:rsidP="00A00711">
            <w:pPr>
              <w:rPr>
                <w:shd w:val="clear" w:color="auto" w:fill="FFFFFF"/>
              </w:rPr>
            </w:pPr>
          </w:p>
          <w:p w14:paraId="56CCD5E9" w14:textId="77777777" w:rsidR="00320A04" w:rsidRPr="000860B1" w:rsidRDefault="00320A04" w:rsidP="00A00711">
            <w:pPr>
              <w:rPr>
                <w:shd w:val="clear" w:color="auto" w:fill="FFFFFF"/>
              </w:rPr>
            </w:pPr>
          </w:p>
          <w:p w14:paraId="0B372D5B" w14:textId="77777777" w:rsidR="00320A04" w:rsidRPr="000860B1" w:rsidRDefault="00320A04" w:rsidP="00A00711">
            <w:pPr>
              <w:rPr>
                <w:shd w:val="clear" w:color="auto" w:fill="FFFFFF"/>
              </w:rPr>
            </w:pPr>
            <w:r w:rsidRPr="000860B1">
              <w:rPr>
                <w:rFonts w:hint="eastAsia"/>
                <w:shd w:val="clear" w:color="auto" w:fill="FFFFFF"/>
              </w:rPr>
              <w:t>文字表述修改</w:t>
            </w:r>
          </w:p>
        </w:tc>
      </w:tr>
      <w:tr w:rsidR="00320A04" w:rsidRPr="000860B1" w14:paraId="32532E92" w14:textId="77777777" w:rsidTr="00A00711">
        <w:trPr>
          <w:jc w:val="center"/>
        </w:trPr>
        <w:tc>
          <w:tcPr>
            <w:tcW w:w="0" w:type="auto"/>
            <w:vMerge/>
            <w:tcBorders>
              <w:left w:val="single" w:sz="4" w:space="0" w:color="auto"/>
              <w:right w:val="single" w:sz="4" w:space="0" w:color="auto"/>
            </w:tcBorders>
            <w:vAlign w:val="center"/>
            <w:hideMark/>
          </w:tcPr>
          <w:p w14:paraId="14310F8D"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92E630C" w14:textId="77777777" w:rsidR="00320A04" w:rsidRPr="000860B1" w:rsidRDefault="00320A04" w:rsidP="00320A04">
            <w:pPr>
              <w:rPr>
                <w:shd w:val="clear" w:color="auto" w:fill="FFFFFF"/>
              </w:rPr>
            </w:pPr>
            <w:r w:rsidRPr="000860B1">
              <w:rPr>
                <w:rFonts w:hint="eastAsia"/>
                <w:shd w:val="clear" w:color="auto" w:fill="FFFFFF"/>
              </w:rPr>
              <w:t>三、申购与赎回的原则</w:t>
            </w:r>
          </w:p>
        </w:tc>
        <w:tc>
          <w:tcPr>
            <w:tcW w:w="1410" w:type="pct"/>
            <w:tcBorders>
              <w:top w:val="single" w:sz="4" w:space="0" w:color="auto"/>
              <w:left w:val="single" w:sz="4" w:space="0" w:color="auto"/>
              <w:bottom w:val="single" w:sz="4" w:space="0" w:color="auto"/>
              <w:right w:val="single" w:sz="4" w:space="0" w:color="auto"/>
            </w:tcBorders>
            <w:vAlign w:val="center"/>
            <w:hideMark/>
          </w:tcPr>
          <w:p w14:paraId="439AA07F"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w:t>
            </w:r>
            <w:r w:rsidRPr="000860B1">
              <w:rPr>
                <w:rFonts w:hint="eastAsia"/>
                <w:shd w:val="clear" w:color="auto" w:fill="FFFFFF"/>
                <w:lang w:val="zh-CN"/>
              </w:rPr>
              <w:t>赎回遵循</w:t>
            </w:r>
            <w:r w:rsidRPr="000860B1">
              <w:rPr>
                <w:shd w:val="clear" w:color="auto" w:fill="FFFFFF"/>
                <w:lang w:val="zh-CN"/>
              </w:rPr>
              <w:t>“</w:t>
            </w:r>
            <w:r w:rsidRPr="000860B1">
              <w:rPr>
                <w:rFonts w:hint="eastAsia"/>
                <w:shd w:val="clear" w:color="auto" w:fill="FFFFFF"/>
                <w:lang w:val="zh-CN"/>
              </w:rPr>
              <w:t>先进先出</w:t>
            </w:r>
            <w:r w:rsidRPr="000860B1">
              <w:rPr>
                <w:shd w:val="clear" w:color="auto" w:fill="FFFFFF"/>
                <w:lang w:val="zh-CN"/>
              </w:rPr>
              <w:t>”</w:t>
            </w:r>
            <w:r w:rsidRPr="000860B1">
              <w:rPr>
                <w:rFonts w:hint="eastAsia"/>
                <w:shd w:val="clear" w:color="auto" w:fill="FFFFFF"/>
                <w:lang w:val="zh-CN"/>
              </w:rPr>
              <w:t>原则，即按照投资人认购、申购的先后次序进行顺序赎回；</w:t>
            </w:r>
          </w:p>
        </w:tc>
        <w:tc>
          <w:tcPr>
            <w:tcW w:w="1581" w:type="pct"/>
            <w:tcBorders>
              <w:top w:val="single" w:sz="4" w:space="0" w:color="auto"/>
              <w:left w:val="single" w:sz="4" w:space="0" w:color="auto"/>
              <w:bottom w:val="single" w:sz="4" w:space="0" w:color="auto"/>
              <w:right w:val="single" w:sz="4" w:space="0" w:color="auto"/>
            </w:tcBorders>
            <w:vAlign w:val="center"/>
            <w:hideMark/>
          </w:tcPr>
          <w:p w14:paraId="1E0BF983" w14:textId="77777777" w:rsidR="00320A04" w:rsidRPr="000860B1" w:rsidRDefault="00320A04" w:rsidP="00320A04">
            <w:pPr>
              <w:rPr>
                <w:highlight w:val="yellow"/>
                <w:shd w:val="clear" w:color="auto" w:fill="FFFFFF"/>
              </w:rPr>
            </w:pPr>
            <w:r w:rsidRPr="000860B1">
              <w:rPr>
                <w:shd w:val="clear" w:color="auto" w:fill="FFFFFF"/>
              </w:rPr>
              <w:t>4</w:t>
            </w:r>
            <w:r w:rsidRPr="000860B1">
              <w:rPr>
                <w:rFonts w:hint="eastAsia"/>
                <w:shd w:val="clear" w:color="auto" w:fill="FFFFFF"/>
              </w:rPr>
              <w:t>、</w:t>
            </w:r>
            <w:r w:rsidRPr="000860B1">
              <w:rPr>
                <w:rFonts w:hint="eastAsia"/>
                <w:b/>
                <w:shd w:val="clear" w:color="auto" w:fill="FFFFFF"/>
              </w:rPr>
              <w:t>投资者办理申购、赎回等业务时应提交的文件和办理手续、办理时间、处理规则等在遵守基金合同和招募说明书规定的前提下，以各销售机构的具体规定为准。</w:t>
            </w:r>
          </w:p>
        </w:tc>
        <w:tc>
          <w:tcPr>
            <w:tcW w:w="961" w:type="pct"/>
            <w:tcBorders>
              <w:top w:val="single" w:sz="4" w:space="0" w:color="auto"/>
              <w:left w:val="single" w:sz="4" w:space="0" w:color="auto"/>
              <w:bottom w:val="single" w:sz="4" w:space="0" w:color="auto"/>
              <w:right w:val="single" w:sz="4" w:space="0" w:color="auto"/>
            </w:tcBorders>
            <w:vAlign w:val="center"/>
            <w:hideMark/>
          </w:tcPr>
          <w:p w14:paraId="4C6FD41B" w14:textId="77777777" w:rsidR="00320A04" w:rsidRPr="000860B1" w:rsidRDefault="00320A04" w:rsidP="00A00711">
            <w:pPr>
              <w:rPr>
                <w:shd w:val="clear" w:color="auto" w:fill="FFFFFF"/>
              </w:rPr>
            </w:pPr>
            <w:r w:rsidRPr="000860B1">
              <w:rPr>
                <w:rFonts w:hint="eastAsia"/>
                <w:shd w:val="clear" w:color="auto" w:fill="FFFFFF"/>
              </w:rPr>
              <w:t>根据实际情况增加</w:t>
            </w:r>
          </w:p>
        </w:tc>
      </w:tr>
      <w:tr w:rsidR="00320A04" w:rsidRPr="000860B1" w14:paraId="51C48AF2" w14:textId="77777777" w:rsidTr="00A00711">
        <w:trPr>
          <w:jc w:val="center"/>
        </w:trPr>
        <w:tc>
          <w:tcPr>
            <w:tcW w:w="0" w:type="auto"/>
            <w:vMerge/>
            <w:tcBorders>
              <w:left w:val="single" w:sz="4" w:space="0" w:color="auto"/>
              <w:right w:val="single" w:sz="4" w:space="0" w:color="auto"/>
            </w:tcBorders>
            <w:vAlign w:val="center"/>
            <w:hideMark/>
          </w:tcPr>
          <w:p w14:paraId="3C2E712E"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5CB8B8E4" w14:textId="77777777" w:rsidR="00320A04" w:rsidRPr="000860B1" w:rsidRDefault="00320A04" w:rsidP="00320A04">
            <w:pPr>
              <w:rPr>
                <w:shd w:val="clear" w:color="auto" w:fill="FFFFFF"/>
              </w:rPr>
            </w:pPr>
            <w:r w:rsidRPr="000860B1">
              <w:rPr>
                <w:rFonts w:hint="eastAsia"/>
                <w:shd w:val="clear" w:color="auto" w:fill="FFFFFF"/>
              </w:rPr>
              <w:t>四、申购与赎回的程序</w:t>
            </w:r>
          </w:p>
        </w:tc>
        <w:tc>
          <w:tcPr>
            <w:tcW w:w="1410" w:type="pct"/>
            <w:tcBorders>
              <w:top w:val="single" w:sz="4" w:space="0" w:color="auto"/>
              <w:left w:val="single" w:sz="4" w:space="0" w:color="auto"/>
              <w:bottom w:val="single" w:sz="4" w:space="0" w:color="auto"/>
              <w:right w:val="single" w:sz="4" w:space="0" w:color="auto"/>
            </w:tcBorders>
            <w:vAlign w:val="center"/>
          </w:tcPr>
          <w:p w14:paraId="3599F219" w14:textId="77777777" w:rsidR="00320A04" w:rsidRPr="000860B1" w:rsidRDefault="00320A04" w:rsidP="00320A04">
            <w:pPr>
              <w:rPr>
                <w:shd w:val="clear" w:color="auto" w:fill="FFFFFF"/>
                <w:lang w:val="zh-CN"/>
              </w:rPr>
            </w:pPr>
          </w:p>
          <w:p w14:paraId="6DE978CE" w14:textId="77777777" w:rsidR="00320A04" w:rsidRPr="000860B1" w:rsidRDefault="00320A04" w:rsidP="00320A04">
            <w:pPr>
              <w:numPr>
                <w:ilvl w:val="0"/>
                <w:numId w:val="13"/>
              </w:numPr>
            </w:pPr>
            <w:r w:rsidRPr="000860B1">
              <w:rPr>
                <w:rFonts w:hint="eastAsia"/>
              </w:rPr>
              <w:t>申购和赎回的申请方式</w:t>
            </w:r>
          </w:p>
          <w:p w14:paraId="30CC5ADE" w14:textId="77777777" w:rsidR="00320A04" w:rsidRPr="000860B1" w:rsidRDefault="00320A04" w:rsidP="00320A04">
            <w:pPr>
              <w:rPr>
                <w:shd w:val="clear" w:color="auto" w:fill="FFFFFF"/>
              </w:rPr>
            </w:pPr>
            <w:r w:rsidRPr="000860B1">
              <w:rPr>
                <w:rFonts w:hint="eastAsia"/>
                <w:shd w:val="clear" w:color="auto" w:fill="FFFFFF"/>
                <w:lang w:val="zh-CN"/>
              </w:rPr>
              <w:t>投资人必须根据销售机构规定的程序，在开放日的具体业务办理时间内提出申购或赎回的申请。</w:t>
            </w:r>
          </w:p>
          <w:p w14:paraId="2AC6BD02" w14:textId="77777777" w:rsidR="00320A04" w:rsidRPr="000860B1" w:rsidRDefault="00320A04" w:rsidP="00320A04">
            <w:pPr>
              <w:rPr>
                <w:shd w:val="clear" w:color="auto" w:fill="FFFFFF"/>
                <w:lang w:val="zh-CN"/>
              </w:rPr>
            </w:pPr>
            <w:r w:rsidRPr="000860B1">
              <w:rPr>
                <w:shd w:val="clear" w:color="auto" w:fill="FFFFFF"/>
                <w:lang w:val="zh-CN"/>
              </w:rPr>
              <w:t>2</w:t>
            </w:r>
            <w:r w:rsidRPr="000860B1">
              <w:rPr>
                <w:rFonts w:hint="eastAsia"/>
                <w:shd w:val="clear" w:color="auto" w:fill="FFFFFF"/>
                <w:lang w:val="zh-CN"/>
              </w:rPr>
              <w:t>、</w:t>
            </w:r>
            <w:r w:rsidRPr="000860B1">
              <w:rPr>
                <w:rFonts w:hint="eastAsia"/>
                <w:shd w:val="clear" w:color="auto" w:fill="FFFFFF"/>
              </w:rPr>
              <w:t>申购和赎回的款项支付</w:t>
            </w:r>
            <w:r w:rsidRPr="000860B1">
              <w:rPr>
                <w:shd w:val="clear" w:color="auto" w:fill="FFFFFF"/>
                <w:lang w:val="zh-CN"/>
              </w:rPr>
              <w:t xml:space="preserve"> </w:t>
            </w:r>
          </w:p>
          <w:p w14:paraId="254DBEB5" w14:textId="77777777" w:rsidR="00320A04" w:rsidRPr="000860B1" w:rsidRDefault="00320A04" w:rsidP="00320A04">
            <w:pPr>
              <w:rPr>
                <w:shd w:val="clear" w:color="auto" w:fill="FFFFFF"/>
                <w:lang w:val="zh-CN"/>
              </w:rPr>
            </w:pPr>
            <w:r w:rsidRPr="000860B1">
              <w:rPr>
                <w:rFonts w:hint="eastAsia"/>
                <w:shd w:val="clear" w:color="auto" w:fill="FFFFFF"/>
                <w:lang w:val="zh-CN"/>
              </w:rPr>
              <w:t>投资人申购基金份额时，必须全额交付申购款项，投资人交付款项，申请即为有效。</w:t>
            </w:r>
          </w:p>
          <w:p w14:paraId="3299FC72" w14:textId="77777777" w:rsidR="00320A04" w:rsidRPr="000860B1" w:rsidRDefault="00320A04" w:rsidP="00320A04">
            <w:pPr>
              <w:rPr>
                <w:shd w:val="clear" w:color="auto" w:fill="FFFFFF"/>
                <w:lang w:val="zh-CN"/>
              </w:rPr>
            </w:pPr>
            <w:r w:rsidRPr="000860B1">
              <w:rPr>
                <w:rFonts w:hint="eastAsia"/>
                <w:shd w:val="clear" w:color="auto" w:fill="FFFFFF"/>
                <w:lang w:val="zh-CN"/>
              </w:rPr>
              <w:t>投资人赎回申请成功后，基金管理人将在</w:t>
            </w:r>
            <w:r w:rsidRPr="000860B1">
              <w:rPr>
                <w:rFonts w:hint="eastAsia"/>
                <w:shd w:val="clear" w:color="auto" w:fill="FFFFFF"/>
                <w:lang w:val="zh-CN"/>
              </w:rPr>
              <w:t>T</w:t>
            </w:r>
            <w:r w:rsidRPr="000860B1">
              <w:rPr>
                <w:rFonts w:hint="eastAsia"/>
                <w:shd w:val="clear" w:color="auto" w:fill="FFFFFF"/>
                <w:lang w:val="zh-CN"/>
              </w:rPr>
              <w:t>＋</w:t>
            </w:r>
            <w:r w:rsidRPr="000860B1">
              <w:rPr>
                <w:rFonts w:hint="eastAsia"/>
                <w:shd w:val="clear" w:color="auto" w:fill="FFFFFF"/>
                <w:lang w:val="zh-CN"/>
              </w:rPr>
              <w:t xml:space="preserve">    </w:t>
            </w:r>
            <w:r w:rsidRPr="000860B1">
              <w:rPr>
                <w:rFonts w:hint="eastAsia"/>
                <w:shd w:val="clear" w:color="auto" w:fill="FFFFFF"/>
                <w:lang w:val="zh-CN"/>
              </w:rPr>
              <w:t>日</w:t>
            </w:r>
            <w:r w:rsidRPr="000860B1">
              <w:rPr>
                <w:rFonts w:hint="eastAsia"/>
                <w:shd w:val="clear" w:color="auto" w:fill="FFFFFF"/>
                <w:lang w:val="zh-CN"/>
              </w:rPr>
              <w:t>(</w:t>
            </w:r>
            <w:r w:rsidRPr="000860B1">
              <w:rPr>
                <w:rFonts w:hint="eastAsia"/>
                <w:shd w:val="clear" w:color="auto" w:fill="FFFFFF"/>
                <w:lang w:val="zh-CN"/>
              </w:rPr>
              <w:t>包括该日</w:t>
            </w:r>
            <w:r w:rsidRPr="000860B1">
              <w:rPr>
                <w:rFonts w:hint="eastAsia"/>
                <w:shd w:val="clear" w:color="auto" w:fill="FFFFFF"/>
                <w:lang w:val="zh-CN"/>
              </w:rPr>
              <w:t>)</w:t>
            </w:r>
            <w:r w:rsidRPr="000860B1">
              <w:rPr>
                <w:rFonts w:hint="eastAsia"/>
                <w:shd w:val="clear" w:color="auto" w:fill="FFFFFF"/>
                <w:lang w:val="zh-CN"/>
              </w:rPr>
              <w:t>内支付赎回款项。在发生巨额赎回时，款项的支付办法参照本基金合同有关条款处理。</w:t>
            </w:r>
          </w:p>
          <w:p w14:paraId="58768152" w14:textId="77777777" w:rsidR="00320A04" w:rsidRPr="000860B1" w:rsidRDefault="00320A04" w:rsidP="00320A04">
            <w:pPr>
              <w:rPr>
                <w:shd w:val="clear" w:color="auto" w:fill="FFFFFF"/>
              </w:rPr>
            </w:pPr>
          </w:p>
          <w:p w14:paraId="554C13CF"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、申购和赎回申请的确认</w:t>
            </w:r>
          </w:p>
          <w:p w14:paraId="62A0D10D" w14:textId="77777777" w:rsidR="00320A04" w:rsidRPr="000860B1" w:rsidRDefault="00320A04" w:rsidP="00320A04">
            <w:pPr>
              <w:rPr>
                <w:shd w:val="clear" w:color="auto" w:fill="FFFFFF"/>
              </w:rPr>
            </w:pPr>
            <w:r w:rsidRPr="000860B1">
              <w:rPr>
                <w:rFonts w:hint="eastAsia"/>
                <w:shd w:val="clear" w:color="auto" w:fill="FFFFFF"/>
              </w:rPr>
              <w:t>基金管理人应以交易时间结束前受理有效申购和赎回申请的当天作为申购或赎回申请日</w:t>
            </w:r>
            <w:r w:rsidRPr="000860B1">
              <w:rPr>
                <w:shd w:val="clear" w:color="auto" w:fill="FFFFFF"/>
              </w:rPr>
              <w:t>(T</w:t>
            </w:r>
            <w:r w:rsidRPr="000860B1">
              <w:rPr>
                <w:rFonts w:hint="eastAsia"/>
                <w:shd w:val="clear" w:color="auto" w:fill="FFFFFF"/>
              </w:rPr>
              <w:t>日</w:t>
            </w:r>
            <w:r w:rsidRPr="000860B1">
              <w:rPr>
                <w:shd w:val="clear" w:color="auto" w:fill="FFFFFF"/>
              </w:rPr>
              <w:t>) ······</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E80CC4B" w14:textId="77777777" w:rsidR="00320A04" w:rsidRPr="000860B1" w:rsidRDefault="00320A04" w:rsidP="00320A04">
            <w:pPr>
              <w:numPr>
                <w:ilvl w:val="0"/>
                <w:numId w:val="14"/>
              </w:numPr>
            </w:pPr>
            <w:r w:rsidRPr="000860B1">
              <w:rPr>
                <w:rFonts w:hint="eastAsia"/>
              </w:rPr>
              <w:t>申购和赎回的申请方式</w:t>
            </w:r>
          </w:p>
          <w:p w14:paraId="3E2A3AA7" w14:textId="77777777" w:rsidR="00320A04" w:rsidRPr="000860B1" w:rsidRDefault="00320A04" w:rsidP="00320A04">
            <w:pPr>
              <w:rPr>
                <w:shd w:val="clear" w:color="auto" w:fill="FFFFFF"/>
              </w:rPr>
            </w:pPr>
            <w:r w:rsidRPr="000860B1">
              <w:rPr>
                <w:rFonts w:hint="eastAsia"/>
                <w:shd w:val="clear" w:color="auto" w:fill="FFFFFF"/>
                <w:lang w:val="zh-CN"/>
              </w:rPr>
              <w:t>投资人必须根据销售机构规定的程序，在开放日的</w:t>
            </w:r>
            <w:r w:rsidRPr="000860B1">
              <w:rPr>
                <w:rFonts w:hint="eastAsia"/>
                <w:b/>
                <w:shd w:val="clear" w:color="auto" w:fill="FFFFFF"/>
                <w:lang w:val="zh-CN"/>
              </w:rPr>
              <w:t>规定</w:t>
            </w:r>
            <w:r w:rsidRPr="000860B1">
              <w:rPr>
                <w:rFonts w:hint="eastAsia"/>
                <w:shd w:val="clear" w:color="auto" w:fill="FFFFFF"/>
                <w:lang w:val="zh-CN"/>
              </w:rPr>
              <w:t>业务办理时间内提出申购或赎回的申请。</w:t>
            </w:r>
          </w:p>
          <w:p w14:paraId="7518F799" w14:textId="77777777" w:rsidR="00320A04" w:rsidRPr="000860B1" w:rsidRDefault="00320A04" w:rsidP="00320A04">
            <w:pPr>
              <w:spacing w:line="180" w:lineRule="auto"/>
              <w:rPr>
                <w:shd w:val="clear" w:color="auto" w:fill="FFFFFF"/>
                <w:lang w:val="zh-CN"/>
              </w:rPr>
            </w:pPr>
            <w:r w:rsidRPr="000860B1">
              <w:rPr>
                <w:shd w:val="clear" w:color="auto" w:fill="FFFFFF"/>
                <w:lang w:val="zh-CN"/>
              </w:rPr>
              <w:t>2</w:t>
            </w:r>
            <w:r w:rsidRPr="000860B1">
              <w:rPr>
                <w:rFonts w:hint="eastAsia"/>
                <w:shd w:val="clear" w:color="auto" w:fill="FFFFFF"/>
                <w:lang w:val="zh-CN"/>
              </w:rPr>
              <w:t>、</w:t>
            </w:r>
            <w:r w:rsidRPr="000860B1">
              <w:rPr>
                <w:rFonts w:hint="eastAsia"/>
                <w:shd w:val="clear" w:color="auto" w:fill="FFFFFF"/>
              </w:rPr>
              <w:t>申购和赎回的款项支付</w:t>
            </w:r>
          </w:p>
          <w:p w14:paraId="59DFAE1A" w14:textId="77777777" w:rsidR="00320A04" w:rsidRPr="000860B1" w:rsidRDefault="00320A04" w:rsidP="00320A04">
            <w:pPr>
              <w:spacing w:line="180" w:lineRule="auto"/>
              <w:rPr>
                <w:b/>
                <w:shd w:val="clear" w:color="auto" w:fill="FFFFFF"/>
                <w:lang w:val="zh-CN"/>
              </w:rPr>
            </w:pPr>
            <w:r w:rsidRPr="000860B1">
              <w:rPr>
                <w:rFonts w:hint="eastAsia"/>
                <w:shd w:val="clear" w:color="auto" w:fill="FFFFFF"/>
                <w:lang w:val="zh-CN"/>
              </w:rPr>
              <w:t>投资人申购基金份额时，必须全额交付申购款项，投资人交付款项，申购</w:t>
            </w:r>
            <w:r w:rsidRPr="000860B1">
              <w:rPr>
                <w:rFonts w:hint="eastAsia"/>
                <w:b/>
                <w:shd w:val="clear" w:color="auto" w:fill="FFFFFF"/>
                <w:lang w:val="zh-CN"/>
              </w:rPr>
              <w:t>成立，申购是否生效以基金登记机构确认为准。</w:t>
            </w:r>
          </w:p>
          <w:p w14:paraId="75270FA8" w14:textId="77777777" w:rsidR="00320A04" w:rsidRPr="000860B1" w:rsidRDefault="00320A04" w:rsidP="00320A04">
            <w:pPr>
              <w:spacing w:line="180" w:lineRule="auto"/>
              <w:rPr>
                <w:shd w:val="clear" w:color="auto" w:fill="FFFFFF"/>
              </w:rPr>
            </w:pPr>
            <w:r w:rsidRPr="000860B1">
              <w:rPr>
                <w:rFonts w:hint="eastAsia"/>
                <w:b/>
                <w:shd w:val="clear" w:color="auto" w:fill="FFFFFF"/>
              </w:rPr>
              <w:t>基金份额持有人递交赎回申请，赎回成立，赎回是否生效以基金登记机构确认为准。正常情况下，基金份额持有人</w:t>
            </w:r>
            <w:r w:rsidRPr="000860B1">
              <w:rPr>
                <w:rFonts w:hint="eastAsia"/>
                <w:shd w:val="clear" w:color="auto" w:fill="FFFFFF"/>
              </w:rPr>
              <w:t>赎回申请成功后，基金管理人将在</w:t>
            </w:r>
            <w:r w:rsidRPr="000860B1">
              <w:rPr>
                <w:rFonts w:hint="eastAsia"/>
                <w:shd w:val="clear" w:color="auto" w:fill="FFFFFF"/>
              </w:rPr>
              <w:t>T+</w:t>
            </w:r>
            <w:r w:rsidRPr="000860B1">
              <w:rPr>
                <w:rFonts w:hint="eastAsia"/>
                <w:b/>
                <w:shd w:val="clear" w:color="auto" w:fill="FFFFFF"/>
              </w:rPr>
              <w:t>1</w:t>
            </w:r>
            <w:r w:rsidRPr="000860B1">
              <w:rPr>
                <w:rFonts w:hint="eastAsia"/>
                <w:shd w:val="clear" w:color="auto" w:fill="FFFFFF"/>
              </w:rPr>
              <w:t>日（包括该日）内支付赎回款项。</w:t>
            </w:r>
            <w:r w:rsidRPr="000860B1">
              <w:rPr>
                <w:rFonts w:hint="eastAsia"/>
                <w:b/>
                <w:shd w:val="clear" w:color="auto" w:fill="FFFFFF"/>
              </w:rPr>
              <w:t>特殊情况下，基金份额持有人赎回申请成功后，基金管理人可与基金托管人协商，在法律法规规定的期限内向基金份额持有人支付赎回款项。如遇交易所或交易市场数据传输延迟、通讯系统故障、银行数据交换系统故障或其它非基金管理人及基金托管人所能控制的因素影响业务处理流程，则赎回款项的支付时间可相应顺延。</w:t>
            </w:r>
            <w:r w:rsidRPr="000860B1">
              <w:rPr>
                <w:rFonts w:hint="eastAsia"/>
                <w:shd w:val="clear" w:color="auto" w:fill="FFFFFF"/>
              </w:rPr>
              <w:t>在发生巨额赎回时，款项的支付办法参照本基金合同有关条款处理。</w:t>
            </w:r>
          </w:p>
          <w:p w14:paraId="769095AA" w14:textId="77777777" w:rsidR="00320A04" w:rsidRPr="000860B1" w:rsidRDefault="00320A04" w:rsidP="00320A04">
            <w:pPr>
              <w:spacing w:line="180" w:lineRule="auto"/>
              <w:rPr>
                <w:shd w:val="clear" w:color="auto" w:fill="FFFFFF"/>
              </w:rPr>
            </w:pPr>
          </w:p>
          <w:p w14:paraId="23CAA1DB" w14:textId="77777777" w:rsidR="00320A04" w:rsidRPr="000860B1" w:rsidRDefault="00320A04" w:rsidP="00320A04">
            <w:pPr>
              <w:spacing w:line="180" w:lineRule="auto"/>
              <w:rPr>
                <w:shd w:val="clear" w:color="auto" w:fill="FFFFFF"/>
              </w:rPr>
            </w:pPr>
            <w:r w:rsidRPr="000860B1">
              <w:rPr>
                <w:shd w:val="clear" w:color="auto" w:fill="FFFFFF"/>
              </w:rPr>
              <w:t>3</w:t>
            </w:r>
            <w:r w:rsidRPr="000860B1">
              <w:rPr>
                <w:rFonts w:hint="eastAsia"/>
                <w:shd w:val="clear" w:color="auto" w:fill="FFFFFF"/>
              </w:rPr>
              <w:t>、申购和赎回申请的确认</w:t>
            </w:r>
          </w:p>
          <w:p w14:paraId="2FB01538" w14:textId="77777777" w:rsidR="00320A04" w:rsidRPr="000860B1" w:rsidRDefault="00320A04" w:rsidP="00320A04">
            <w:pPr>
              <w:spacing w:line="180" w:lineRule="auto"/>
              <w:rPr>
                <w:shd w:val="clear" w:color="auto" w:fill="FFFFFF"/>
              </w:rPr>
            </w:pPr>
            <w:r w:rsidRPr="000860B1">
              <w:rPr>
                <w:rFonts w:hint="eastAsia"/>
                <w:shd w:val="clear" w:color="auto" w:fill="FFFFFF"/>
              </w:rPr>
              <w:t>基金管理人应以</w:t>
            </w:r>
            <w:r w:rsidRPr="000860B1">
              <w:rPr>
                <w:rFonts w:hint="eastAsia"/>
                <w:b/>
                <w:shd w:val="clear" w:color="auto" w:fill="FFFFFF"/>
              </w:rPr>
              <w:t>开放</w:t>
            </w:r>
            <w:r w:rsidRPr="000860B1">
              <w:rPr>
                <w:rFonts w:hint="eastAsia"/>
                <w:shd w:val="clear" w:color="auto" w:fill="FFFFFF"/>
              </w:rPr>
              <w:t>时间结束前受理有效申购和赎回申请的当天作为申购或赎回申请日（</w:t>
            </w:r>
            <w:r w:rsidRPr="000860B1">
              <w:rPr>
                <w:shd w:val="clear" w:color="auto" w:fill="FFFFFF"/>
              </w:rPr>
              <w:t>T</w:t>
            </w:r>
            <w:r w:rsidRPr="000860B1">
              <w:rPr>
                <w:rFonts w:hint="eastAsia"/>
                <w:shd w:val="clear" w:color="auto" w:fill="FFFFFF"/>
              </w:rPr>
              <w:t>日）</w:t>
            </w:r>
            <w:r w:rsidRPr="000860B1">
              <w:rPr>
                <w:shd w:val="clear" w:color="auto" w:fill="FFFFFF"/>
              </w:rPr>
              <w:t>·····</w:t>
            </w:r>
          </w:p>
          <w:p w14:paraId="112AC3D6" w14:textId="77777777" w:rsidR="00320A04" w:rsidRPr="000860B1" w:rsidRDefault="00320A04" w:rsidP="00320A04">
            <w:pPr>
              <w:spacing w:line="180" w:lineRule="auto"/>
              <w:rPr>
                <w:shd w:val="clear" w:color="auto" w:fill="FFFFFF"/>
              </w:rPr>
            </w:pPr>
            <w:r w:rsidRPr="000860B1">
              <w:rPr>
                <w:shd w:val="clear" w:color="auto" w:fill="FFFFFF"/>
              </w:rPr>
              <w:t>·</w:t>
            </w:r>
          </w:p>
          <w:p w14:paraId="30A7AEF4" w14:textId="77777777" w:rsidR="00320A04" w:rsidRPr="000860B1" w:rsidRDefault="00320A04" w:rsidP="00320A04">
            <w:pPr>
              <w:spacing w:line="180" w:lineRule="auto"/>
              <w:rPr>
                <w:b/>
                <w:shd w:val="clear" w:color="auto" w:fill="FFFFFF"/>
              </w:rPr>
            </w:pPr>
            <w:r w:rsidRPr="000860B1">
              <w:rPr>
                <w:rFonts w:hint="eastAsia"/>
                <w:b/>
                <w:shd w:val="clear" w:color="auto" w:fill="FFFFFF"/>
              </w:rPr>
              <w:t>增加：</w:t>
            </w:r>
          </w:p>
          <w:p w14:paraId="2BEF81B0" w14:textId="77777777" w:rsidR="00320A04" w:rsidRPr="000860B1" w:rsidRDefault="00320A04" w:rsidP="00320A04">
            <w:pPr>
              <w:spacing w:line="180" w:lineRule="auto"/>
              <w:rPr>
                <w:shd w:val="clear" w:color="auto" w:fill="FFFFFF"/>
              </w:rPr>
            </w:pPr>
            <w:r w:rsidRPr="000860B1">
              <w:rPr>
                <w:shd w:val="clear" w:color="auto" w:fill="FFFFFF"/>
              </w:rPr>
              <w:t>“</w:t>
            </w:r>
            <w:r w:rsidRPr="000860B1">
              <w:rPr>
                <w:rFonts w:hint="eastAsia"/>
                <w:shd w:val="clear" w:color="auto" w:fill="FFFFFF"/>
              </w:rPr>
              <w:t>基金销售机构对申购或赎回申请的受理并不代表申请一定成功，而仅代表销售机构确实接收到申请。申请的确认以登记机构或基金管理人的确认结果为准。对于申请的确认情况，投资者应及时查询。</w:t>
            </w:r>
          </w:p>
          <w:p w14:paraId="1E4EF583" w14:textId="77777777" w:rsidR="00320A04" w:rsidRPr="000860B1" w:rsidRDefault="00320A04" w:rsidP="00320A04">
            <w:pPr>
              <w:spacing w:line="180" w:lineRule="auto"/>
              <w:rPr>
                <w:shd w:val="clear" w:color="auto" w:fill="FFFFFF"/>
              </w:rPr>
            </w:pPr>
            <w:r w:rsidRPr="000860B1">
              <w:rPr>
                <w:rFonts w:hint="eastAsia"/>
                <w:shd w:val="clear" w:color="auto" w:fill="FFFFFF"/>
              </w:rPr>
              <w:t>4</w:t>
            </w:r>
            <w:r w:rsidRPr="000860B1">
              <w:rPr>
                <w:rFonts w:hint="eastAsia"/>
                <w:shd w:val="clear" w:color="auto" w:fill="FFFFFF"/>
              </w:rPr>
              <w:t>、基金管理人可以在不违反法律法规的前提下，对上述业务办理时间进行调整，并提前公告。</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562D5B62" w14:textId="77777777" w:rsidR="00320A04" w:rsidRPr="000860B1" w:rsidRDefault="00320A04" w:rsidP="00A00711">
            <w:pPr>
              <w:rPr>
                <w:shd w:val="clear" w:color="auto" w:fill="FFFFFF"/>
              </w:rPr>
            </w:pPr>
            <w:r w:rsidRPr="000860B1">
              <w:rPr>
                <w:rFonts w:hint="eastAsia"/>
                <w:shd w:val="clear" w:color="auto" w:fill="FFFFFF"/>
              </w:rPr>
              <w:t>根据新《基金法》增加</w:t>
            </w:r>
          </w:p>
          <w:p w14:paraId="2517B2AB" w14:textId="77777777" w:rsidR="00320A04" w:rsidRPr="000860B1" w:rsidRDefault="00320A04" w:rsidP="00A00711">
            <w:pPr>
              <w:rPr>
                <w:shd w:val="clear" w:color="auto" w:fill="FFFFFF"/>
              </w:rPr>
            </w:pPr>
          </w:p>
          <w:p w14:paraId="192E0B76" w14:textId="77777777" w:rsidR="00320A04" w:rsidRPr="000860B1" w:rsidRDefault="00320A04" w:rsidP="00A00711">
            <w:pPr>
              <w:rPr>
                <w:shd w:val="clear" w:color="auto" w:fill="FFFFFF"/>
              </w:rPr>
            </w:pPr>
            <w:r w:rsidRPr="000860B1">
              <w:rPr>
                <w:rFonts w:hint="eastAsia"/>
                <w:shd w:val="clear" w:color="auto" w:fill="FFFFFF"/>
              </w:rPr>
              <w:t>根据实际情况修改和增加</w:t>
            </w:r>
          </w:p>
        </w:tc>
      </w:tr>
      <w:tr w:rsidR="00320A04" w:rsidRPr="000860B1" w14:paraId="5B5B9D3A" w14:textId="77777777" w:rsidTr="00A00711">
        <w:trPr>
          <w:jc w:val="center"/>
        </w:trPr>
        <w:tc>
          <w:tcPr>
            <w:tcW w:w="0" w:type="auto"/>
            <w:vMerge/>
            <w:tcBorders>
              <w:left w:val="single" w:sz="4" w:space="0" w:color="auto"/>
              <w:right w:val="single" w:sz="4" w:space="0" w:color="auto"/>
            </w:tcBorders>
            <w:vAlign w:val="center"/>
            <w:hideMark/>
          </w:tcPr>
          <w:p w14:paraId="7C135135" w14:textId="77777777" w:rsidR="00320A04" w:rsidRPr="000860B1" w:rsidRDefault="00320A04" w:rsidP="00320A04">
            <w:pPr>
              <w:widowControl/>
              <w:jc w:val="left"/>
              <w:rPr>
                <w:shd w:val="clear" w:color="auto" w:fill="FFFFFF"/>
              </w:rPr>
            </w:pPr>
          </w:p>
        </w:tc>
        <w:tc>
          <w:tcPr>
            <w:tcW w:w="659" w:type="pct"/>
            <w:vMerge w:val="restart"/>
            <w:tcBorders>
              <w:top w:val="single" w:sz="4" w:space="0" w:color="auto"/>
              <w:left w:val="single" w:sz="4" w:space="0" w:color="auto"/>
              <w:right w:val="single" w:sz="4" w:space="0" w:color="auto"/>
            </w:tcBorders>
            <w:vAlign w:val="center"/>
            <w:hideMark/>
          </w:tcPr>
          <w:p w14:paraId="0C1F62A8" w14:textId="77777777" w:rsidR="00320A04" w:rsidRPr="000860B1" w:rsidRDefault="00320A04" w:rsidP="00320A04">
            <w:pPr>
              <w:rPr>
                <w:shd w:val="clear" w:color="auto" w:fill="FFFFFF"/>
              </w:rPr>
            </w:pPr>
            <w:r w:rsidRPr="000860B1">
              <w:rPr>
                <w:rFonts w:hint="eastAsia"/>
                <w:shd w:val="clear" w:color="auto" w:fill="FFFFFF"/>
              </w:rPr>
              <w:t>五、申购和赎回的数量限制</w:t>
            </w:r>
          </w:p>
        </w:tc>
        <w:tc>
          <w:tcPr>
            <w:tcW w:w="1410" w:type="pct"/>
            <w:tcBorders>
              <w:top w:val="single" w:sz="4" w:space="0" w:color="auto"/>
              <w:left w:val="single" w:sz="4" w:space="0" w:color="auto"/>
              <w:bottom w:val="single" w:sz="4" w:space="0" w:color="auto"/>
              <w:right w:val="single" w:sz="4" w:space="0" w:color="auto"/>
            </w:tcBorders>
            <w:vAlign w:val="center"/>
            <w:hideMark/>
          </w:tcPr>
          <w:p w14:paraId="2B187903"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、基金管理人可以规定投资人首次申购和每次申购的最低金额以及每次赎回的最低份额，具体规定请参见招募说明书</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hideMark/>
          </w:tcPr>
          <w:p w14:paraId="64E7217C"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、基金管理人可以规定投资人首次申购和每次申购的最低金额以及每次赎回的最低份额，具体规定请参见招募说明书</w:t>
            </w:r>
            <w:r w:rsidRPr="000860B1">
              <w:rPr>
                <w:rFonts w:hint="eastAsia"/>
                <w:b/>
                <w:shd w:val="clear" w:color="auto" w:fill="FFFFFF"/>
              </w:rPr>
              <w:t>或相关公告</w:t>
            </w:r>
            <w:r w:rsidRPr="000860B1">
              <w:rPr>
                <w:rFonts w:hint="eastAsia"/>
                <w:shd w:val="clear" w:color="auto" w:fill="FFFFFF"/>
              </w:rPr>
              <w:t>。</w:t>
            </w:r>
          </w:p>
        </w:tc>
        <w:tc>
          <w:tcPr>
            <w:tcW w:w="961" w:type="pct"/>
            <w:vMerge w:val="restart"/>
            <w:tcBorders>
              <w:top w:val="single" w:sz="4" w:space="0" w:color="auto"/>
              <w:left w:val="single" w:sz="4" w:space="0" w:color="auto"/>
              <w:right w:val="single" w:sz="4" w:space="0" w:color="auto"/>
            </w:tcBorders>
            <w:vAlign w:val="center"/>
            <w:hideMark/>
          </w:tcPr>
          <w:p w14:paraId="11FC7122" w14:textId="77777777" w:rsidR="00320A04" w:rsidRPr="000860B1" w:rsidRDefault="00320A04" w:rsidP="00A00711">
            <w:pPr>
              <w:rPr>
                <w:shd w:val="clear" w:color="auto" w:fill="FFFFFF"/>
              </w:rPr>
            </w:pPr>
            <w:r w:rsidRPr="000860B1">
              <w:rPr>
                <w:rFonts w:hint="eastAsia"/>
                <w:shd w:val="clear" w:color="auto" w:fill="FFFFFF"/>
              </w:rPr>
              <w:t>完善相关表述</w:t>
            </w:r>
          </w:p>
          <w:p w14:paraId="1C8CEC16" w14:textId="77777777" w:rsidR="00320A04" w:rsidRPr="000860B1" w:rsidRDefault="00320A04" w:rsidP="00A00711">
            <w:pPr>
              <w:rPr>
                <w:shd w:val="clear" w:color="auto" w:fill="FFFFFF"/>
              </w:rPr>
            </w:pPr>
          </w:p>
        </w:tc>
      </w:tr>
      <w:tr w:rsidR="00320A04" w:rsidRPr="000860B1" w14:paraId="63665A5F" w14:textId="77777777" w:rsidTr="00A00711">
        <w:trPr>
          <w:jc w:val="center"/>
        </w:trPr>
        <w:tc>
          <w:tcPr>
            <w:tcW w:w="0" w:type="auto"/>
            <w:vMerge/>
            <w:tcBorders>
              <w:left w:val="single" w:sz="4" w:space="0" w:color="auto"/>
              <w:right w:val="single" w:sz="4" w:space="0" w:color="auto"/>
            </w:tcBorders>
            <w:vAlign w:val="center"/>
          </w:tcPr>
          <w:p w14:paraId="64AB9BDA" w14:textId="77777777" w:rsidR="00320A04" w:rsidRPr="000860B1" w:rsidRDefault="00320A04" w:rsidP="00320A04">
            <w:pPr>
              <w:widowControl/>
              <w:jc w:val="left"/>
              <w:rPr>
                <w:shd w:val="clear" w:color="auto" w:fill="FFFFFF"/>
              </w:rPr>
            </w:pPr>
          </w:p>
        </w:tc>
        <w:tc>
          <w:tcPr>
            <w:tcW w:w="659" w:type="pct"/>
            <w:vMerge/>
            <w:tcBorders>
              <w:top w:val="single" w:sz="4" w:space="0" w:color="auto"/>
              <w:left w:val="single" w:sz="4" w:space="0" w:color="auto"/>
              <w:right w:val="single" w:sz="4" w:space="0" w:color="auto"/>
            </w:tcBorders>
            <w:vAlign w:val="center"/>
          </w:tcPr>
          <w:p w14:paraId="2686D59C"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DBD8C3A" w14:textId="77777777" w:rsidR="00320A04" w:rsidRPr="000860B1" w:rsidRDefault="00320A04" w:rsidP="00320A04">
            <w:pPr>
              <w:rPr>
                <w:shd w:val="clear" w:color="auto" w:fill="FFFFFF"/>
              </w:rPr>
            </w:pPr>
            <w:r w:rsidRPr="000860B1">
              <w:t>2</w:t>
            </w:r>
            <w:r w:rsidRPr="000860B1">
              <w:rPr>
                <w:rFonts w:hint="eastAsia"/>
              </w:rPr>
              <w:t>、基金管理人可以规定投资人每个基金交易账户的最低基金份额余额，具体规定请参见招募说明书</w:t>
            </w:r>
            <w:r w:rsidRPr="000860B1">
              <w:t>。</w:t>
            </w:r>
          </w:p>
        </w:tc>
        <w:tc>
          <w:tcPr>
            <w:tcW w:w="1581" w:type="pct"/>
            <w:tcBorders>
              <w:top w:val="single" w:sz="4" w:space="0" w:color="auto"/>
              <w:left w:val="single" w:sz="4" w:space="0" w:color="auto"/>
              <w:bottom w:val="single" w:sz="4" w:space="0" w:color="auto"/>
              <w:right w:val="single" w:sz="4" w:space="0" w:color="auto"/>
            </w:tcBorders>
            <w:vAlign w:val="center"/>
          </w:tcPr>
          <w:p w14:paraId="0BB95CA6" w14:textId="77777777" w:rsidR="00320A04" w:rsidRPr="000860B1" w:rsidRDefault="00320A04" w:rsidP="00320A04">
            <w:pPr>
              <w:rPr>
                <w:b/>
                <w:shd w:val="clear" w:color="auto" w:fill="FFFFFF"/>
                <w:lang w:val="zh-CN"/>
              </w:rPr>
            </w:pPr>
            <w:r w:rsidRPr="000860B1">
              <w:t>2</w:t>
            </w:r>
            <w:r w:rsidRPr="000860B1">
              <w:rPr>
                <w:rFonts w:hint="eastAsia"/>
              </w:rPr>
              <w:t>、基金管理人可以规定投资人每个基金交易账户的最低基金份额余额，具体规定请参见招募说明书</w:t>
            </w:r>
            <w:r w:rsidRPr="000860B1">
              <w:rPr>
                <w:rFonts w:hint="eastAsia"/>
                <w:b/>
              </w:rPr>
              <w:t>或相关公告</w:t>
            </w:r>
            <w:r w:rsidRPr="000860B1">
              <w:rPr>
                <w:rFonts w:hint="eastAsia"/>
              </w:rPr>
              <w:t>。</w:t>
            </w:r>
          </w:p>
        </w:tc>
        <w:tc>
          <w:tcPr>
            <w:tcW w:w="961" w:type="pct"/>
            <w:vMerge/>
            <w:tcBorders>
              <w:left w:val="single" w:sz="4" w:space="0" w:color="auto"/>
              <w:right w:val="single" w:sz="4" w:space="0" w:color="auto"/>
            </w:tcBorders>
            <w:vAlign w:val="center"/>
          </w:tcPr>
          <w:p w14:paraId="6123FC08" w14:textId="77777777" w:rsidR="00320A04" w:rsidRPr="000860B1" w:rsidRDefault="00320A04" w:rsidP="00A00711">
            <w:pPr>
              <w:rPr>
                <w:shd w:val="clear" w:color="auto" w:fill="FFFFFF"/>
              </w:rPr>
            </w:pPr>
          </w:p>
        </w:tc>
      </w:tr>
      <w:tr w:rsidR="00320A04" w:rsidRPr="000860B1" w14:paraId="573B098F" w14:textId="77777777" w:rsidTr="00A00711">
        <w:trPr>
          <w:trHeight w:val="339"/>
          <w:jc w:val="center"/>
        </w:trPr>
        <w:tc>
          <w:tcPr>
            <w:tcW w:w="0" w:type="auto"/>
            <w:vMerge/>
            <w:tcBorders>
              <w:left w:val="single" w:sz="4" w:space="0" w:color="auto"/>
              <w:right w:val="single" w:sz="4" w:space="0" w:color="auto"/>
            </w:tcBorders>
            <w:vAlign w:val="center"/>
          </w:tcPr>
          <w:p w14:paraId="68A5D05E" w14:textId="77777777" w:rsidR="00320A04" w:rsidRPr="000860B1" w:rsidRDefault="00320A04" w:rsidP="00320A04">
            <w:pPr>
              <w:widowControl/>
              <w:jc w:val="left"/>
              <w:rPr>
                <w:shd w:val="clear" w:color="auto" w:fill="FFFFFF"/>
              </w:rPr>
            </w:pPr>
          </w:p>
        </w:tc>
        <w:tc>
          <w:tcPr>
            <w:tcW w:w="659" w:type="pct"/>
            <w:vMerge/>
            <w:tcBorders>
              <w:top w:val="single" w:sz="4" w:space="0" w:color="auto"/>
              <w:left w:val="single" w:sz="4" w:space="0" w:color="auto"/>
              <w:right w:val="single" w:sz="4" w:space="0" w:color="auto"/>
            </w:tcBorders>
            <w:vAlign w:val="center"/>
          </w:tcPr>
          <w:p w14:paraId="3C37888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397D8FD7" w14:textId="77777777" w:rsidR="00320A04" w:rsidRPr="000860B1" w:rsidRDefault="00320A04" w:rsidP="00320A04">
            <w:pPr>
              <w:rPr>
                <w:shd w:val="clear" w:color="auto" w:fill="FFFFFF"/>
              </w:rPr>
            </w:pPr>
            <w:r w:rsidRPr="000860B1">
              <w:t>3</w:t>
            </w:r>
            <w:r w:rsidRPr="000860B1">
              <w:rPr>
                <w:rFonts w:hint="eastAsia"/>
              </w:rPr>
              <w:t>、基金管理人可以规定单个投资人累计持有的基金份额上限，具体规定请参见招募说明书</w:t>
            </w:r>
            <w:r w:rsidRPr="000860B1">
              <w:t>。</w:t>
            </w:r>
          </w:p>
        </w:tc>
        <w:tc>
          <w:tcPr>
            <w:tcW w:w="1581" w:type="pct"/>
            <w:tcBorders>
              <w:top w:val="single" w:sz="4" w:space="0" w:color="auto"/>
              <w:left w:val="single" w:sz="4" w:space="0" w:color="auto"/>
              <w:bottom w:val="single" w:sz="4" w:space="0" w:color="auto"/>
              <w:right w:val="single" w:sz="4" w:space="0" w:color="auto"/>
            </w:tcBorders>
            <w:vAlign w:val="center"/>
          </w:tcPr>
          <w:p w14:paraId="2103FB0E" w14:textId="77777777" w:rsidR="00320A04" w:rsidRPr="000860B1" w:rsidRDefault="00320A04" w:rsidP="00320A04">
            <w:r w:rsidRPr="000860B1">
              <w:t>3</w:t>
            </w:r>
            <w:r w:rsidRPr="000860B1">
              <w:rPr>
                <w:rFonts w:hint="eastAsia"/>
              </w:rPr>
              <w:t>、基金管理人可以规定单个投资人累计持有的基金份额上限，具体规定请参见招募说明书</w:t>
            </w:r>
            <w:r w:rsidRPr="000860B1">
              <w:rPr>
                <w:rFonts w:hint="eastAsia"/>
                <w:b/>
              </w:rPr>
              <w:t>或相关公告</w:t>
            </w:r>
            <w:r w:rsidRPr="000860B1">
              <w:rPr>
                <w:rFonts w:hint="eastAsia"/>
              </w:rPr>
              <w:t>。</w:t>
            </w:r>
          </w:p>
        </w:tc>
        <w:tc>
          <w:tcPr>
            <w:tcW w:w="961" w:type="pct"/>
            <w:vMerge/>
            <w:tcBorders>
              <w:left w:val="single" w:sz="4" w:space="0" w:color="auto"/>
              <w:bottom w:val="single" w:sz="4" w:space="0" w:color="auto"/>
              <w:right w:val="single" w:sz="4" w:space="0" w:color="auto"/>
            </w:tcBorders>
            <w:vAlign w:val="center"/>
          </w:tcPr>
          <w:p w14:paraId="30C31AA8" w14:textId="77777777" w:rsidR="00320A04" w:rsidRPr="000860B1" w:rsidRDefault="00320A04" w:rsidP="00A00711">
            <w:pPr>
              <w:rPr>
                <w:shd w:val="clear" w:color="auto" w:fill="FFFFFF"/>
              </w:rPr>
            </w:pPr>
          </w:p>
        </w:tc>
      </w:tr>
      <w:tr w:rsidR="00320A04" w:rsidRPr="000860B1" w14:paraId="19C8CC9C" w14:textId="77777777" w:rsidTr="00A00711">
        <w:trPr>
          <w:jc w:val="center"/>
        </w:trPr>
        <w:tc>
          <w:tcPr>
            <w:tcW w:w="0" w:type="auto"/>
            <w:vMerge/>
            <w:tcBorders>
              <w:left w:val="single" w:sz="4" w:space="0" w:color="auto"/>
              <w:right w:val="single" w:sz="4" w:space="0" w:color="auto"/>
            </w:tcBorders>
            <w:vAlign w:val="center"/>
          </w:tcPr>
          <w:p w14:paraId="0EEAA990" w14:textId="77777777" w:rsidR="00320A04" w:rsidRPr="000860B1" w:rsidRDefault="00320A04" w:rsidP="00320A04">
            <w:pPr>
              <w:widowControl/>
              <w:jc w:val="left"/>
              <w:rPr>
                <w:shd w:val="clear" w:color="auto" w:fill="FFFFFF"/>
              </w:rPr>
            </w:pPr>
          </w:p>
        </w:tc>
        <w:tc>
          <w:tcPr>
            <w:tcW w:w="659" w:type="pct"/>
            <w:vMerge/>
            <w:tcBorders>
              <w:left w:val="single" w:sz="4" w:space="0" w:color="auto"/>
              <w:bottom w:val="single" w:sz="4" w:space="0" w:color="auto"/>
              <w:right w:val="single" w:sz="4" w:space="0" w:color="auto"/>
            </w:tcBorders>
            <w:vAlign w:val="center"/>
          </w:tcPr>
          <w:p w14:paraId="5B77C164"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C430F7E"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、基金管理人可在法律法规允许的情况下，调整上述规定申购金额和赎回份额的数量限制。基金管理人必须在调整前依照《信息披露办法》的有关规定在指定媒体上公告并报中国证监会备案。</w:t>
            </w:r>
          </w:p>
        </w:tc>
        <w:tc>
          <w:tcPr>
            <w:tcW w:w="1581" w:type="pct"/>
            <w:tcBorders>
              <w:top w:val="single" w:sz="4" w:space="0" w:color="auto"/>
              <w:left w:val="single" w:sz="4" w:space="0" w:color="auto"/>
              <w:bottom w:val="single" w:sz="4" w:space="0" w:color="auto"/>
              <w:right w:val="single" w:sz="4" w:space="0" w:color="auto"/>
            </w:tcBorders>
            <w:vAlign w:val="center"/>
          </w:tcPr>
          <w:p w14:paraId="53B61968" w14:textId="77777777" w:rsidR="00320A04" w:rsidRPr="000860B1" w:rsidRDefault="00320A04" w:rsidP="00320A04">
            <w:pPr>
              <w:rPr>
                <w:b/>
                <w:shd w:val="clear" w:color="auto" w:fill="FFFFFF"/>
                <w:lang w:val="zh-CN"/>
              </w:rPr>
            </w:pPr>
            <w:r w:rsidRPr="000860B1">
              <w:rPr>
                <w:rFonts w:hint="eastAsia"/>
                <w:b/>
                <w:shd w:val="clear" w:color="auto" w:fill="FFFFFF"/>
                <w:lang w:val="zh-CN"/>
              </w:rPr>
              <w:t>增加</w:t>
            </w:r>
            <w:r w:rsidRPr="000860B1">
              <w:rPr>
                <w:rFonts w:hint="eastAsia"/>
                <w:b/>
                <w:shd w:val="clear" w:color="auto" w:fill="FFFFFF"/>
                <w:lang w:val="zh-CN"/>
              </w:rPr>
              <w:t>:</w:t>
            </w:r>
          </w:p>
          <w:p w14:paraId="0BF9934F" w14:textId="77777777" w:rsidR="00320A04" w:rsidRPr="000860B1" w:rsidRDefault="00320A04" w:rsidP="00320A04">
            <w:pPr>
              <w:rPr>
                <w:shd w:val="clear" w:color="auto" w:fill="FFFFFF"/>
                <w:lang w:val="zh-CN"/>
              </w:rPr>
            </w:pPr>
            <w:r w:rsidRPr="000860B1">
              <w:rPr>
                <w:shd w:val="clear" w:color="auto" w:fill="FFFFFF"/>
                <w:lang w:val="zh-CN"/>
              </w:rPr>
              <w:t>“</w:t>
            </w:r>
            <w:r w:rsidRPr="000860B1">
              <w:rPr>
                <w:rFonts w:hint="eastAsia"/>
                <w:shd w:val="clear" w:color="auto" w:fill="FFFFFF"/>
                <w:lang w:val="zh-CN"/>
              </w:rPr>
              <w:t>4</w:t>
            </w:r>
            <w:r w:rsidRPr="000860B1">
              <w:rPr>
                <w:rFonts w:hint="eastAsia"/>
                <w:shd w:val="clear" w:color="auto" w:fill="FFFFFF"/>
                <w:lang w:val="zh-CN"/>
              </w:rPr>
              <w:t>、基金管理人可以对基金的总规模进行限制，并在招募说明书或相关公告中列明。</w:t>
            </w:r>
          </w:p>
          <w:p w14:paraId="00950017" w14:textId="77777777" w:rsidR="00320A04" w:rsidRPr="000860B1" w:rsidRDefault="00320A04" w:rsidP="00320A04">
            <w:pPr>
              <w:rPr>
                <w:shd w:val="clear" w:color="auto" w:fill="FFFFFF"/>
                <w:lang w:val="zh-CN"/>
              </w:rPr>
            </w:pPr>
            <w:r w:rsidRPr="000860B1">
              <w:rPr>
                <w:rFonts w:hint="eastAsia"/>
                <w:shd w:val="clear" w:color="auto" w:fill="FFFFFF"/>
                <w:lang w:val="zh-CN"/>
              </w:rPr>
              <w:t>5</w:t>
            </w:r>
            <w:r w:rsidRPr="000860B1">
              <w:rPr>
                <w:rFonts w:hint="eastAsia"/>
                <w:shd w:val="clear" w:color="auto" w:fill="FFFFFF"/>
                <w:lang w:val="zh-CN"/>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r w:rsidRPr="000860B1">
              <w:rPr>
                <w:shd w:val="clear" w:color="auto" w:fill="FFFFFF"/>
                <w:lang w:val="zh-CN"/>
              </w:rPr>
              <w:t>”</w:t>
            </w:r>
          </w:p>
          <w:p w14:paraId="6F312348" w14:textId="77777777" w:rsidR="00320A04" w:rsidRPr="000860B1" w:rsidRDefault="00320A04" w:rsidP="00320A04">
            <w:pPr>
              <w:rPr>
                <w:shd w:val="clear" w:color="auto" w:fill="FFFFFF"/>
                <w:lang w:val="zh-CN"/>
              </w:rPr>
            </w:pPr>
          </w:p>
          <w:p w14:paraId="4B237273" w14:textId="77777777" w:rsidR="00320A04" w:rsidRPr="000860B1" w:rsidRDefault="00320A04" w:rsidP="00320A04">
            <w:pPr>
              <w:rPr>
                <w:shd w:val="clear" w:color="auto" w:fill="FFFFFF"/>
                <w:lang w:val="zh-CN"/>
              </w:rPr>
            </w:pPr>
            <w:r w:rsidRPr="000860B1">
              <w:rPr>
                <w:bCs/>
                <w:szCs w:val="21"/>
              </w:rPr>
              <w:t>6</w:t>
            </w:r>
            <w:r w:rsidRPr="000860B1">
              <w:rPr>
                <w:rFonts w:hint="eastAsia"/>
                <w:bCs/>
                <w:szCs w:val="21"/>
              </w:rPr>
              <w:t>、</w:t>
            </w:r>
            <w:r w:rsidRPr="000860B1">
              <w:rPr>
                <w:rFonts w:hint="eastAsia"/>
              </w:rPr>
              <w:t>基金管理人可在法律法规允许的情况下，调整</w:t>
            </w:r>
            <w:r w:rsidRPr="000860B1">
              <w:rPr>
                <w:rFonts w:hint="eastAsia"/>
                <w:b/>
                <w:bCs/>
                <w:szCs w:val="21"/>
              </w:rPr>
              <w:t>对</w:t>
            </w:r>
            <w:r w:rsidRPr="000860B1">
              <w:rPr>
                <w:rFonts w:hint="eastAsia"/>
              </w:rPr>
              <w:t>申购金额和赎回份额的数量限制。基金管理人必须在调整前依照《信息披露办法》的有关规定在指定媒</w:t>
            </w:r>
            <w:r w:rsidRPr="000860B1">
              <w:rPr>
                <w:rFonts w:hint="eastAsia"/>
                <w:b/>
                <w:bCs/>
                <w:szCs w:val="21"/>
              </w:rPr>
              <w:t>介</w:t>
            </w:r>
            <w:r w:rsidRPr="000860B1">
              <w:rPr>
                <w:rFonts w:hint="eastAsia"/>
              </w:rPr>
              <w:t>上公告并报中国证监会备案。</w:t>
            </w:r>
          </w:p>
        </w:tc>
        <w:tc>
          <w:tcPr>
            <w:tcW w:w="961" w:type="pct"/>
            <w:tcBorders>
              <w:top w:val="single" w:sz="4" w:space="0" w:color="auto"/>
              <w:left w:val="single" w:sz="4" w:space="0" w:color="auto"/>
              <w:bottom w:val="single" w:sz="4" w:space="0" w:color="auto"/>
              <w:right w:val="single" w:sz="4" w:space="0" w:color="auto"/>
            </w:tcBorders>
            <w:vAlign w:val="center"/>
          </w:tcPr>
          <w:p w14:paraId="29EA7D5F" w14:textId="77777777" w:rsidR="00320A04" w:rsidRPr="000860B1" w:rsidRDefault="00320A04" w:rsidP="00A00711">
            <w:pPr>
              <w:rPr>
                <w:shd w:val="clear" w:color="auto" w:fill="FFFFFF"/>
              </w:rPr>
            </w:pPr>
            <w:r w:rsidRPr="000860B1">
              <w:rPr>
                <w:rFonts w:hint="eastAsia"/>
                <w:shd w:val="clear" w:color="auto" w:fill="FFFFFF"/>
              </w:rPr>
              <w:t>根据产品特点增加</w:t>
            </w:r>
          </w:p>
          <w:p w14:paraId="23D865F4" w14:textId="77777777" w:rsidR="00320A04" w:rsidRPr="000860B1" w:rsidRDefault="00320A04" w:rsidP="00A00711">
            <w:pPr>
              <w:rPr>
                <w:shd w:val="clear" w:color="auto" w:fill="FFFFFF"/>
              </w:rPr>
            </w:pPr>
          </w:p>
          <w:p w14:paraId="3FCBFD35" w14:textId="77777777" w:rsidR="00320A04" w:rsidRPr="000860B1" w:rsidRDefault="00320A04" w:rsidP="00A00711">
            <w:pPr>
              <w:rPr>
                <w:shd w:val="clear" w:color="auto" w:fill="FFFFFF"/>
              </w:rPr>
            </w:pPr>
          </w:p>
          <w:p w14:paraId="0FBDC39B" w14:textId="77777777" w:rsidR="00320A04" w:rsidRPr="000860B1" w:rsidRDefault="00320A04" w:rsidP="00A00711">
            <w:pPr>
              <w:rPr>
                <w:shd w:val="clear" w:color="auto" w:fill="FFFFFF"/>
              </w:rPr>
            </w:pPr>
            <w:r w:rsidRPr="000860B1">
              <w:rPr>
                <w:rFonts w:hint="eastAsia"/>
                <w:shd w:val="clear" w:color="auto" w:fill="FFFFFF"/>
              </w:rPr>
              <w:t>完善表述</w:t>
            </w:r>
          </w:p>
          <w:p w14:paraId="7E05D39E" w14:textId="77777777" w:rsidR="00320A04" w:rsidRPr="000860B1" w:rsidRDefault="00320A04" w:rsidP="00A00711">
            <w:pPr>
              <w:rPr>
                <w:shd w:val="clear" w:color="auto" w:fill="FFFFFF"/>
              </w:rPr>
            </w:pPr>
          </w:p>
          <w:p w14:paraId="40944B16" w14:textId="77777777" w:rsidR="00320A04" w:rsidRPr="000860B1" w:rsidRDefault="00320A04" w:rsidP="00A00711">
            <w:pPr>
              <w:rPr>
                <w:shd w:val="clear" w:color="auto" w:fill="FFFFFF"/>
              </w:rPr>
            </w:pPr>
          </w:p>
          <w:p w14:paraId="14115A0B" w14:textId="77777777" w:rsidR="00320A04" w:rsidRPr="000860B1" w:rsidRDefault="00320A04" w:rsidP="00A00711">
            <w:pPr>
              <w:rPr>
                <w:shd w:val="clear" w:color="auto" w:fill="FFFFFF"/>
              </w:rPr>
            </w:pPr>
          </w:p>
          <w:p w14:paraId="78B823AC" w14:textId="77777777" w:rsidR="00320A04" w:rsidRPr="000860B1" w:rsidRDefault="00320A04" w:rsidP="00A00711">
            <w:pPr>
              <w:rPr>
                <w:shd w:val="clear" w:color="auto" w:fill="FFFFFF"/>
              </w:rPr>
            </w:pPr>
            <w:r w:rsidRPr="000860B1">
              <w:rPr>
                <w:rFonts w:hint="eastAsia"/>
                <w:shd w:val="clear" w:color="auto" w:fill="FFFFFF"/>
              </w:rPr>
              <w:t>根据产品特点增加</w:t>
            </w:r>
          </w:p>
          <w:p w14:paraId="4B3D68DB" w14:textId="77777777" w:rsidR="00320A04" w:rsidRPr="000860B1" w:rsidRDefault="00320A04" w:rsidP="00A00711">
            <w:pPr>
              <w:rPr>
                <w:shd w:val="clear" w:color="auto" w:fill="FFFFFF"/>
              </w:rPr>
            </w:pPr>
          </w:p>
        </w:tc>
      </w:tr>
      <w:tr w:rsidR="00320A04" w:rsidRPr="000860B1" w14:paraId="59418024" w14:textId="77777777" w:rsidTr="00A00711">
        <w:trPr>
          <w:jc w:val="center"/>
        </w:trPr>
        <w:tc>
          <w:tcPr>
            <w:tcW w:w="0" w:type="auto"/>
            <w:vMerge/>
            <w:tcBorders>
              <w:left w:val="single" w:sz="4" w:space="0" w:color="auto"/>
              <w:right w:val="single" w:sz="4" w:space="0" w:color="auto"/>
            </w:tcBorders>
            <w:vAlign w:val="center"/>
            <w:hideMark/>
          </w:tcPr>
          <w:p w14:paraId="475E4C52"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07A2C2DB" w14:textId="77777777" w:rsidR="00320A04" w:rsidRPr="000860B1" w:rsidRDefault="00320A04" w:rsidP="00320A04">
            <w:pPr>
              <w:rPr>
                <w:shd w:val="clear" w:color="auto" w:fill="FFFFFF"/>
              </w:rPr>
            </w:pPr>
            <w:r w:rsidRPr="000860B1">
              <w:rPr>
                <w:rFonts w:hint="eastAsia"/>
                <w:shd w:val="clear" w:color="auto" w:fill="FFFFFF"/>
              </w:rPr>
              <w:t>六、申购和赎回的价格、费用及其用途</w:t>
            </w:r>
          </w:p>
        </w:tc>
        <w:tc>
          <w:tcPr>
            <w:tcW w:w="1410" w:type="pct"/>
            <w:tcBorders>
              <w:top w:val="single" w:sz="4" w:space="0" w:color="auto"/>
              <w:left w:val="single" w:sz="4" w:space="0" w:color="auto"/>
              <w:bottom w:val="single" w:sz="4" w:space="0" w:color="auto"/>
              <w:right w:val="single" w:sz="4" w:space="0" w:color="auto"/>
            </w:tcBorders>
            <w:vAlign w:val="center"/>
          </w:tcPr>
          <w:p w14:paraId="0A19EF9A" w14:textId="77777777" w:rsidR="00320A04" w:rsidRPr="000860B1" w:rsidRDefault="00320A04" w:rsidP="00320A04">
            <w:pPr>
              <w:rPr>
                <w:shd w:val="clear" w:color="auto" w:fill="FFFFFF"/>
                <w:lang w:val="zh-CN"/>
              </w:rPr>
            </w:pPr>
            <w:r w:rsidRPr="000860B1">
              <w:rPr>
                <w:shd w:val="clear" w:color="auto" w:fill="FFFFFF"/>
                <w:lang w:val="zh-CN"/>
              </w:rPr>
              <w:t>1.</w:t>
            </w:r>
            <w:r w:rsidRPr="000860B1">
              <w:rPr>
                <w:rFonts w:hint="eastAsia"/>
                <w:shd w:val="clear" w:color="auto" w:fill="FFFFFF"/>
                <w:lang w:val="zh-CN"/>
              </w:rPr>
              <w:t>本基金不收取申购费用和赎回费用。</w:t>
            </w:r>
          </w:p>
          <w:p w14:paraId="2009A896" w14:textId="77777777" w:rsidR="00320A04" w:rsidRPr="000860B1" w:rsidRDefault="00320A04" w:rsidP="00320A04">
            <w:pPr>
              <w:ind w:left="105" w:hangingChars="50" w:hanging="105"/>
              <w:rPr>
                <w:shd w:val="clear" w:color="auto" w:fill="FFFFFF"/>
                <w:lang w:val="zh-CN"/>
              </w:rPr>
            </w:pPr>
            <w:r w:rsidRPr="000860B1">
              <w:rPr>
                <w:shd w:val="clear" w:color="auto" w:fill="FFFFFF"/>
              </w:rPr>
              <w:t>2.</w:t>
            </w:r>
            <w:r w:rsidRPr="000860B1">
              <w:rPr>
                <w:rFonts w:hint="eastAsia"/>
                <w:shd w:val="clear" w:color="auto" w:fill="FFFFFF"/>
              </w:rPr>
              <w:t>本基金的申购、赎回价格为每份基金</w:t>
            </w:r>
            <w:bookmarkStart w:id="18" w:name="_DV_C200"/>
            <w:r w:rsidRPr="000860B1">
              <w:rPr>
                <w:rFonts w:hint="eastAsia"/>
                <w:shd w:val="clear" w:color="auto" w:fill="FFFFFF"/>
              </w:rPr>
              <w:t>单位</w:t>
            </w:r>
            <w:bookmarkStart w:id="19" w:name="_DV_M266"/>
            <w:bookmarkEnd w:id="18"/>
            <w:bookmarkEnd w:id="19"/>
            <w:r w:rsidRPr="000860B1">
              <w:rPr>
                <w:rFonts w:hint="eastAsia"/>
                <w:shd w:val="clear" w:color="auto" w:fill="FFFFFF"/>
                <w:lang w:val="zh-CN"/>
              </w:rPr>
              <w:t>元。投资者申购所得的份额等于申购金额除以</w:t>
            </w:r>
            <w:r w:rsidRPr="000860B1">
              <w:rPr>
                <w:shd w:val="clear" w:color="auto" w:fill="FFFFFF"/>
              </w:rPr>
              <w:t>1.00</w:t>
            </w:r>
            <w:r w:rsidRPr="000860B1">
              <w:rPr>
                <w:rFonts w:hint="eastAsia"/>
                <w:shd w:val="clear" w:color="auto" w:fill="FFFFFF"/>
                <w:lang w:val="zh-CN"/>
              </w:rPr>
              <w:t>元，赎回所得的金额等于赎回份额乘以</w:t>
            </w:r>
            <w:r w:rsidRPr="000860B1">
              <w:rPr>
                <w:shd w:val="clear" w:color="auto" w:fill="FFFFFF"/>
              </w:rPr>
              <w:t>1.00</w:t>
            </w:r>
            <w:r w:rsidRPr="000860B1">
              <w:rPr>
                <w:rFonts w:hint="eastAsia"/>
                <w:shd w:val="clear" w:color="auto" w:fill="FFFFFF"/>
                <w:lang w:val="zh-CN"/>
              </w:rPr>
              <w:t>元。</w:t>
            </w:r>
          </w:p>
          <w:p w14:paraId="2D953A77" w14:textId="77777777" w:rsidR="00320A04" w:rsidRPr="000860B1" w:rsidRDefault="00320A04" w:rsidP="00320A04">
            <w:pPr>
              <w:rPr>
                <w:shd w:val="clear" w:color="auto" w:fill="FFFFFF"/>
                <w:lang w:val="zh-CN"/>
              </w:rPr>
            </w:pPr>
          </w:p>
          <w:p w14:paraId="50F0B501" w14:textId="77777777" w:rsidR="00320A04" w:rsidRPr="000860B1" w:rsidRDefault="00320A04" w:rsidP="00320A04">
            <w:pPr>
              <w:rPr>
                <w:shd w:val="clear" w:color="auto" w:fill="FFFFFF"/>
                <w:lang w:val="zh-CN"/>
              </w:rPr>
            </w:pPr>
            <w:r w:rsidRPr="000860B1">
              <w:rPr>
                <w:shd w:val="clear" w:color="auto" w:fill="FFFFFF"/>
                <w:lang w:val="zh-CN"/>
              </w:rPr>
              <w:t>3</w:t>
            </w:r>
            <w:r w:rsidRPr="000860B1">
              <w:rPr>
                <w:rFonts w:hint="eastAsia"/>
                <w:shd w:val="clear" w:color="auto" w:fill="FFFFFF"/>
                <w:lang w:val="zh-CN"/>
              </w:rPr>
              <w:t>、其他（可补充）</w:t>
            </w:r>
          </w:p>
        </w:tc>
        <w:tc>
          <w:tcPr>
            <w:tcW w:w="1581" w:type="pct"/>
            <w:tcBorders>
              <w:top w:val="single" w:sz="4" w:space="0" w:color="auto"/>
              <w:left w:val="single" w:sz="4" w:space="0" w:color="auto"/>
              <w:bottom w:val="single" w:sz="4" w:space="0" w:color="auto"/>
              <w:right w:val="single" w:sz="4" w:space="0" w:color="auto"/>
            </w:tcBorders>
            <w:vAlign w:val="center"/>
            <w:hideMark/>
          </w:tcPr>
          <w:p w14:paraId="3D5CD608" w14:textId="77777777" w:rsidR="00320A04" w:rsidRPr="000860B1" w:rsidRDefault="00320A04" w:rsidP="00320A04">
            <w:pPr>
              <w:rPr>
                <w:shd w:val="clear" w:color="auto" w:fill="FFFFFF"/>
              </w:rPr>
            </w:pPr>
            <w:r w:rsidRPr="000860B1">
              <w:rPr>
                <w:shd w:val="clear" w:color="auto" w:fill="FFFFFF"/>
              </w:rPr>
              <w:t>1</w:t>
            </w:r>
            <w:r w:rsidRPr="000860B1">
              <w:rPr>
                <w:rFonts w:hint="eastAsia"/>
                <w:b/>
                <w:shd w:val="clear" w:color="auto" w:fill="FFFFFF"/>
              </w:rPr>
              <w:t>、</w:t>
            </w:r>
            <w:r w:rsidRPr="000860B1">
              <w:rPr>
                <w:rFonts w:hint="eastAsia"/>
                <w:shd w:val="clear" w:color="auto" w:fill="FFFFFF"/>
              </w:rPr>
              <w:t>本基金</w:t>
            </w:r>
            <w:r w:rsidRPr="000860B1">
              <w:rPr>
                <w:rFonts w:hint="eastAsia"/>
                <w:b/>
                <w:shd w:val="clear" w:color="auto" w:fill="FFFFFF"/>
              </w:rPr>
              <w:t>目前</w:t>
            </w:r>
            <w:r w:rsidRPr="000860B1">
              <w:rPr>
                <w:rFonts w:hint="eastAsia"/>
                <w:shd w:val="clear" w:color="auto" w:fill="FFFFFF"/>
              </w:rPr>
              <w:t>不收取申购费用和赎回费用。</w:t>
            </w:r>
          </w:p>
          <w:p w14:paraId="2D8BD59C" w14:textId="77777777" w:rsidR="00320A04" w:rsidRPr="000860B1" w:rsidRDefault="00320A04" w:rsidP="00320A04">
            <w:pPr>
              <w:rPr>
                <w:shd w:val="clear" w:color="auto" w:fill="FFFFFF"/>
                <w:lang w:val="zh-CN"/>
              </w:rPr>
            </w:pPr>
            <w:r w:rsidRPr="000860B1">
              <w:rPr>
                <w:shd w:val="clear" w:color="auto" w:fill="FFFFFF"/>
              </w:rPr>
              <w:t>2</w:t>
            </w:r>
            <w:r w:rsidRPr="000860B1">
              <w:rPr>
                <w:rFonts w:hint="eastAsia"/>
                <w:b/>
                <w:shd w:val="clear" w:color="auto" w:fill="FFFFFF"/>
              </w:rPr>
              <w:t>、</w:t>
            </w:r>
            <w:r w:rsidRPr="000860B1">
              <w:rPr>
                <w:rFonts w:hint="eastAsia"/>
                <w:shd w:val="clear" w:color="auto" w:fill="FFFFFF"/>
              </w:rPr>
              <w:t>本基金的申购、赎回价格为每份基金</w:t>
            </w:r>
            <w:r w:rsidRPr="000860B1">
              <w:rPr>
                <w:rFonts w:hint="eastAsia"/>
                <w:b/>
                <w:shd w:val="clear" w:color="auto" w:fill="FFFFFF"/>
              </w:rPr>
              <w:t>份额</w:t>
            </w:r>
            <w:r w:rsidRPr="000860B1">
              <w:rPr>
                <w:shd w:val="clear" w:color="auto" w:fill="FFFFFF"/>
              </w:rPr>
              <w:t>1.00</w:t>
            </w:r>
            <w:r w:rsidRPr="000860B1">
              <w:rPr>
                <w:rFonts w:hint="eastAsia"/>
                <w:shd w:val="clear" w:color="auto" w:fill="FFFFFF"/>
                <w:lang w:val="zh-CN"/>
              </w:rPr>
              <w:t>元。投资者申购所得的份额等于申购金额除以</w:t>
            </w:r>
            <w:r w:rsidRPr="000860B1">
              <w:rPr>
                <w:shd w:val="clear" w:color="auto" w:fill="FFFFFF"/>
              </w:rPr>
              <w:t>1.00</w:t>
            </w:r>
            <w:r w:rsidRPr="000860B1">
              <w:rPr>
                <w:rFonts w:hint="eastAsia"/>
                <w:shd w:val="clear" w:color="auto" w:fill="FFFFFF"/>
                <w:lang w:val="zh-CN"/>
              </w:rPr>
              <w:t>元，赎回所得的金额等于赎回份额乘以</w:t>
            </w:r>
            <w:r w:rsidRPr="000860B1">
              <w:rPr>
                <w:shd w:val="clear" w:color="auto" w:fill="FFFFFF"/>
              </w:rPr>
              <w:t>1.00</w:t>
            </w:r>
            <w:r w:rsidRPr="000860B1">
              <w:rPr>
                <w:rFonts w:hint="eastAsia"/>
                <w:shd w:val="clear" w:color="auto" w:fill="FFFFFF"/>
                <w:lang w:val="zh-CN"/>
              </w:rPr>
              <w:t>元。</w:t>
            </w:r>
          </w:p>
          <w:p w14:paraId="688EA04E" w14:textId="77777777" w:rsidR="00320A04" w:rsidRPr="000860B1" w:rsidRDefault="00320A04" w:rsidP="00320A04">
            <w:pPr>
              <w:rPr>
                <w:shd w:val="clear" w:color="auto" w:fill="FFFFFF"/>
                <w:lang w:val="zh-CN"/>
              </w:rPr>
            </w:pPr>
          </w:p>
          <w:p w14:paraId="42A8B9FC" w14:textId="77777777" w:rsidR="00320A04" w:rsidRPr="000860B1" w:rsidRDefault="00320A04" w:rsidP="00320A04">
            <w:pPr>
              <w:rPr>
                <w:shd w:val="clear" w:color="auto" w:fill="FFFFFF"/>
              </w:rPr>
            </w:pPr>
            <w:r w:rsidRPr="000860B1">
              <w:rPr>
                <w:rFonts w:hint="eastAsia"/>
                <w:b/>
                <w:shd w:val="clear" w:color="auto" w:fill="FFFFFF"/>
              </w:rPr>
              <w:t>增加</w:t>
            </w:r>
            <w:r w:rsidRPr="000860B1">
              <w:rPr>
                <w:rFonts w:hint="eastAsia"/>
                <w:shd w:val="clear" w:color="auto" w:fill="FFFFFF"/>
              </w:rPr>
              <w:t>：</w:t>
            </w:r>
          </w:p>
          <w:p w14:paraId="5DF3D6BB"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3</w:t>
            </w:r>
            <w:r w:rsidRPr="000860B1">
              <w:rPr>
                <w:rFonts w:hint="eastAsia"/>
                <w:shd w:val="clear" w:color="auto" w:fill="FFFFFF"/>
              </w:rPr>
              <w:t>、申购份额、赎回金额的计算详见招募说明书。</w:t>
            </w:r>
          </w:p>
          <w:p w14:paraId="6E81AA22" w14:textId="77777777" w:rsidR="00320A04" w:rsidRPr="000860B1" w:rsidRDefault="00320A04" w:rsidP="00320A04">
            <w:r w:rsidRPr="000860B1">
              <w:rPr>
                <w:bCs/>
                <w:szCs w:val="21"/>
              </w:rPr>
              <w:t>4</w:t>
            </w:r>
            <w:r w:rsidRPr="000860B1">
              <w:rPr>
                <w:rFonts w:hint="eastAsia"/>
                <w:bCs/>
                <w:szCs w:val="21"/>
              </w:rPr>
              <w:t>、在满足相关流动性风险管理要求的前提下，当基金持有的现金、国债、中央银行票据、政策性金融债券以及</w:t>
            </w:r>
            <w:r w:rsidRPr="000860B1">
              <w:rPr>
                <w:rFonts w:hint="eastAsia"/>
                <w:bCs/>
                <w:szCs w:val="21"/>
              </w:rPr>
              <w:t>5</w:t>
            </w:r>
            <w:r w:rsidRPr="000860B1">
              <w:rPr>
                <w:rFonts w:hint="eastAsia"/>
                <w:bCs/>
                <w:szCs w:val="21"/>
              </w:rPr>
              <w:t>个交易日内到期的</w:t>
            </w:r>
            <w:r w:rsidRPr="000860B1">
              <w:rPr>
                <w:rFonts w:hint="eastAsia"/>
              </w:rPr>
              <w:t>其他</w:t>
            </w:r>
            <w:r w:rsidRPr="000860B1">
              <w:rPr>
                <w:rFonts w:hint="eastAsia"/>
                <w:bCs/>
                <w:szCs w:val="21"/>
              </w:rPr>
              <w:t>金融工具占基金资产净值的比例合计低于</w:t>
            </w:r>
            <w:r w:rsidRPr="000860B1">
              <w:rPr>
                <w:rFonts w:hint="eastAsia"/>
                <w:bCs/>
                <w:szCs w:val="21"/>
              </w:rPr>
              <w:t>5%</w:t>
            </w:r>
            <w:r w:rsidRPr="000860B1">
              <w:rPr>
                <w:rFonts w:hint="eastAsia"/>
                <w:bCs/>
                <w:szCs w:val="21"/>
              </w:rPr>
              <w:t>且偏离度为负时，或者当本基金前</w:t>
            </w:r>
            <w:r w:rsidRPr="000860B1">
              <w:rPr>
                <w:rFonts w:hint="eastAsia"/>
                <w:bCs/>
                <w:szCs w:val="21"/>
              </w:rPr>
              <w:t>10</w:t>
            </w:r>
            <w:r w:rsidRPr="000860B1">
              <w:rPr>
                <w:rFonts w:hint="eastAsia"/>
                <w:bCs/>
                <w:szCs w:val="21"/>
              </w:rPr>
              <w:t>名份额持有人的持有份额合计超过基金总份额</w:t>
            </w:r>
            <w:r w:rsidRPr="000860B1">
              <w:rPr>
                <w:rFonts w:hint="eastAsia"/>
                <w:bCs/>
                <w:szCs w:val="21"/>
              </w:rPr>
              <w:t>50%</w:t>
            </w:r>
            <w:r w:rsidRPr="000860B1">
              <w:rPr>
                <w:rFonts w:hint="eastAsia"/>
                <w:bCs/>
                <w:szCs w:val="21"/>
              </w:rPr>
              <w:t>，且投资组合中现金、国债、中央银行票据、政策性金融债券以及</w:t>
            </w:r>
            <w:r w:rsidRPr="000860B1">
              <w:rPr>
                <w:rFonts w:hint="eastAsia"/>
                <w:bCs/>
                <w:szCs w:val="21"/>
              </w:rPr>
              <w:t xml:space="preserve">5 </w:t>
            </w:r>
            <w:r w:rsidRPr="000860B1">
              <w:rPr>
                <w:rFonts w:hint="eastAsia"/>
                <w:bCs/>
                <w:szCs w:val="21"/>
              </w:rPr>
              <w:t>个交易日内到期的其他金融工具占基金资产净值的比例合计低于</w:t>
            </w:r>
            <w:r w:rsidRPr="000860B1">
              <w:rPr>
                <w:rFonts w:hint="eastAsia"/>
                <w:bCs/>
                <w:szCs w:val="21"/>
              </w:rPr>
              <w:t>10%</w:t>
            </w:r>
            <w:r w:rsidRPr="000860B1">
              <w:rPr>
                <w:rFonts w:hint="eastAsia"/>
                <w:bCs/>
                <w:szCs w:val="21"/>
              </w:rPr>
              <w:t>且偏离度为负时，为确保基金平稳运作，避免诱发系统性风险，基金管理人将对当日单个基金份额持有人申请赎回基金份额超过基金总份额</w:t>
            </w:r>
            <w:r w:rsidRPr="000860B1">
              <w:rPr>
                <w:rFonts w:hint="eastAsia"/>
                <w:bCs/>
                <w:szCs w:val="21"/>
              </w:rPr>
              <w:t>1%</w:t>
            </w:r>
            <w:r w:rsidRPr="000860B1">
              <w:rPr>
                <w:rFonts w:hint="eastAsia"/>
                <w:bCs/>
                <w:szCs w:val="21"/>
              </w:rPr>
              <w:t>以上的赎回申请征收</w:t>
            </w:r>
            <w:r w:rsidRPr="000860B1">
              <w:rPr>
                <w:rFonts w:hint="eastAsia"/>
                <w:bCs/>
                <w:szCs w:val="21"/>
              </w:rPr>
              <w:t>1%</w:t>
            </w:r>
            <w:r w:rsidRPr="000860B1">
              <w:rPr>
                <w:rFonts w:hint="eastAsia"/>
                <w:bCs/>
                <w:szCs w:val="21"/>
              </w:rPr>
              <w:t>的强制赎回费用，并将上述赎回费用全额计入基金财产。但基金管理人与基金托管人协商确认上述做法无益于基金利益最大化的情形除外。</w:t>
            </w:r>
          </w:p>
          <w:p w14:paraId="7F68D142" w14:textId="77777777" w:rsidR="00320A04" w:rsidRPr="000860B1" w:rsidRDefault="00320A04" w:rsidP="00320A04">
            <w:pPr>
              <w:rPr>
                <w:bCs/>
                <w:szCs w:val="21"/>
              </w:rPr>
            </w:pPr>
            <w:r w:rsidRPr="000860B1">
              <w:rPr>
                <w:bCs/>
                <w:szCs w:val="21"/>
              </w:rPr>
              <w:t>5</w:t>
            </w:r>
            <w:r w:rsidRPr="000860B1">
              <w:rPr>
                <w:rFonts w:hint="eastAsia"/>
                <w:bCs/>
                <w:szCs w:val="21"/>
              </w:rPr>
              <w:t>、基金管理人可以在基金合同约定的范围内调整费率或收费方式，并最迟应于新的费率或收费方式实施日前依照《信息披露办法》的有关规定在指定媒介上公告。</w:t>
            </w:r>
            <w:r w:rsidRPr="000860B1">
              <w:rPr>
                <w:shd w:val="clear" w:color="auto" w:fill="FFFFFF"/>
                <w:lang w:val="zh-CN"/>
              </w:rPr>
              <w:t>”</w:t>
            </w:r>
          </w:p>
        </w:tc>
        <w:tc>
          <w:tcPr>
            <w:tcW w:w="961" w:type="pct"/>
            <w:tcBorders>
              <w:top w:val="single" w:sz="4" w:space="0" w:color="auto"/>
              <w:left w:val="single" w:sz="4" w:space="0" w:color="auto"/>
              <w:bottom w:val="single" w:sz="4" w:space="0" w:color="auto"/>
              <w:right w:val="single" w:sz="4" w:space="0" w:color="auto"/>
            </w:tcBorders>
            <w:vAlign w:val="center"/>
          </w:tcPr>
          <w:p w14:paraId="7330DB5E" w14:textId="77777777" w:rsidR="00320A04" w:rsidRPr="000860B1" w:rsidRDefault="00320A04" w:rsidP="00A00711">
            <w:pPr>
              <w:rPr>
                <w:shd w:val="clear" w:color="auto" w:fill="FFFFFF"/>
              </w:rPr>
            </w:pPr>
          </w:p>
          <w:p w14:paraId="345C91DF" w14:textId="77777777" w:rsidR="00320A04" w:rsidRPr="000860B1" w:rsidRDefault="00320A04" w:rsidP="00A00711">
            <w:pPr>
              <w:rPr>
                <w:shd w:val="clear" w:color="auto" w:fill="FFFFFF"/>
              </w:rPr>
            </w:pPr>
          </w:p>
          <w:p w14:paraId="5E54E111" w14:textId="77777777" w:rsidR="00320A04" w:rsidRPr="000860B1" w:rsidRDefault="00320A04" w:rsidP="00A00711">
            <w:pPr>
              <w:rPr>
                <w:shd w:val="clear" w:color="auto" w:fill="FFFFFF"/>
              </w:rPr>
            </w:pPr>
            <w:r w:rsidRPr="000860B1">
              <w:rPr>
                <w:rFonts w:hint="eastAsia"/>
                <w:shd w:val="clear" w:color="auto" w:fill="FFFFFF"/>
              </w:rPr>
              <w:t>完善相关表述</w:t>
            </w:r>
          </w:p>
          <w:p w14:paraId="794B26D5" w14:textId="77777777" w:rsidR="00320A04" w:rsidRPr="000860B1" w:rsidRDefault="00320A04" w:rsidP="00A00711">
            <w:pPr>
              <w:rPr>
                <w:shd w:val="clear" w:color="auto" w:fill="FFFFFF"/>
              </w:rPr>
            </w:pPr>
          </w:p>
          <w:p w14:paraId="531DBB87" w14:textId="77777777" w:rsidR="00320A04" w:rsidRPr="000860B1" w:rsidRDefault="00320A04" w:rsidP="00A00711">
            <w:pPr>
              <w:rPr>
                <w:shd w:val="clear" w:color="auto" w:fill="FFFFFF"/>
              </w:rPr>
            </w:pPr>
          </w:p>
          <w:p w14:paraId="36B01784" w14:textId="77777777" w:rsidR="00320A04" w:rsidRPr="000860B1" w:rsidRDefault="00320A04" w:rsidP="00A00711">
            <w:r w:rsidRPr="000860B1">
              <w:rPr>
                <w:rFonts w:hint="eastAsia"/>
                <w:shd w:val="clear" w:color="auto" w:fill="FFFFFF"/>
              </w:rPr>
              <w:t>根据</w:t>
            </w:r>
            <w:r w:rsidRPr="000860B1">
              <w:rPr>
                <w:rFonts w:hint="eastAsia"/>
              </w:rPr>
              <w:t>《货币基金监管办法》修改</w:t>
            </w:r>
          </w:p>
          <w:p w14:paraId="1C82E4E4" w14:textId="77777777" w:rsidR="00320A04" w:rsidRPr="000860B1" w:rsidRDefault="00320A04" w:rsidP="00A00711"/>
          <w:p w14:paraId="6493D2AC" w14:textId="77777777" w:rsidR="00320A04" w:rsidRPr="000860B1" w:rsidRDefault="00320A04" w:rsidP="00A00711">
            <w:pPr>
              <w:rPr>
                <w:shd w:val="clear" w:color="auto" w:fill="FFFFFF"/>
              </w:rPr>
            </w:pPr>
            <w:r w:rsidRPr="000860B1">
              <w:rPr>
                <w:rFonts w:hint="eastAsia"/>
              </w:rPr>
              <w:t>完善表述</w:t>
            </w:r>
          </w:p>
        </w:tc>
      </w:tr>
      <w:tr w:rsidR="00320A04" w:rsidRPr="000860B1" w14:paraId="2261C8A0" w14:textId="77777777" w:rsidTr="00A00711">
        <w:trPr>
          <w:jc w:val="center"/>
        </w:trPr>
        <w:tc>
          <w:tcPr>
            <w:tcW w:w="0" w:type="auto"/>
            <w:vMerge/>
            <w:tcBorders>
              <w:left w:val="single" w:sz="4" w:space="0" w:color="auto"/>
              <w:right w:val="single" w:sz="4" w:space="0" w:color="auto"/>
            </w:tcBorders>
            <w:vAlign w:val="center"/>
            <w:hideMark/>
          </w:tcPr>
          <w:p w14:paraId="40DDC237"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670895B" w14:textId="77777777" w:rsidR="00320A04" w:rsidRPr="000860B1" w:rsidRDefault="00320A04" w:rsidP="00320A04">
            <w:pPr>
              <w:rPr>
                <w:shd w:val="clear" w:color="auto" w:fill="FFFFFF"/>
              </w:rPr>
            </w:pPr>
            <w:r w:rsidRPr="000860B1">
              <w:rPr>
                <w:rFonts w:hint="eastAsia"/>
                <w:shd w:val="clear" w:color="auto" w:fill="FFFFFF"/>
              </w:rPr>
              <w:t>七、拒绝或暂停申购的情形</w:t>
            </w:r>
          </w:p>
          <w:p w14:paraId="76522592"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4878571D" w14:textId="77777777" w:rsidR="00320A04" w:rsidRPr="000860B1" w:rsidRDefault="00320A04" w:rsidP="00320A04">
            <w:pPr>
              <w:rPr>
                <w:shd w:val="clear" w:color="auto" w:fill="FFFFFF"/>
              </w:rPr>
            </w:pPr>
            <w:r w:rsidRPr="000860B1">
              <w:rPr>
                <w:rFonts w:hint="eastAsia"/>
                <w:shd w:val="clear" w:color="auto" w:fill="FFFFFF"/>
              </w:rPr>
              <w:t>发生下列情况时，基金管理人可拒绝或暂停接受投资人的申购申请：</w:t>
            </w:r>
          </w:p>
          <w:p w14:paraId="4BB2BDCA" w14:textId="77777777" w:rsidR="00320A04" w:rsidRPr="000860B1" w:rsidRDefault="00320A04" w:rsidP="00320A04">
            <w:pPr>
              <w:rPr>
                <w:shd w:val="clear" w:color="auto" w:fill="FFFFFF"/>
              </w:rPr>
            </w:pPr>
            <w:r w:rsidRPr="000860B1">
              <w:t>2</w:t>
            </w:r>
            <w:r w:rsidRPr="000860B1">
              <w:rPr>
                <w:rFonts w:hint="eastAsia"/>
              </w:rPr>
              <w:t>、发生基金合同规定的暂停基金资产估值情况时，基金管理人可暂停接受投资人的申购申请。</w:t>
            </w:r>
          </w:p>
          <w:p w14:paraId="2327C873" w14:textId="77777777" w:rsidR="00320A04" w:rsidRPr="000860B1" w:rsidRDefault="00320A04" w:rsidP="00320A04">
            <w:pPr>
              <w:rPr>
                <w:shd w:val="clear" w:color="auto" w:fill="FFFFFF"/>
              </w:rPr>
            </w:pPr>
            <w:r w:rsidRPr="000860B1">
              <w:rPr>
                <w:rFonts w:hint="eastAsia"/>
                <w:shd w:val="clear" w:color="auto" w:fill="FFFFFF"/>
              </w:rPr>
              <w:t>4</w:t>
            </w:r>
            <w:r w:rsidRPr="000860B1">
              <w:rPr>
                <w:rFonts w:hint="eastAsia"/>
                <w:shd w:val="clear" w:color="auto" w:fill="FFFFFF"/>
              </w:rPr>
              <w:t>、基金管理人认为接受某笔或某些申购申请可能会影响或损害现有基金份额持有人利益时。</w:t>
            </w:r>
          </w:p>
          <w:p w14:paraId="4841A3FE" w14:textId="77777777" w:rsidR="00320A04" w:rsidRPr="000860B1" w:rsidRDefault="00320A04" w:rsidP="00320A04">
            <w:pPr>
              <w:rPr>
                <w:shd w:val="clear" w:color="auto" w:fill="FFFFFF"/>
              </w:rPr>
            </w:pPr>
          </w:p>
          <w:p w14:paraId="193D144D" w14:textId="77777777" w:rsidR="00320A04" w:rsidRPr="000860B1" w:rsidRDefault="00320A04" w:rsidP="00320A04">
            <w:pPr>
              <w:rPr>
                <w:shd w:val="clear" w:color="auto" w:fill="FFFFFF"/>
              </w:rPr>
            </w:pPr>
            <w:r w:rsidRPr="000860B1">
              <w:rPr>
                <w:rFonts w:hint="eastAsia"/>
                <w:shd w:val="clear" w:color="auto" w:fill="FFFFFF"/>
              </w:rPr>
              <w:t>发生上述第</w:t>
            </w:r>
            <w:r w:rsidRPr="000860B1">
              <w:rPr>
                <w:rFonts w:hint="eastAsia"/>
                <w:shd w:val="clear" w:color="auto" w:fill="FFFFFF"/>
              </w:rPr>
              <w:t>1</w:t>
            </w: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w:t>
            </w:r>
            <w:r w:rsidRPr="000860B1">
              <w:rPr>
                <w:rFonts w:hint="eastAsia"/>
                <w:shd w:val="clear" w:color="auto" w:fill="FFFFFF"/>
              </w:rPr>
              <w:t>5</w:t>
            </w:r>
            <w:r w:rsidRPr="000860B1">
              <w:rPr>
                <w:rFonts w:hint="eastAsia"/>
                <w:shd w:val="clear" w:color="auto" w:fill="FFFFFF"/>
              </w:rPr>
              <w:t>、</w:t>
            </w:r>
            <w:r w:rsidRPr="000860B1">
              <w:rPr>
                <w:rFonts w:hint="eastAsia"/>
                <w:shd w:val="clear" w:color="auto" w:fill="FFFFFF"/>
              </w:rPr>
              <w:t>6</w:t>
            </w:r>
            <w:r w:rsidRPr="000860B1">
              <w:rPr>
                <w:rFonts w:hint="eastAsia"/>
                <w:shd w:val="clear" w:color="auto" w:fill="FFFFFF"/>
              </w:rPr>
              <w:t>项暂停申购情形时</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tcPr>
          <w:p w14:paraId="57409D52" w14:textId="77777777" w:rsidR="00320A04" w:rsidRPr="000860B1" w:rsidRDefault="00320A04" w:rsidP="00320A04">
            <w:pPr>
              <w:rPr>
                <w:shd w:val="clear" w:color="auto" w:fill="FFFFFF"/>
              </w:rPr>
            </w:pPr>
            <w:r w:rsidRPr="000860B1">
              <w:rPr>
                <w:rFonts w:hint="eastAsia"/>
                <w:shd w:val="clear" w:color="auto" w:fill="FFFFFF"/>
              </w:rPr>
              <w:t>发生下列情况时，基金管理人可拒绝或暂停接受投资人的申购申请：</w:t>
            </w:r>
          </w:p>
          <w:p w14:paraId="64E03A57" w14:textId="77777777" w:rsidR="00320A04" w:rsidRPr="000860B1" w:rsidRDefault="00320A04" w:rsidP="00320A04">
            <w:pPr>
              <w:rPr>
                <w:b/>
              </w:rPr>
            </w:pPr>
            <w:r w:rsidRPr="000860B1">
              <w:t>2</w:t>
            </w:r>
            <w:r w:rsidRPr="000860B1">
              <w:rPr>
                <w:rFonts w:hint="eastAsia"/>
              </w:rPr>
              <w:t>、发生基金合同规定的暂停基金资产估值情况时，基金管理人可暂停接受投资人的申购申请。</w:t>
            </w:r>
            <w:r w:rsidRPr="000860B1">
              <w:rPr>
                <w:rFonts w:hint="eastAsia"/>
                <w:b/>
              </w:rPr>
              <w:t>当前一估值日基金资产净值</w:t>
            </w:r>
            <w:r w:rsidRPr="000860B1">
              <w:rPr>
                <w:rFonts w:hint="eastAsia"/>
                <w:b/>
              </w:rPr>
              <w:t>50%</w:t>
            </w:r>
            <w:r w:rsidRPr="000860B1">
              <w:rPr>
                <w:rFonts w:hint="eastAsia"/>
                <w:b/>
              </w:rPr>
              <w:t>以上的资产出现无可参考的活跃市场价格且采用估值技术仍导致公允价值存在重大不确定性时，经与基金托管人协商确认后，基金管理人应当暂停接受基金申购申请。</w:t>
            </w:r>
          </w:p>
          <w:p w14:paraId="092AF67F" w14:textId="77777777" w:rsidR="00320A04" w:rsidRPr="000860B1" w:rsidRDefault="00320A04" w:rsidP="00320A04">
            <w:pPr>
              <w:rPr>
                <w:b/>
                <w:shd w:val="clear" w:color="auto" w:fill="FFFFFF"/>
              </w:rPr>
            </w:pPr>
            <w:r w:rsidRPr="000860B1">
              <w:rPr>
                <w:rFonts w:hint="eastAsia"/>
                <w:b/>
                <w:shd w:val="clear" w:color="auto" w:fill="FFFFFF"/>
              </w:rPr>
              <w:t>增加：</w:t>
            </w:r>
          </w:p>
          <w:p w14:paraId="503F2646"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4</w:t>
            </w:r>
            <w:r w:rsidRPr="000860B1">
              <w:rPr>
                <w:rFonts w:hint="eastAsia"/>
                <w:shd w:val="clear" w:color="auto" w:fill="FFFFFF"/>
              </w:rPr>
              <w:t>、本基金出现当日净收益或累计未分配净收益小于零的情形，为保护持有人的利益，基金管理人可视情况暂停本基金的申购。</w:t>
            </w:r>
          </w:p>
          <w:p w14:paraId="21AC37DA" w14:textId="77777777" w:rsidR="00320A04" w:rsidRPr="000860B1" w:rsidRDefault="00320A04" w:rsidP="00320A04">
            <w:pPr>
              <w:rPr>
                <w:shd w:val="clear" w:color="auto" w:fill="FFFFFF"/>
              </w:rPr>
            </w:pPr>
            <w:r w:rsidRPr="000860B1">
              <w:rPr>
                <w:rFonts w:hint="eastAsia"/>
                <w:shd w:val="clear" w:color="auto" w:fill="FFFFFF"/>
              </w:rPr>
              <w:t>7</w:t>
            </w:r>
            <w:r w:rsidRPr="000860B1">
              <w:rPr>
                <w:rFonts w:hint="eastAsia"/>
                <w:shd w:val="clear" w:color="auto" w:fill="FFFFFF"/>
              </w:rPr>
              <w:t>、基金管理人、基金托管人、登记机构、销售机构等因异常情况无法办理申购业务。</w:t>
            </w:r>
          </w:p>
          <w:p w14:paraId="66E779AA" w14:textId="77777777" w:rsidR="00320A04" w:rsidRPr="000860B1" w:rsidRDefault="00320A04" w:rsidP="00320A04">
            <w:pPr>
              <w:rPr>
                <w:shd w:val="clear" w:color="auto" w:fill="FFFFFF"/>
              </w:rPr>
            </w:pPr>
            <w:r w:rsidRPr="000860B1">
              <w:rPr>
                <w:rFonts w:hint="eastAsia"/>
                <w:shd w:val="clear" w:color="auto" w:fill="FFFFFF"/>
              </w:rPr>
              <w:t>8</w:t>
            </w:r>
            <w:r w:rsidRPr="000860B1">
              <w:rPr>
                <w:rFonts w:hint="eastAsia"/>
                <w:shd w:val="clear" w:color="auto" w:fill="FFFFFF"/>
              </w:rPr>
              <w:t>、当正偏离度绝对值达到</w:t>
            </w:r>
            <w:r w:rsidRPr="000860B1">
              <w:rPr>
                <w:rFonts w:hint="eastAsia"/>
                <w:shd w:val="clear" w:color="auto" w:fill="FFFFFF"/>
              </w:rPr>
              <w:t>0.5%</w:t>
            </w:r>
            <w:r w:rsidRPr="000860B1">
              <w:rPr>
                <w:rFonts w:hint="eastAsia"/>
                <w:shd w:val="clear" w:color="auto" w:fill="FFFFFF"/>
              </w:rPr>
              <w:t>时，基金管理人应当暂停接受申购。</w:t>
            </w:r>
          </w:p>
          <w:p w14:paraId="593355EF" w14:textId="77777777" w:rsidR="00320A04" w:rsidRPr="000860B1" w:rsidRDefault="00320A04" w:rsidP="00320A04">
            <w:pPr>
              <w:rPr>
                <w:shd w:val="clear" w:color="auto" w:fill="FFFFFF"/>
              </w:rPr>
            </w:pPr>
            <w:r w:rsidRPr="000860B1">
              <w:rPr>
                <w:rFonts w:hint="eastAsia"/>
                <w:shd w:val="clear" w:color="auto" w:fill="FFFFFF"/>
              </w:rPr>
              <w:t>9</w:t>
            </w:r>
            <w:r w:rsidRPr="000860B1">
              <w:rPr>
                <w:rFonts w:hint="eastAsia"/>
                <w:shd w:val="clear" w:color="auto" w:fill="FFFFFF"/>
              </w:rPr>
              <w:t>、基金管理人接受某笔或者某些申购申请有可能导致单一投资者持有基金份额的比例达到或者超过</w:t>
            </w:r>
            <w:r w:rsidRPr="000860B1">
              <w:rPr>
                <w:rFonts w:hint="eastAsia"/>
                <w:shd w:val="clear" w:color="auto" w:fill="FFFFFF"/>
              </w:rPr>
              <w:t>50%</w:t>
            </w:r>
            <w:r w:rsidRPr="000860B1">
              <w:rPr>
                <w:rFonts w:hint="eastAsia"/>
                <w:shd w:val="clear" w:color="auto" w:fill="FFFFFF"/>
              </w:rPr>
              <w:t>，或者变相规避</w:t>
            </w:r>
            <w:r w:rsidRPr="000860B1">
              <w:rPr>
                <w:rFonts w:hint="eastAsia"/>
                <w:shd w:val="clear" w:color="auto" w:fill="FFFFFF"/>
              </w:rPr>
              <w:t>50%</w:t>
            </w:r>
            <w:r w:rsidRPr="000860B1">
              <w:rPr>
                <w:rFonts w:hint="eastAsia"/>
                <w:shd w:val="clear" w:color="auto" w:fill="FFFFFF"/>
              </w:rPr>
              <w:t>集中度的情形时。</w:t>
            </w:r>
            <w:r w:rsidRPr="000860B1">
              <w:rPr>
                <w:shd w:val="clear" w:color="auto" w:fill="FFFFFF"/>
              </w:rPr>
              <w:t>”</w:t>
            </w:r>
          </w:p>
          <w:p w14:paraId="2174903C" w14:textId="77777777" w:rsidR="00320A04" w:rsidRPr="000860B1" w:rsidRDefault="00320A04" w:rsidP="00320A04">
            <w:pPr>
              <w:rPr>
                <w:shd w:val="clear" w:color="auto" w:fill="FFFFFF"/>
              </w:rPr>
            </w:pPr>
          </w:p>
          <w:p w14:paraId="0FCE228B" w14:textId="77777777" w:rsidR="00320A04" w:rsidRPr="000860B1" w:rsidRDefault="00320A04" w:rsidP="00320A04">
            <w:pPr>
              <w:rPr>
                <w:shd w:val="clear" w:color="auto" w:fill="FFFFFF"/>
              </w:rPr>
            </w:pPr>
            <w:r w:rsidRPr="000860B1">
              <w:rPr>
                <w:rFonts w:hint="eastAsia"/>
                <w:b/>
                <w:shd w:val="clear" w:color="auto" w:fill="FFFFFF"/>
              </w:rPr>
              <w:t>5</w:t>
            </w:r>
            <w:r w:rsidRPr="000860B1">
              <w:rPr>
                <w:rFonts w:hint="eastAsia"/>
                <w:shd w:val="clear" w:color="auto" w:fill="FFFFFF"/>
              </w:rPr>
              <w:t>、接受某笔或某些申购申请可能会影响或损害现有基金份额持有人利益时。</w:t>
            </w:r>
          </w:p>
          <w:p w14:paraId="720FF2AE" w14:textId="77777777" w:rsidR="00320A04" w:rsidRPr="000860B1" w:rsidRDefault="00320A04" w:rsidP="00320A04">
            <w:pPr>
              <w:rPr>
                <w:b/>
                <w:shd w:val="clear" w:color="auto" w:fill="FFFFFF"/>
              </w:rPr>
            </w:pPr>
          </w:p>
          <w:p w14:paraId="68DDE249" w14:textId="77777777" w:rsidR="00320A04" w:rsidRPr="000860B1" w:rsidRDefault="00320A04" w:rsidP="00320A04">
            <w:pPr>
              <w:rPr>
                <w:shd w:val="clear" w:color="auto" w:fill="FFFFFF"/>
              </w:rPr>
            </w:pPr>
            <w:r w:rsidRPr="000860B1">
              <w:rPr>
                <w:rFonts w:hint="eastAsia"/>
                <w:shd w:val="clear" w:color="auto" w:fill="FFFFFF"/>
              </w:rPr>
              <w:t>发生上述第</w:t>
            </w:r>
            <w:r w:rsidRPr="000860B1">
              <w:rPr>
                <w:rFonts w:hint="eastAsia"/>
                <w:shd w:val="clear" w:color="auto" w:fill="FFFFFF"/>
              </w:rPr>
              <w:t>1</w:t>
            </w: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w:t>
            </w:r>
            <w:r w:rsidRPr="000860B1">
              <w:rPr>
                <w:rFonts w:hint="eastAsia"/>
                <w:b/>
                <w:shd w:val="clear" w:color="auto" w:fill="FFFFFF"/>
              </w:rPr>
              <w:t>4</w:t>
            </w:r>
            <w:r w:rsidRPr="000860B1">
              <w:rPr>
                <w:rFonts w:hint="eastAsia"/>
                <w:b/>
                <w:shd w:val="clear" w:color="auto" w:fill="FFFFFF"/>
              </w:rPr>
              <w:t>、</w:t>
            </w:r>
            <w:r w:rsidRPr="000860B1">
              <w:rPr>
                <w:rFonts w:hint="eastAsia"/>
                <w:shd w:val="clear" w:color="auto" w:fill="FFFFFF"/>
              </w:rPr>
              <w:t>6</w:t>
            </w:r>
            <w:r w:rsidRPr="000860B1">
              <w:rPr>
                <w:rFonts w:hint="eastAsia"/>
                <w:b/>
                <w:shd w:val="clear" w:color="auto" w:fill="FFFFFF"/>
              </w:rPr>
              <w:t>、</w:t>
            </w:r>
            <w:r w:rsidRPr="000860B1">
              <w:rPr>
                <w:rFonts w:hint="eastAsia"/>
                <w:b/>
                <w:shd w:val="clear" w:color="auto" w:fill="FFFFFF"/>
              </w:rPr>
              <w:t>7</w:t>
            </w:r>
            <w:r w:rsidRPr="000860B1">
              <w:rPr>
                <w:rFonts w:hint="eastAsia"/>
                <w:b/>
                <w:shd w:val="clear" w:color="auto" w:fill="FFFFFF"/>
              </w:rPr>
              <w:t>、</w:t>
            </w:r>
            <w:r w:rsidRPr="000860B1">
              <w:rPr>
                <w:rFonts w:hint="eastAsia"/>
                <w:b/>
                <w:shd w:val="clear" w:color="auto" w:fill="FFFFFF"/>
              </w:rPr>
              <w:t>8</w:t>
            </w:r>
            <w:r w:rsidRPr="000860B1">
              <w:rPr>
                <w:rFonts w:hint="eastAsia"/>
                <w:b/>
                <w:shd w:val="clear" w:color="auto" w:fill="FFFFFF"/>
              </w:rPr>
              <w:t>、</w:t>
            </w:r>
            <w:r w:rsidRPr="000860B1">
              <w:rPr>
                <w:rFonts w:hint="eastAsia"/>
                <w:b/>
                <w:shd w:val="clear" w:color="auto" w:fill="FFFFFF"/>
              </w:rPr>
              <w:t>10</w:t>
            </w:r>
            <w:r w:rsidRPr="000860B1">
              <w:rPr>
                <w:rFonts w:hint="eastAsia"/>
                <w:shd w:val="clear" w:color="auto" w:fill="FFFFFF"/>
              </w:rPr>
              <w:t>暂停申购情形</w:t>
            </w:r>
            <w:r w:rsidRPr="000860B1">
              <w:rPr>
                <w:rFonts w:hint="eastAsia"/>
                <w:b/>
                <w:shd w:val="clear" w:color="auto" w:fill="FFFFFF"/>
              </w:rPr>
              <w:t>之一且基金管理人决定拒绝或暂停基金投资者的申购申请</w:t>
            </w:r>
            <w:r w:rsidRPr="000860B1">
              <w:rPr>
                <w:rFonts w:hint="eastAsia"/>
                <w:shd w:val="clear" w:color="auto" w:fill="FFFFFF"/>
              </w:rPr>
              <w:t>时</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233F0C13" w14:textId="77777777" w:rsidR="00320A04" w:rsidRPr="000860B1" w:rsidRDefault="00320A04" w:rsidP="00A00711">
            <w:pPr>
              <w:rPr>
                <w:shd w:val="clear" w:color="auto" w:fill="FFFFFF"/>
              </w:rPr>
            </w:pPr>
          </w:p>
          <w:p w14:paraId="44BEEA8D" w14:textId="77777777" w:rsidR="00320A04" w:rsidRPr="000860B1" w:rsidRDefault="00320A04" w:rsidP="00A00711">
            <w:pPr>
              <w:rPr>
                <w:shd w:val="clear" w:color="auto" w:fill="FFFFFF"/>
              </w:rPr>
            </w:pPr>
          </w:p>
          <w:p w14:paraId="6B38FF28" w14:textId="77777777" w:rsidR="00320A04" w:rsidRPr="000860B1" w:rsidRDefault="00320A04" w:rsidP="00A00711">
            <w:pPr>
              <w:rPr>
                <w:shd w:val="clear" w:color="auto" w:fill="FFFFFF"/>
              </w:rPr>
            </w:pPr>
            <w:r w:rsidRPr="000860B1">
              <w:rPr>
                <w:rFonts w:hint="eastAsia"/>
                <w:shd w:val="clear" w:color="auto" w:fill="FFFFFF"/>
              </w:rPr>
              <w:t>完善表述</w:t>
            </w:r>
          </w:p>
          <w:p w14:paraId="04A19CDE" w14:textId="77777777" w:rsidR="00320A04" w:rsidRPr="000860B1" w:rsidRDefault="00320A04" w:rsidP="00A00711">
            <w:pPr>
              <w:rPr>
                <w:shd w:val="clear" w:color="auto" w:fill="FFFFFF"/>
              </w:rPr>
            </w:pPr>
          </w:p>
          <w:p w14:paraId="470BA386" w14:textId="77777777" w:rsidR="00320A04" w:rsidRPr="000860B1" w:rsidRDefault="00320A04" w:rsidP="00A00711">
            <w:pPr>
              <w:rPr>
                <w:shd w:val="clear" w:color="auto" w:fill="FFFFFF"/>
              </w:rPr>
            </w:pPr>
          </w:p>
          <w:p w14:paraId="248D3255" w14:textId="77777777" w:rsidR="00320A04" w:rsidRPr="000860B1" w:rsidRDefault="00320A04" w:rsidP="00A00711">
            <w:pPr>
              <w:rPr>
                <w:shd w:val="clear" w:color="auto" w:fill="FFFFFF"/>
              </w:rPr>
            </w:pPr>
          </w:p>
          <w:p w14:paraId="57D0BADF" w14:textId="77777777" w:rsidR="00320A04" w:rsidRPr="000860B1" w:rsidRDefault="00320A04" w:rsidP="00A00711">
            <w:pPr>
              <w:rPr>
                <w:shd w:val="clear" w:color="auto" w:fill="FFFFFF"/>
              </w:rPr>
            </w:pPr>
          </w:p>
          <w:p w14:paraId="7D9DEE99" w14:textId="77777777" w:rsidR="00320A04" w:rsidRPr="000860B1" w:rsidRDefault="00320A04" w:rsidP="00A00711">
            <w:pPr>
              <w:rPr>
                <w:shd w:val="clear" w:color="auto" w:fill="FFFFFF"/>
              </w:rPr>
            </w:pPr>
          </w:p>
          <w:p w14:paraId="2ED771DF" w14:textId="77777777" w:rsidR="00320A04" w:rsidRPr="000860B1" w:rsidRDefault="00320A04" w:rsidP="00A00711">
            <w:pPr>
              <w:rPr>
                <w:shd w:val="clear" w:color="auto" w:fill="FFFFFF"/>
              </w:rPr>
            </w:pPr>
          </w:p>
          <w:p w14:paraId="1A384F75" w14:textId="77777777" w:rsidR="00320A04" w:rsidRPr="000860B1" w:rsidRDefault="00320A04" w:rsidP="00A00711">
            <w:pPr>
              <w:rPr>
                <w:shd w:val="clear" w:color="auto" w:fill="FFFFFF"/>
              </w:rPr>
            </w:pPr>
            <w:r w:rsidRPr="000860B1">
              <w:rPr>
                <w:rFonts w:hint="eastAsia"/>
                <w:shd w:val="clear" w:color="auto" w:fill="FFFFFF"/>
              </w:rPr>
              <w:t>根据产品特点及行业惯例增加</w:t>
            </w:r>
          </w:p>
          <w:p w14:paraId="7D4CEE01" w14:textId="77777777" w:rsidR="00320A04" w:rsidRPr="000860B1" w:rsidRDefault="00320A04" w:rsidP="00A00711">
            <w:pPr>
              <w:rPr>
                <w:shd w:val="clear" w:color="auto" w:fill="FFFFFF"/>
              </w:rPr>
            </w:pPr>
          </w:p>
          <w:p w14:paraId="0B53868A" w14:textId="77777777" w:rsidR="00320A04" w:rsidRPr="000860B1" w:rsidRDefault="00320A04" w:rsidP="00A00711">
            <w:pPr>
              <w:rPr>
                <w:shd w:val="clear" w:color="auto" w:fill="FFFFFF"/>
              </w:rPr>
            </w:pPr>
            <w:r w:rsidRPr="000860B1">
              <w:rPr>
                <w:rFonts w:hint="eastAsia"/>
                <w:shd w:val="clear" w:color="auto" w:fill="FFFFFF"/>
              </w:rPr>
              <w:t>根据</w:t>
            </w:r>
            <w:r w:rsidRPr="000860B1">
              <w:rPr>
                <w:rFonts w:hint="eastAsia"/>
              </w:rPr>
              <w:t>《货币基金监管办法》修改</w:t>
            </w:r>
          </w:p>
          <w:p w14:paraId="1E5D1E72" w14:textId="77777777" w:rsidR="00320A04" w:rsidRPr="000860B1" w:rsidRDefault="00320A04" w:rsidP="00A00711">
            <w:pPr>
              <w:rPr>
                <w:shd w:val="clear" w:color="auto" w:fill="FFFFFF"/>
              </w:rPr>
            </w:pPr>
          </w:p>
          <w:p w14:paraId="7565CBBC" w14:textId="77777777" w:rsidR="00320A04" w:rsidRPr="000860B1" w:rsidRDefault="00320A04" w:rsidP="00A00711">
            <w:pPr>
              <w:rPr>
                <w:shd w:val="clear" w:color="auto" w:fill="FFFFFF"/>
              </w:rPr>
            </w:pPr>
          </w:p>
          <w:p w14:paraId="5D45E0B5" w14:textId="77777777" w:rsidR="00320A04" w:rsidRPr="000860B1" w:rsidRDefault="00320A04" w:rsidP="00A00711">
            <w:pPr>
              <w:rPr>
                <w:shd w:val="clear" w:color="auto" w:fill="FFFFFF"/>
              </w:rPr>
            </w:pPr>
          </w:p>
          <w:p w14:paraId="5CCA71DE" w14:textId="77777777" w:rsidR="00320A04" w:rsidRPr="000860B1" w:rsidRDefault="00320A04" w:rsidP="00A00711">
            <w:pPr>
              <w:rPr>
                <w:shd w:val="clear" w:color="auto" w:fill="FFFFFF"/>
              </w:rPr>
            </w:pPr>
          </w:p>
          <w:p w14:paraId="5D7F43FD" w14:textId="77777777" w:rsidR="00320A04" w:rsidRPr="000860B1" w:rsidRDefault="00320A04" w:rsidP="00A00711">
            <w:pPr>
              <w:rPr>
                <w:shd w:val="clear" w:color="auto" w:fill="FFFFFF"/>
              </w:rPr>
            </w:pPr>
          </w:p>
          <w:p w14:paraId="766021CA" w14:textId="77777777" w:rsidR="00320A04" w:rsidRPr="000860B1" w:rsidRDefault="00320A04" w:rsidP="00A00711">
            <w:pPr>
              <w:rPr>
                <w:shd w:val="clear" w:color="auto" w:fill="FFFFFF"/>
              </w:rPr>
            </w:pPr>
          </w:p>
          <w:p w14:paraId="60FD3D43" w14:textId="77777777" w:rsidR="00320A04" w:rsidRPr="000860B1" w:rsidRDefault="00320A04" w:rsidP="00A00711">
            <w:pPr>
              <w:rPr>
                <w:shd w:val="clear" w:color="auto" w:fill="FFFFFF"/>
              </w:rPr>
            </w:pPr>
          </w:p>
          <w:p w14:paraId="6E242F58" w14:textId="77777777" w:rsidR="00320A04" w:rsidRPr="000860B1" w:rsidRDefault="00320A04" w:rsidP="00A00711">
            <w:pPr>
              <w:rPr>
                <w:shd w:val="clear" w:color="auto" w:fill="FFFFFF"/>
              </w:rPr>
            </w:pPr>
          </w:p>
          <w:p w14:paraId="7D393468"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05276798" w14:textId="77777777" w:rsidTr="00A00711">
        <w:trPr>
          <w:jc w:val="center"/>
        </w:trPr>
        <w:tc>
          <w:tcPr>
            <w:tcW w:w="0" w:type="auto"/>
            <w:vMerge/>
            <w:tcBorders>
              <w:left w:val="single" w:sz="4" w:space="0" w:color="auto"/>
              <w:right w:val="single" w:sz="4" w:space="0" w:color="auto"/>
            </w:tcBorders>
            <w:vAlign w:val="center"/>
            <w:hideMark/>
          </w:tcPr>
          <w:p w14:paraId="1C5A74B3"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553BB0F2" w14:textId="77777777" w:rsidR="00320A04" w:rsidRPr="000860B1" w:rsidRDefault="00320A04" w:rsidP="00320A04">
            <w:pPr>
              <w:rPr>
                <w:shd w:val="clear" w:color="auto" w:fill="FFFFFF"/>
              </w:rPr>
            </w:pPr>
            <w:r w:rsidRPr="000860B1">
              <w:rPr>
                <w:rFonts w:hint="eastAsia"/>
                <w:shd w:val="clear" w:color="auto" w:fill="FFFFFF"/>
              </w:rPr>
              <w:t>八、暂停赎回或延缓支付赎回款项的情形</w:t>
            </w:r>
          </w:p>
        </w:tc>
        <w:tc>
          <w:tcPr>
            <w:tcW w:w="1410" w:type="pct"/>
            <w:tcBorders>
              <w:top w:val="single" w:sz="4" w:space="0" w:color="auto"/>
              <w:left w:val="single" w:sz="4" w:space="0" w:color="auto"/>
              <w:bottom w:val="single" w:sz="4" w:space="0" w:color="auto"/>
              <w:right w:val="single" w:sz="4" w:space="0" w:color="auto"/>
            </w:tcBorders>
            <w:vAlign w:val="center"/>
            <w:hideMark/>
          </w:tcPr>
          <w:p w14:paraId="6E001D69" w14:textId="77777777" w:rsidR="00320A04" w:rsidRPr="000860B1" w:rsidRDefault="00320A04" w:rsidP="00320A04">
            <w:pPr>
              <w:rPr>
                <w:shd w:val="clear" w:color="auto" w:fill="FFFFFF"/>
              </w:rPr>
            </w:pPr>
            <w:r w:rsidRPr="000860B1">
              <w:t>2</w:t>
            </w:r>
            <w:r w:rsidRPr="000860B1">
              <w:rPr>
                <w:rFonts w:hint="eastAsia"/>
              </w:rPr>
              <w:t>、发生基金合同规定的暂停基金资产估值情况时，基金管理人可暂停接受投资人的赎回申请或延缓支付赎回款项。</w:t>
            </w:r>
          </w:p>
          <w:p w14:paraId="15753BC2" w14:textId="77777777" w:rsidR="00320A04" w:rsidRPr="000860B1" w:rsidRDefault="00320A04" w:rsidP="00320A04">
            <w:pPr>
              <w:rPr>
                <w:shd w:val="clear" w:color="auto" w:fill="FFFFFF"/>
              </w:rPr>
            </w:pPr>
            <w:r w:rsidRPr="000860B1">
              <w:rPr>
                <w:rFonts w:hint="eastAsia"/>
                <w:shd w:val="clear" w:color="auto" w:fill="FFFFFF"/>
              </w:rPr>
              <w:t>发生上述情形时，基金管理人应在当日报中国证监会备案，已确认的赎回申请，基金管理人应足额支付；如暂时不能足额支付，应将可支付部分按单个账户申请量占申请总量的比例分配给赎回申请人，未支付部分可延期支付，并以后续开放日的基金份额净值为依据计算赎回金额。若出现上述第</w:t>
            </w:r>
            <w:r w:rsidRPr="000860B1">
              <w:rPr>
                <w:rFonts w:hint="eastAsia"/>
                <w:shd w:val="clear" w:color="auto" w:fill="FFFFFF"/>
              </w:rPr>
              <w:t>4</w:t>
            </w:r>
            <w:r w:rsidRPr="000860B1">
              <w:rPr>
                <w:rFonts w:hint="eastAsia"/>
                <w:shd w:val="clear" w:color="auto" w:fill="FFFFFF"/>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1581" w:type="pct"/>
            <w:tcBorders>
              <w:top w:val="single" w:sz="4" w:space="0" w:color="auto"/>
              <w:left w:val="single" w:sz="4" w:space="0" w:color="auto"/>
              <w:bottom w:val="single" w:sz="4" w:space="0" w:color="auto"/>
              <w:right w:val="single" w:sz="4" w:space="0" w:color="auto"/>
            </w:tcBorders>
            <w:vAlign w:val="center"/>
          </w:tcPr>
          <w:p w14:paraId="4D8249A2" w14:textId="77777777" w:rsidR="00320A04" w:rsidRPr="000860B1" w:rsidRDefault="00320A04" w:rsidP="00320A04">
            <w:pPr>
              <w:rPr>
                <w:b/>
                <w:shd w:val="clear" w:color="auto" w:fill="FFFFFF"/>
              </w:rPr>
            </w:pPr>
            <w:r w:rsidRPr="000860B1">
              <w:t>2</w:t>
            </w:r>
            <w:r w:rsidRPr="000860B1">
              <w:rPr>
                <w:rFonts w:hint="eastAsia"/>
              </w:rPr>
              <w:t>、发生基金合同规定的暂停基金资产估值情况时，基金管理人可暂停接受投资人的赎回申请或延缓支付赎回款项。</w:t>
            </w:r>
            <w:r w:rsidRPr="000860B1">
              <w:rPr>
                <w:rFonts w:hint="eastAsia"/>
                <w:b/>
              </w:rPr>
              <w:t>当前一估值日基金资产净值</w:t>
            </w:r>
            <w:r w:rsidRPr="000860B1">
              <w:rPr>
                <w:rFonts w:hint="eastAsia"/>
                <w:b/>
              </w:rPr>
              <w:t>50%</w:t>
            </w:r>
            <w:r w:rsidRPr="000860B1">
              <w:rPr>
                <w:rFonts w:hint="eastAsia"/>
                <w:b/>
              </w:rPr>
              <w:t>以上的资产出现无可参考的活跃市场价格且采用估值技术仍导致公允价值存在重大不确定性时，经与基金托管人协商确认后，基金管理人应当暂停接受基金赎回申请。</w:t>
            </w:r>
          </w:p>
          <w:p w14:paraId="1A4FA29F" w14:textId="77777777" w:rsidR="00320A04" w:rsidRPr="000860B1" w:rsidRDefault="00320A04" w:rsidP="00320A04">
            <w:pPr>
              <w:rPr>
                <w:b/>
                <w:shd w:val="clear" w:color="auto" w:fill="FFFFFF"/>
              </w:rPr>
            </w:pPr>
            <w:r w:rsidRPr="000860B1">
              <w:rPr>
                <w:rFonts w:hint="eastAsia"/>
                <w:b/>
                <w:shd w:val="clear" w:color="auto" w:fill="FFFFFF"/>
              </w:rPr>
              <w:t>增加：</w:t>
            </w:r>
          </w:p>
          <w:p w14:paraId="7C1E6E46"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4</w:t>
            </w:r>
            <w:r w:rsidRPr="000860B1">
              <w:rPr>
                <w:rFonts w:hint="eastAsia"/>
                <w:shd w:val="clear" w:color="auto" w:fill="FFFFFF"/>
              </w:rPr>
              <w:t>、本基金出现当日净收益或累计未分配净收益小于零的情形，为保护持有人的利益，基金管理人可视情况暂停本基金的赎回。</w:t>
            </w:r>
          </w:p>
          <w:p w14:paraId="36795C55" w14:textId="77777777" w:rsidR="00320A04" w:rsidRPr="000860B1" w:rsidRDefault="00320A04" w:rsidP="00320A04">
            <w:pPr>
              <w:rPr>
                <w:shd w:val="clear" w:color="auto" w:fill="FFFFFF"/>
              </w:rPr>
            </w:pPr>
            <w:r w:rsidRPr="000860B1">
              <w:rPr>
                <w:rFonts w:hint="eastAsia"/>
                <w:shd w:val="clear" w:color="auto" w:fill="FFFFFF"/>
              </w:rPr>
              <w:t>6</w:t>
            </w:r>
            <w:r w:rsidRPr="000860B1">
              <w:rPr>
                <w:rFonts w:hint="eastAsia"/>
                <w:shd w:val="clear" w:color="auto" w:fill="FFFFFF"/>
              </w:rPr>
              <w:t>、当负偏离度绝对值连续两个交易日超过</w:t>
            </w:r>
            <w:r w:rsidRPr="000860B1">
              <w:rPr>
                <w:rFonts w:hint="eastAsia"/>
                <w:shd w:val="clear" w:color="auto" w:fill="FFFFFF"/>
              </w:rPr>
              <w:t>0.5%</w:t>
            </w:r>
            <w:r w:rsidRPr="000860B1">
              <w:rPr>
                <w:rFonts w:hint="eastAsia"/>
                <w:shd w:val="clear" w:color="auto" w:fill="FFFFFF"/>
              </w:rPr>
              <w:t>，且基金管理人决定暂停接受所有赎回申请并终止基金合同进行财产清算。</w:t>
            </w:r>
            <w:r w:rsidRPr="000860B1">
              <w:rPr>
                <w:shd w:val="clear" w:color="auto" w:fill="FFFFFF"/>
              </w:rPr>
              <w:t>”</w:t>
            </w:r>
          </w:p>
          <w:p w14:paraId="68D7E7BE" w14:textId="77777777" w:rsidR="00320A04" w:rsidRPr="000860B1" w:rsidRDefault="00320A04" w:rsidP="00320A04">
            <w:pPr>
              <w:rPr>
                <w:shd w:val="clear" w:color="auto" w:fill="FFFFFF"/>
              </w:rPr>
            </w:pPr>
          </w:p>
          <w:p w14:paraId="3DE24D13" w14:textId="77777777" w:rsidR="00320A04" w:rsidRPr="000860B1" w:rsidRDefault="00320A04" w:rsidP="00320A04">
            <w:pPr>
              <w:rPr>
                <w:shd w:val="clear" w:color="auto" w:fill="FFFFFF"/>
              </w:rPr>
            </w:pPr>
            <w:r w:rsidRPr="000860B1">
              <w:rPr>
                <w:rFonts w:hint="eastAsia"/>
                <w:shd w:val="clear" w:color="auto" w:fill="FFFFFF"/>
              </w:rPr>
              <w:t>发生上述情形</w:t>
            </w:r>
            <w:r w:rsidRPr="000860B1">
              <w:rPr>
                <w:rFonts w:hint="eastAsia"/>
                <w:b/>
                <w:shd w:val="clear" w:color="auto" w:fill="FFFFFF"/>
              </w:rPr>
              <w:t>之一且基金管理人决定暂停接受基金份额持有人的赎回申请或者延缓支付赎回款项时</w:t>
            </w:r>
            <w:r w:rsidRPr="000860B1">
              <w:rPr>
                <w:b/>
                <w:shd w:val="clear" w:color="auto" w:fill="FFFFFF"/>
              </w:rPr>
              <w:t>，</w:t>
            </w:r>
            <w:r w:rsidRPr="000860B1">
              <w:rPr>
                <w:rFonts w:hint="eastAsia"/>
                <w:shd w:val="clear" w:color="auto" w:fill="FFFFFF"/>
                <w:lang w:val="zh-CN"/>
              </w:rPr>
              <w:t>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sidRPr="000860B1">
              <w:rPr>
                <w:rFonts w:hint="eastAsia"/>
                <w:b/>
                <w:shd w:val="clear" w:color="auto" w:fill="FFFFFF"/>
                <w:lang w:val="zh-CN"/>
              </w:rPr>
              <w:t>5</w:t>
            </w:r>
            <w:r w:rsidRPr="000860B1">
              <w:rPr>
                <w:rFonts w:hint="eastAsia"/>
                <w:shd w:val="clear" w:color="auto" w:fill="FFFFFF"/>
                <w:lang w:val="zh-CN"/>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961" w:type="pct"/>
            <w:tcBorders>
              <w:top w:val="single" w:sz="4" w:space="0" w:color="auto"/>
              <w:left w:val="single" w:sz="4" w:space="0" w:color="auto"/>
              <w:bottom w:val="single" w:sz="4" w:space="0" w:color="auto"/>
              <w:right w:val="single" w:sz="4" w:space="0" w:color="auto"/>
            </w:tcBorders>
            <w:vAlign w:val="center"/>
          </w:tcPr>
          <w:p w14:paraId="2DB39EB5" w14:textId="77777777" w:rsidR="00320A04" w:rsidRPr="000860B1" w:rsidRDefault="00320A04" w:rsidP="00A00711">
            <w:pPr>
              <w:rPr>
                <w:shd w:val="clear" w:color="auto" w:fill="FFFFFF"/>
              </w:rPr>
            </w:pPr>
          </w:p>
          <w:p w14:paraId="5EDC4032" w14:textId="77777777" w:rsidR="00320A04" w:rsidRPr="000860B1" w:rsidRDefault="00320A04" w:rsidP="00A00711">
            <w:pPr>
              <w:rPr>
                <w:shd w:val="clear" w:color="auto" w:fill="FFFFFF"/>
              </w:rPr>
            </w:pPr>
          </w:p>
          <w:p w14:paraId="4297B214" w14:textId="77777777" w:rsidR="00320A04" w:rsidRPr="000860B1" w:rsidRDefault="00320A04" w:rsidP="00A00711">
            <w:pPr>
              <w:rPr>
                <w:shd w:val="clear" w:color="auto" w:fill="FFFFFF"/>
              </w:rPr>
            </w:pPr>
            <w:r w:rsidRPr="000860B1">
              <w:rPr>
                <w:rFonts w:hint="eastAsia"/>
                <w:shd w:val="clear" w:color="auto" w:fill="FFFFFF"/>
              </w:rPr>
              <w:t>完善表述</w:t>
            </w:r>
          </w:p>
          <w:p w14:paraId="50978307" w14:textId="77777777" w:rsidR="00320A04" w:rsidRPr="000860B1" w:rsidRDefault="00320A04" w:rsidP="00A00711">
            <w:pPr>
              <w:rPr>
                <w:shd w:val="clear" w:color="auto" w:fill="FFFFFF"/>
              </w:rPr>
            </w:pPr>
          </w:p>
          <w:p w14:paraId="5F8A949C" w14:textId="77777777" w:rsidR="00320A04" w:rsidRPr="000860B1" w:rsidRDefault="00320A04" w:rsidP="00A00711">
            <w:pPr>
              <w:rPr>
                <w:shd w:val="clear" w:color="auto" w:fill="FFFFFF"/>
              </w:rPr>
            </w:pPr>
          </w:p>
          <w:p w14:paraId="6274022E" w14:textId="77777777" w:rsidR="00320A04" w:rsidRPr="000860B1" w:rsidRDefault="00320A04" w:rsidP="00A00711">
            <w:pPr>
              <w:rPr>
                <w:shd w:val="clear" w:color="auto" w:fill="FFFFFF"/>
              </w:rPr>
            </w:pPr>
          </w:p>
          <w:p w14:paraId="178492ED" w14:textId="77777777" w:rsidR="00320A04" w:rsidRPr="000860B1" w:rsidRDefault="00320A04" w:rsidP="00A00711">
            <w:pPr>
              <w:rPr>
                <w:shd w:val="clear" w:color="auto" w:fill="FFFFFF"/>
              </w:rPr>
            </w:pPr>
          </w:p>
          <w:p w14:paraId="54055D5F" w14:textId="77777777" w:rsidR="00320A04" w:rsidRPr="000860B1" w:rsidRDefault="00320A04" w:rsidP="00A00711">
            <w:pPr>
              <w:rPr>
                <w:shd w:val="clear" w:color="auto" w:fill="FFFFFF"/>
              </w:rPr>
            </w:pPr>
          </w:p>
          <w:p w14:paraId="6CDBE618" w14:textId="77777777" w:rsidR="00320A04" w:rsidRPr="000860B1" w:rsidRDefault="00320A04" w:rsidP="00A00711">
            <w:pPr>
              <w:rPr>
                <w:shd w:val="clear" w:color="auto" w:fill="FFFFFF"/>
              </w:rPr>
            </w:pPr>
            <w:r w:rsidRPr="000860B1">
              <w:rPr>
                <w:rFonts w:hint="eastAsia"/>
                <w:shd w:val="clear" w:color="auto" w:fill="FFFFFF"/>
              </w:rPr>
              <w:t>根据产品特点及行业惯例增加、修改</w:t>
            </w:r>
          </w:p>
          <w:p w14:paraId="4B1705BA" w14:textId="77777777" w:rsidR="00320A04" w:rsidRPr="000860B1" w:rsidRDefault="00320A04" w:rsidP="00A00711">
            <w:pPr>
              <w:rPr>
                <w:shd w:val="clear" w:color="auto" w:fill="FFFFFF"/>
              </w:rPr>
            </w:pPr>
          </w:p>
          <w:p w14:paraId="4D4396B2" w14:textId="77777777" w:rsidR="00320A04" w:rsidRPr="000860B1" w:rsidRDefault="00320A04" w:rsidP="00A00711">
            <w:pPr>
              <w:rPr>
                <w:shd w:val="clear" w:color="auto" w:fill="FFFFFF"/>
              </w:rPr>
            </w:pPr>
            <w:r w:rsidRPr="000860B1">
              <w:rPr>
                <w:rFonts w:hint="eastAsia"/>
                <w:shd w:val="clear" w:color="auto" w:fill="FFFFFF"/>
              </w:rPr>
              <w:t>根据《货币基金监管办法》修改</w:t>
            </w:r>
          </w:p>
          <w:p w14:paraId="34F91A9C" w14:textId="77777777" w:rsidR="00320A04" w:rsidRPr="000860B1" w:rsidRDefault="00320A04" w:rsidP="00A00711">
            <w:pPr>
              <w:rPr>
                <w:shd w:val="clear" w:color="auto" w:fill="FFFFFF"/>
              </w:rPr>
            </w:pPr>
          </w:p>
          <w:p w14:paraId="537E9462"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651B60FB" w14:textId="77777777" w:rsidTr="00A00711">
        <w:trPr>
          <w:jc w:val="center"/>
        </w:trPr>
        <w:tc>
          <w:tcPr>
            <w:tcW w:w="0" w:type="auto"/>
            <w:vMerge/>
            <w:tcBorders>
              <w:left w:val="single" w:sz="4" w:space="0" w:color="auto"/>
              <w:right w:val="single" w:sz="4" w:space="0" w:color="auto"/>
            </w:tcBorders>
            <w:vAlign w:val="center"/>
            <w:hideMark/>
          </w:tcPr>
          <w:p w14:paraId="53BDF009"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8AE5D7D" w14:textId="77777777" w:rsidR="00320A04" w:rsidRPr="000860B1" w:rsidRDefault="00320A04" w:rsidP="00320A04">
            <w:pPr>
              <w:rPr>
                <w:shd w:val="clear" w:color="auto" w:fill="FFFFFF"/>
              </w:rPr>
            </w:pPr>
            <w:r w:rsidRPr="000860B1">
              <w:rPr>
                <w:rFonts w:hint="eastAsia"/>
                <w:shd w:val="clear" w:color="auto" w:fill="FFFFFF"/>
              </w:rPr>
              <w:t>九、巨额赎回的情形及处理方式</w:t>
            </w:r>
          </w:p>
        </w:tc>
        <w:tc>
          <w:tcPr>
            <w:tcW w:w="1410" w:type="pct"/>
            <w:tcBorders>
              <w:top w:val="single" w:sz="4" w:space="0" w:color="auto"/>
              <w:left w:val="single" w:sz="4" w:space="0" w:color="auto"/>
              <w:bottom w:val="single" w:sz="4" w:space="0" w:color="auto"/>
              <w:right w:val="single" w:sz="4" w:space="0" w:color="auto"/>
            </w:tcBorders>
            <w:vAlign w:val="center"/>
            <w:hideMark/>
          </w:tcPr>
          <w:p w14:paraId="1445648C" w14:textId="77777777" w:rsidR="00320A04" w:rsidRPr="000860B1" w:rsidRDefault="00320A04" w:rsidP="00320A04">
            <w:r w:rsidRPr="000860B1">
              <w:t>2</w:t>
            </w:r>
            <w:r w:rsidRPr="000860B1">
              <w:rPr>
                <w:rFonts w:hint="eastAsia"/>
              </w:rPr>
              <w:t>、巨额赎回的处理方式</w:t>
            </w:r>
          </w:p>
          <w:p w14:paraId="452F040F"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）部分延期赎回：</w:t>
            </w:r>
            <w:r w:rsidRPr="000860B1">
              <w:rPr>
                <w:shd w:val="clear" w:color="auto" w:fill="FFFFFF"/>
              </w:rPr>
              <w:t>······</w:t>
            </w:r>
            <w:r w:rsidRPr="000860B1">
              <w:rPr>
                <w:rFonts w:hint="eastAsia"/>
                <w:shd w:val="clear" w:color="auto" w:fill="FFFFFF"/>
              </w:rPr>
              <w:t>选择取消赎回的，当日未获受理的部分赎回申请将被撤销。延期的赎回申请与下一开放日赎回申请一并处理，无优先权并以下一开放日的基金份额净值为基础计算赎回金额，以此类推，直到全部赎回为止</w:t>
            </w:r>
            <w:r w:rsidRPr="000860B1">
              <w:rPr>
                <w:shd w:val="clear" w:color="auto" w:fill="FFFFFF"/>
              </w:rPr>
              <w:t>······</w:t>
            </w:r>
          </w:p>
          <w:p w14:paraId="37BB8BF1"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）暂停赎回：连续</w:t>
            </w:r>
            <w:r w:rsidRPr="000860B1">
              <w:rPr>
                <w:rFonts w:hint="eastAsia"/>
                <w:shd w:val="clear" w:color="auto" w:fill="FFFFFF"/>
              </w:rPr>
              <w:t xml:space="preserve">    </w:t>
            </w:r>
            <w:r w:rsidRPr="000860B1">
              <w:rPr>
                <w:rFonts w:hint="eastAsia"/>
                <w:shd w:val="clear" w:color="auto" w:fill="FFFFFF"/>
              </w:rPr>
              <w:t>日以上</w:t>
            </w:r>
            <w:r w:rsidRPr="000860B1">
              <w:rPr>
                <w:rFonts w:hint="eastAsia"/>
                <w:shd w:val="clear" w:color="auto" w:fill="FFFFFF"/>
              </w:rPr>
              <w:t>(</w:t>
            </w:r>
            <w:r w:rsidRPr="000860B1">
              <w:rPr>
                <w:rFonts w:hint="eastAsia"/>
                <w:shd w:val="clear" w:color="auto" w:fill="FFFFFF"/>
              </w:rPr>
              <w:t>含本数</w:t>
            </w:r>
            <w:r w:rsidRPr="000860B1">
              <w:rPr>
                <w:rFonts w:hint="eastAsia"/>
                <w:shd w:val="clear" w:color="auto" w:fill="FFFFFF"/>
              </w:rPr>
              <w:t>)</w:t>
            </w:r>
            <w:r w:rsidRPr="000860B1">
              <w:rPr>
                <w:rFonts w:hint="eastAsia"/>
                <w:shd w:val="clear" w:color="auto" w:fill="FFFFFF"/>
              </w:rPr>
              <w:t>发生巨额赎回，如基金管理人认为有必要，可暂停接受基金的赎回申请；已经接受的赎回申请可以延缓支付赎回款项，但不得超过</w:t>
            </w:r>
            <w:r w:rsidRPr="000860B1">
              <w:rPr>
                <w:rFonts w:hint="eastAsia"/>
                <w:shd w:val="clear" w:color="auto" w:fill="FFFFFF"/>
              </w:rPr>
              <w:t xml:space="preserve">    </w:t>
            </w:r>
            <w:r w:rsidRPr="000860B1">
              <w:rPr>
                <w:rFonts w:hint="eastAsia"/>
                <w:shd w:val="clear" w:color="auto" w:fill="FFFFFF"/>
              </w:rPr>
              <w:t>个工作日，并应当在指定媒体上进行公告。</w:t>
            </w:r>
          </w:p>
        </w:tc>
        <w:tc>
          <w:tcPr>
            <w:tcW w:w="1581" w:type="pct"/>
            <w:tcBorders>
              <w:top w:val="single" w:sz="4" w:space="0" w:color="auto"/>
              <w:left w:val="single" w:sz="4" w:space="0" w:color="auto"/>
              <w:bottom w:val="single" w:sz="4" w:space="0" w:color="auto"/>
              <w:right w:val="single" w:sz="4" w:space="0" w:color="auto"/>
            </w:tcBorders>
            <w:vAlign w:val="center"/>
          </w:tcPr>
          <w:p w14:paraId="30F463E2" w14:textId="77777777" w:rsidR="00320A04" w:rsidRPr="000860B1" w:rsidRDefault="00320A04" w:rsidP="00320A04">
            <w:r w:rsidRPr="000860B1">
              <w:t>2</w:t>
            </w:r>
            <w:r w:rsidRPr="000860B1">
              <w:rPr>
                <w:rFonts w:hint="eastAsia"/>
              </w:rPr>
              <w:t>、巨额赎回的处理方式</w:t>
            </w:r>
          </w:p>
          <w:p w14:paraId="2AA8ABF2"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）部分延期赎回：</w:t>
            </w:r>
            <w:r w:rsidRPr="000860B1">
              <w:rPr>
                <w:shd w:val="clear" w:color="auto" w:fill="FFFFFF"/>
              </w:rPr>
              <w:t>······</w:t>
            </w:r>
            <w:r w:rsidRPr="000860B1">
              <w:rPr>
                <w:rFonts w:hint="eastAsia"/>
                <w:shd w:val="clear" w:color="auto" w:fill="FFFFFF"/>
              </w:rPr>
              <w:t>选择取消赎回的，当日未获受理的部分赎回申请将被撤销。延期的赎回申请与下一开放日赎回申请一并处理，无优先权，以此类推，直到全部赎回为止</w:t>
            </w:r>
            <w:r w:rsidRPr="000860B1">
              <w:rPr>
                <w:shd w:val="clear" w:color="auto" w:fill="FFFFFF"/>
              </w:rPr>
              <w:t>······</w:t>
            </w:r>
          </w:p>
          <w:p w14:paraId="23D92A66" w14:textId="77777777" w:rsidR="00320A04" w:rsidRPr="000860B1" w:rsidRDefault="00320A04" w:rsidP="00320A04">
            <w:pPr>
              <w:rPr>
                <w:shd w:val="clear" w:color="auto" w:fill="FFFFFF"/>
              </w:rPr>
            </w:pPr>
          </w:p>
          <w:p w14:paraId="5D3C4978"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）暂停赎回：连续</w:t>
            </w:r>
            <w:r w:rsidRPr="000860B1">
              <w:rPr>
                <w:rFonts w:hint="eastAsia"/>
                <w:b/>
                <w:shd w:val="clear" w:color="auto" w:fill="FFFFFF"/>
              </w:rPr>
              <w:t>2</w:t>
            </w:r>
            <w:r w:rsidRPr="000860B1">
              <w:rPr>
                <w:rFonts w:hint="eastAsia"/>
                <w:b/>
                <w:shd w:val="clear" w:color="auto" w:fill="FFFFFF"/>
              </w:rPr>
              <w:t>个开放</w:t>
            </w:r>
            <w:r w:rsidRPr="000860B1">
              <w:rPr>
                <w:rFonts w:hint="eastAsia"/>
                <w:shd w:val="clear" w:color="auto" w:fill="FFFFFF"/>
              </w:rPr>
              <w:t>日以上（含本数）发生巨额赎回，如基金管理人认为有必要，可暂停接受基金的赎回申请；已经接受的赎回申请可以延缓支付赎回款项，但不得超过</w:t>
            </w:r>
            <w:r w:rsidRPr="000860B1">
              <w:rPr>
                <w:rFonts w:hint="eastAsia"/>
                <w:b/>
                <w:shd w:val="clear" w:color="auto" w:fill="FFFFFF"/>
              </w:rPr>
              <w:t>20</w:t>
            </w:r>
            <w:r w:rsidRPr="000860B1">
              <w:rPr>
                <w:rFonts w:hint="eastAsia"/>
                <w:shd w:val="clear" w:color="auto" w:fill="FFFFFF"/>
              </w:rPr>
              <w:t>个工作日，并应当在指定媒</w:t>
            </w:r>
            <w:r w:rsidRPr="000860B1">
              <w:rPr>
                <w:rFonts w:hint="eastAsia"/>
                <w:b/>
                <w:shd w:val="clear" w:color="auto" w:fill="FFFFFF"/>
              </w:rPr>
              <w:t>介</w:t>
            </w:r>
            <w:r w:rsidRPr="000860B1">
              <w:rPr>
                <w:rFonts w:hint="eastAsia"/>
                <w:shd w:val="clear" w:color="auto" w:fill="FFFFFF"/>
              </w:rPr>
              <w:t>上进行公告。</w:t>
            </w:r>
          </w:p>
          <w:p w14:paraId="6CDB6632" w14:textId="77777777" w:rsidR="00320A04" w:rsidRPr="000860B1" w:rsidRDefault="00320A04" w:rsidP="00320A04">
            <w:pPr>
              <w:rPr>
                <w:shd w:val="clear" w:color="auto" w:fill="FFFFFF"/>
              </w:rPr>
            </w:pPr>
          </w:p>
          <w:p w14:paraId="37EC71B1" w14:textId="77777777" w:rsidR="00320A04" w:rsidRPr="000860B1" w:rsidRDefault="00320A04" w:rsidP="00320A04">
            <w:pPr>
              <w:rPr>
                <w:b/>
                <w:shd w:val="clear" w:color="auto" w:fill="FFFFFF"/>
              </w:rPr>
            </w:pPr>
            <w:r w:rsidRPr="000860B1">
              <w:rPr>
                <w:rFonts w:hint="eastAsia"/>
                <w:b/>
                <w:shd w:val="clear" w:color="auto" w:fill="FFFFFF"/>
              </w:rPr>
              <w:t>增加：</w:t>
            </w:r>
          </w:p>
          <w:p w14:paraId="04D271F0" w14:textId="77777777" w:rsidR="00320A04" w:rsidRPr="000A07C4" w:rsidRDefault="00320A04" w:rsidP="00320A04">
            <w:pPr>
              <w:rPr>
                <w:shd w:val="clear" w:color="auto" w:fill="FFFFFF"/>
              </w:rPr>
            </w:pPr>
            <w:r w:rsidRPr="000860B1">
              <w:rPr>
                <w:rFonts w:hint="eastAsia"/>
                <w:shd w:val="clear" w:color="auto" w:fill="FFFFFF"/>
              </w:rPr>
              <w:t>“</w:t>
            </w:r>
            <w:r w:rsidRPr="000A07C4">
              <w:rPr>
                <w:rFonts w:hint="eastAsia"/>
                <w:shd w:val="clear" w:color="auto" w:fill="FFFFFF"/>
              </w:rPr>
              <w:t>（</w:t>
            </w:r>
            <w:r w:rsidRPr="000A07C4">
              <w:rPr>
                <w:shd w:val="clear" w:color="auto" w:fill="FFFFFF"/>
              </w:rPr>
              <w:t>4</w:t>
            </w:r>
            <w:r w:rsidRPr="000A07C4">
              <w:rPr>
                <w:rFonts w:hint="eastAsia"/>
                <w:shd w:val="clear" w:color="auto" w:fill="FFFFFF"/>
              </w:rPr>
              <w:t>）如果基金发生巨额赎回，在单个基金份额持有人超过基金总份额</w:t>
            </w:r>
            <w:r w:rsidRPr="000A07C4">
              <w:rPr>
                <w:shd w:val="clear" w:color="auto" w:fill="FFFFFF"/>
              </w:rPr>
              <w:t>20%</w:t>
            </w:r>
            <w:r w:rsidRPr="000A07C4">
              <w:rPr>
                <w:rFonts w:hint="eastAsia"/>
                <w:shd w:val="clear" w:color="auto" w:fill="FFFFFF"/>
              </w:rPr>
              <w:t>以上的大额赎回申请情形下，如果基金管理人认为支付全部投资人的赎回申请有困难或认为因支付全部投资人的赎回申请而进行的财产变现可能会对基金资产净值造成较大波动时。基金管理人可以延期办理赎回申请。具体分为两种情况：</w:t>
            </w:r>
          </w:p>
          <w:p w14:paraId="1869C77A" w14:textId="77777777" w:rsidR="00320A04" w:rsidRPr="000A07C4" w:rsidRDefault="00320A04" w:rsidP="00320A04">
            <w:pPr>
              <w:rPr>
                <w:shd w:val="clear" w:color="auto" w:fill="FFFFFF"/>
              </w:rPr>
            </w:pPr>
            <w:r w:rsidRPr="000A07C4">
              <w:rPr>
                <w:rFonts w:hint="eastAsia"/>
                <w:shd w:val="clear" w:color="auto" w:fill="FFFFFF"/>
              </w:rPr>
              <w:t>①如果基金管理人认为有能力支付其他投资人的全部赎回申请，为了保护其他赎回投资人的利益，对于其他投资人的赎回申请按正常程序进行。对于单个投资人超过基金总份额</w:t>
            </w:r>
            <w:r w:rsidRPr="000A07C4">
              <w:rPr>
                <w:shd w:val="clear" w:color="auto" w:fill="FFFFFF"/>
              </w:rPr>
              <w:t>20%</w:t>
            </w:r>
            <w:r w:rsidRPr="000A07C4">
              <w:rPr>
                <w:rFonts w:hint="eastAsia"/>
                <w:shd w:val="clear" w:color="auto" w:fill="FFFFFF"/>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0A07C4">
              <w:rPr>
                <w:shd w:val="clear" w:color="auto" w:fill="FFFFFF"/>
              </w:rPr>
              <w:t xml:space="preserve"> </w:t>
            </w:r>
          </w:p>
          <w:p w14:paraId="2D164B25" w14:textId="77777777" w:rsidR="00320A04" w:rsidRPr="000860B1" w:rsidRDefault="00320A04" w:rsidP="00320A04">
            <w:pPr>
              <w:rPr>
                <w:shd w:val="clear" w:color="auto" w:fill="FFFFFF"/>
              </w:rPr>
            </w:pPr>
            <w:r w:rsidRPr="000A07C4">
              <w:rPr>
                <w:rFonts w:hint="eastAsia"/>
                <w:shd w:val="clear" w:color="auto" w:fill="FFFFFF"/>
              </w:rPr>
              <w:t>②如果基金管理人认为仅支付其他投资人的赎回申请也有困难时，则所有投资人的赎回申请（包括单个投资人超过基金总份额</w:t>
            </w:r>
            <w:r w:rsidRPr="000A07C4">
              <w:rPr>
                <w:shd w:val="clear" w:color="auto" w:fill="FFFFFF"/>
              </w:rPr>
              <w:t>20%</w:t>
            </w:r>
            <w:r w:rsidRPr="000A07C4">
              <w:rPr>
                <w:rFonts w:hint="eastAsia"/>
                <w:shd w:val="clear" w:color="auto" w:fill="FFFFFF"/>
              </w:rPr>
              <w:t>以上的大额赎回申请和其他投资人的赎回申请）都按照上述“（</w:t>
            </w:r>
            <w:r w:rsidRPr="000A07C4">
              <w:rPr>
                <w:shd w:val="clear" w:color="auto" w:fill="FFFFFF"/>
              </w:rPr>
              <w:t>2</w:t>
            </w:r>
            <w:r w:rsidRPr="000A07C4">
              <w:rPr>
                <w:rFonts w:hint="eastAsia"/>
                <w:shd w:val="clear" w:color="auto" w:fill="FFFFFF"/>
              </w:rPr>
              <w:t>）部分延期赎回”的约定一并办理。</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4B4D8A48" w14:textId="77777777" w:rsidR="00320A04" w:rsidRPr="000860B1" w:rsidRDefault="00320A04" w:rsidP="00A00711">
            <w:pPr>
              <w:rPr>
                <w:shd w:val="clear" w:color="auto" w:fill="FFFFFF"/>
              </w:rPr>
            </w:pPr>
            <w:r w:rsidRPr="000860B1">
              <w:rPr>
                <w:rFonts w:hint="eastAsia"/>
                <w:shd w:val="clear" w:color="auto" w:fill="FFFFFF"/>
              </w:rPr>
              <w:t>根据产品特点修改</w:t>
            </w:r>
          </w:p>
          <w:p w14:paraId="78BEBCB3" w14:textId="77777777" w:rsidR="00320A04" w:rsidRPr="000860B1" w:rsidRDefault="00320A04" w:rsidP="00A00711">
            <w:pPr>
              <w:rPr>
                <w:shd w:val="clear" w:color="auto" w:fill="FFFFFF"/>
              </w:rPr>
            </w:pPr>
          </w:p>
          <w:p w14:paraId="485A2958" w14:textId="77777777" w:rsidR="00320A04" w:rsidRPr="000860B1" w:rsidRDefault="00320A04" w:rsidP="00A00711">
            <w:pPr>
              <w:rPr>
                <w:shd w:val="clear" w:color="auto" w:fill="FFFFFF"/>
              </w:rPr>
            </w:pPr>
          </w:p>
          <w:p w14:paraId="45F0FACC" w14:textId="77777777" w:rsidR="00320A04" w:rsidRPr="000860B1" w:rsidRDefault="00320A04" w:rsidP="00A00711">
            <w:pPr>
              <w:rPr>
                <w:shd w:val="clear" w:color="auto" w:fill="FFFFFF"/>
              </w:rPr>
            </w:pPr>
          </w:p>
          <w:p w14:paraId="48D2382E" w14:textId="77777777" w:rsidR="00320A04" w:rsidRPr="000860B1" w:rsidRDefault="00320A04" w:rsidP="00A00711">
            <w:pPr>
              <w:rPr>
                <w:shd w:val="clear" w:color="auto" w:fill="FFFFFF"/>
              </w:rPr>
            </w:pPr>
          </w:p>
          <w:p w14:paraId="43C20EE8" w14:textId="77777777" w:rsidR="00320A04" w:rsidRDefault="00320A04" w:rsidP="00A00711">
            <w:pPr>
              <w:rPr>
                <w:shd w:val="clear" w:color="auto" w:fill="FFFFFF"/>
              </w:rPr>
            </w:pPr>
          </w:p>
          <w:p w14:paraId="06C2BE17" w14:textId="77777777" w:rsidR="00320A04" w:rsidRDefault="00320A04" w:rsidP="00A00711">
            <w:pPr>
              <w:rPr>
                <w:shd w:val="clear" w:color="auto" w:fill="FFFFFF"/>
              </w:rPr>
            </w:pPr>
          </w:p>
          <w:p w14:paraId="780329BB" w14:textId="77777777" w:rsidR="00320A04" w:rsidRPr="000860B1" w:rsidRDefault="00320A04" w:rsidP="00A00711">
            <w:pPr>
              <w:rPr>
                <w:shd w:val="clear" w:color="auto" w:fill="FFFFFF"/>
              </w:rPr>
            </w:pPr>
          </w:p>
          <w:p w14:paraId="2C64DFAC" w14:textId="77777777" w:rsidR="00320A04" w:rsidRDefault="00320A04" w:rsidP="00A00711">
            <w:pPr>
              <w:rPr>
                <w:shd w:val="clear" w:color="auto" w:fill="FFFFFF"/>
              </w:rPr>
            </w:pPr>
            <w:r w:rsidRPr="000860B1">
              <w:rPr>
                <w:rFonts w:hint="eastAsia"/>
                <w:shd w:val="clear" w:color="auto" w:fill="FFFFFF"/>
              </w:rPr>
              <w:t>完善表述</w:t>
            </w:r>
          </w:p>
          <w:p w14:paraId="34E5A353" w14:textId="77777777" w:rsidR="00320A04" w:rsidRDefault="00320A04" w:rsidP="00A00711">
            <w:pPr>
              <w:rPr>
                <w:shd w:val="clear" w:color="auto" w:fill="FFFFFF"/>
              </w:rPr>
            </w:pPr>
          </w:p>
          <w:p w14:paraId="68B778D2" w14:textId="77777777" w:rsidR="00320A04" w:rsidRDefault="00320A04" w:rsidP="00A00711">
            <w:pPr>
              <w:rPr>
                <w:shd w:val="clear" w:color="auto" w:fill="FFFFFF"/>
              </w:rPr>
            </w:pPr>
          </w:p>
          <w:p w14:paraId="61A3100A" w14:textId="77777777" w:rsidR="00320A04" w:rsidRDefault="00320A04" w:rsidP="00A00711">
            <w:pPr>
              <w:rPr>
                <w:shd w:val="clear" w:color="auto" w:fill="FFFFFF"/>
              </w:rPr>
            </w:pPr>
          </w:p>
          <w:p w14:paraId="47AB4439" w14:textId="77777777" w:rsidR="00320A04" w:rsidRDefault="00320A04" w:rsidP="00A00711">
            <w:pPr>
              <w:rPr>
                <w:shd w:val="clear" w:color="auto" w:fill="FFFFFF"/>
              </w:rPr>
            </w:pPr>
          </w:p>
          <w:p w14:paraId="10650A76" w14:textId="77777777" w:rsidR="00320A04" w:rsidRDefault="00320A04" w:rsidP="00A00711">
            <w:pPr>
              <w:rPr>
                <w:shd w:val="clear" w:color="auto" w:fill="FFFFFF"/>
              </w:rPr>
            </w:pPr>
          </w:p>
          <w:p w14:paraId="0F4F1CD9" w14:textId="77777777" w:rsidR="00320A04" w:rsidRPr="000860B1" w:rsidRDefault="00320A04" w:rsidP="00A00711">
            <w:pPr>
              <w:rPr>
                <w:shd w:val="clear" w:color="auto" w:fill="FFFFFF"/>
              </w:rPr>
            </w:pPr>
            <w:r>
              <w:rPr>
                <w:rFonts w:hint="eastAsia"/>
                <w:shd w:val="clear" w:color="auto" w:fill="FFFFFF"/>
              </w:rPr>
              <w:t>增加</w:t>
            </w:r>
            <w:r>
              <w:rPr>
                <w:shd w:val="clear" w:color="auto" w:fill="FFFFFF"/>
              </w:rPr>
              <w:t>巨额赎回情形下延期办理赎回申请的情况</w:t>
            </w:r>
          </w:p>
        </w:tc>
      </w:tr>
      <w:tr w:rsidR="00320A04" w:rsidRPr="000860B1" w14:paraId="3D11CBC5" w14:textId="77777777" w:rsidTr="00A00711">
        <w:trPr>
          <w:jc w:val="center"/>
        </w:trPr>
        <w:tc>
          <w:tcPr>
            <w:tcW w:w="0" w:type="auto"/>
            <w:vMerge/>
            <w:tcBorders>
              <w:left w:val="single" w:sz="4" w:space="0" w:color="auto"/>
              <w:right w:val="single" w:sz="4" w:space="0" w:color="auto"/>
            </w:tcBorders>
            <w:vAlign w:val="center"/>
            <w:hideMark/>
          </w:tcPr>
          <w:p w14:paraId="66647285"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368A4364"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71481C75"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76789921" w14:textId="77777777" w:rsidR="00320A04" w:rsidRPr="000860B1" w:rsidRDefault="00320A04" w:rsidP="00320A04">
            <w:pPr>
              <w:rPr>
                <w:b/>
                <w:shd w:val="clear" w:color="auto" w:fill="FFFFFF"/>
              </w:rPr>
            </w:pPr>
            <w:r w:rsidRPr="000860B1">
              <w:rPr>
                <w:rFonts w:hint="eastAsia"/>
                <w:b/>
                <w:shd w:val="clear" w:color="auto" w:fill="FFFFFF"/>
              </w:rPr>
              <w:t>增加：</w:t>
            </w:r>
          </w:p>
          <w:p w14:paraId="0B978519"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十、单个基金份额持有人在单个开放日申请赎回基金份额超过基金总份额</w:t>
            </w:r>
            <w:r w:rsidRPr="000860B1">
              <w:rPr>
                <w:rFonts w:hint="eastAsia"/>
                <w:shd w:val="clear" w:color="auto" w:fill="FFFFFF"/>
              </w:rPr>
              <w:t>10%</w:t>
            </w:r>
            <w:r w:rsidRPr="000860B1">
              <w:rPr>
                <w:rFonts w:hint="eastAsia"/>
                <w:shd w:val="clear" w:color="auto" w:fill="FFFFFF"/>
              </w:rPr>
              <w:t>的，基金管理人可以采取延期办理部分赎回申请或者延缓支付赎回款项的措施。</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4ED9B82B" w14:textId="77777777" w:rsidR="00320A04" w:rsidRPr="000860B1" w:rsidRDefault="00320A04" w:rsidP="00A00711">
            <w:pPr>
              <w:rPr>
                <w:shd w:val="clear" w:color="auto" w:fill="FFFFFF"/>
              </w:rPr>
            </w:pPr>
            <w:r w:rsidRPr="000860B1">
              <w:rPr>
                <w:rFonts w:hint="eastAsia"/>
                <w:shd w:val="clear" w:color="auto" w:fill="FFFFFF"/>
              </w:rPr>
              <w:t>根据《货币基金监管办法》增加</w:t>
            </w:r>
          </w:p>
        </w:tc>
      </w:tr>
      <w:tr w:rsidR="00320A04" w:rsidRPr="000860B1" w14:paraId="718FAA32" w14:textId="77777777" w:rsidTr="00A00711">
        <w:trPr>
          <w:jc w:val="center"/>
        </w:trPr>
        <w:tc>
          <w:tcPr>
            <w:tcW w:w="0" w:type="auto"/>
            <w:vMerge/>
            <w:tcBorders>
              <w:left w:val="single" w:sz="4" w:space="0" w:color="auto"/>
              <w:right w:val="single" w:sz="4" w:space="0" w:color="auto"/>
            </w:tcBorders>
            <w:vAlign w:val="center"/>
            <w:hideMark/>
          </w:tcPr>
          <w:p w14:paraId="6EC32692"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4FAB9F5B" w14:textId="77777777" w:rsidR="00320A04" w:rsidRPr="000860B1" w:rsidRDefault="00320A04" w:rsidP="00320A04">
            <w:pPr>
              <w:rPr>
                <w:shd w:val="clear" w:color="auto" w:fill="FFFFFF"/>
              </w:rPr>
            </w:pPr>
            <w:r w:rsidRPr="000860B1">
              <w:rPr>
                <w:rFonts w:hint="eastAsia"/>
                <w:shd w:val="clear" w:color="auto" w:fill="FFFFFF"/>
              </w:rPr>
              <w:t>十</w:t>
            </w:r>
            <w:r w:rsidRPr="000860B1">
              <w:rPr>
                <w:shd w:val="clear" w:color="auto" w:fill="FFFFFF"/>
              </w:rPr>
              <w:t>一</w:t>
            </w:r>
            <w:r w:rsidRPr="000860B1">
              <w:rPr>
                <w:rFonts w:hint="eastAsia"/>
                <w:shd w:val="clear" w:color="auto" w:fill="FFFFFF"/>
              </w:rPr>
              <w:t>、暂停申购或赎回的公告和重新开放申购或赎回的公告</w:t>
            </w:r>
          </w:p>
          <w:p w14:paraId="060D4AB1"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46F7199A"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、如发生暂停的时间为</w:t>
            </w:r>
            <w:r w:rsidRPr="000860B1">
              <w:rPr>
                <w:rFonts w:hint="eastAsia"/>
                <w:shd w:val="clear" w:color="auto" w:fill="FFFFFF"/>
              </w:rPr>
              <w:t>1</w:t>
            </w:r>
            <w:r w:rsidRPr="000860B1">
              <w:rPr>
                <w:rFonts w:hint="eastAsia"/>
                <w:shd w:val="clear" w:color="auto" w:fill="FFFFFF"/>
              </w:rPr>
              <w:t>日，基金管理人应于重新开放日，在指定媒体上刊登基金重新开放申购或赎回公告，并公布最近</w:t>
            </w:r>
            <w:r w:rsidRPr="000860B1">
              <w:rPr>
                <w:rFonts w:hint="eastAsia"/>
                <w:shd w:val="clear" w:color="auto" w:fill="FFFFFF"/>
              </w:rPr>
              <w:t>1</w:t>
            </w:r>
            <w:r w:rsidRPr="000860B1">
              <w:rPr>
                <w:rFonts w:hint="eastAsia"/>
                <w:shd w:val="clear" w:color="auto" w:fill="FFFFFF"/>
              </w:rPr>
              <w:t>个开放日的基金份额净值。</w:t>
            </w:r>
          </w:p>
          <w:p w14:paraId="109E16B8" w14:textId="77777777" w:rsidR="00320A04" w:rsidRPr="000860B1" w:rsidRDefault="00320A04" w:rsidP="00320A04">
            <w:pPr>
              <w:rPr>
                <w:shd w:val="clear" w:color="auto" w:fill="FFFFFF"/>
              </w:rPr>
            </w:pPr>
            <w:r w:rsidRPr="000860B1">
              <w:rPr>
                <w:rFonts w:hint="eastAsia"/>
                <w:shd w:val="clear" w:color="auto" w:fill="FFFFFF"/>
              </w:rPr>
              <w:t>（说明：若暂停时间超过</w:t>
            </w:r>
            <w:r w:rsidRPr="000860B1">
              <w:rPr>
                <w:rFonts w:hint="eastAsia"/>
                <w:shd w:val="clear" w:color="auto" w:fill="FFFFFF"/>
              </w:rPr>
              <w:t>1</w:t>
            </w:r>
            <w:r w:rsidRPr="000860B1">
              <w:rPr>
                <w:rFonts w:hint="eastAsia"/>
                <w:shd w:val="clear" w:color="auto" w:fill="FFFFFF"/>
              </w:rPr>
              <w:t>日，则基金管理公司可以根据需要公告增加次数，并在合同中写明，基金管理公司可根据信息披露管理办法，自行确定）。</w:t>
            </w:r>
          </w:p>
        </w:tc>
        <w:tc>
          <w:tcPr>
            <w:tcW w:w="1581" w:type="pct"/>
            <w:tcBorders>
              <w:top w:val="single" w:sz="4" w:space="0" w:color="auto"/>
              <w:left w:val="single" w:sz="4" w:space="0" w:color="auto"/>
              <w:bottom w:val="single" w:sz="4" w:space="0" w:color="auto"/>
              <w:right w:val="single" w:sz="4" w:space="0" w:color="auto"/>
            </w:tcBorders>
            <w:vAlign w:val="center"/>
            <w:hideMark/>
          </w:tcPr>
          <w:p w14:paraId="1BDA484B"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b/>
                <w:shd w:val="clear" w:color="auto" w:fill="FFFFFF"/>
              </w:rPr>
              <w:t>基金管理人可以根据暂停申购或赎回的时间，最迟于重新开放日在指定媒介上刊登重新开放申购或赎回的公告；也可以根据实际情况在暂停公告中明确重新开放申购或赎回的时间，届时不再另行发布重新开放的公告。</w:t>
            </w:r>
          </w:p>
          <w:p w14:paraId="2014289C" w14:textId="77777777" w:rsidR="00320A04" w:rsidRPr="000860B1" w:rsidRDefault="00320A04" w:rsidP="00320A04">
            <w:pPr>
              <w:rPr>
                <w:shd w:val="clear" w:color="auto" w:fill="FFFFFF"/>
              </w:rPr>
            </w:pPr>
            <w:r w:rsidRPr="000860B1">
              <w:rPr>
                <w:rFonts w:hint="eastAsia"/>
                <w:b/>
                <w:shd w:val="clear" w:color="auto" w:fill="FFFFFF"/>
              </w:rPr>
              <w:t>3</w:t>
            </w:r>
            <w:r w:rsidRPr="000860B1">
              <w:rPr>
                <w:rFonts w:hint="eastAsia"/>
                <w:b/>
                <w:shd w:val="clear" w:color="auto" w:fill="FFFFFF"/>
              </w:rPr>
              <w:t>、上述暂停申购或赎回情况消除的</w:t>
            </w:r>
            <w:r w:rsidRPr="000860B1">
              <w:rPr>
                <w:rFonts w:hint="eastAsia"/>
                <w:shd w:val="clear" w:color="auto" w:fill="FFFFFF"/>
              </w:rPr>
              <w:t>，基金管理人应于重新开放日，公布最近</w:t>
            </w:r>
            <w:r w:rsidRPr="000860B1">
              <w:rPr>
                <w:rFonts w:hint="eastAsia"/>
                <w:shd w:val="clear" w:color="auto" w:fill="FFFFFF"/>
              </w:rPr>
              <w:t>1</w:t>
            </w:r>
            <w:r w:rsidRPr="000860B1">
              <w:rPr>
                <w:rFonts w:hint="eastAsia"/>
                <w:shd w:val="clear" w:color="auto" w:fill="FFFFFF"/>
              </w:rPr>
              <w:t>个开放日的基金份额</w:t>
            </w:r>
            <w:r w:rsidRPr="000860B1">
              <w:rPr>
                <w:rFonts w:hint="eastAsia"/>
                <w:b/>
                <w:shd w:val="clear" w:color="auto" w:fill="FFFFFF"/>
              </w:rPr>
              <w:t>的每万份基金净收益、</w:t>
            </w:r>
            <w:r w:rsidRPr="000860B1">
              <w:rPr>
                <w:rFonts w:hint="eastAsia"/>
                <w:b/>
                <w:shd w:val="clear" w:color="auto" w:fill="FFFFFF"/>
              </w:rPr>
              <w:t>7</w:t>
            </w:r>
            <w:r w:rsidRPr="000860B1">
              <w:rPr>
                <w:rFonts w:hint="eastAsia"/>
                <w:b/>
                <w:shd w:val="clear" w:color="auto" w:fill="FFFFFF"/>
              </w:rPr>
              <w:t>日年化收益率</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4066A776"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02E7C236" w14:textId="77777777" w:rsidTr="00A00711">
        <w:trPr>
          <w:jc w:val="center"/>
        </w:trPr>
        <w:tc>
          <w:tcPr>
            <w:tcW w:w="389" w:type="pct"/>
            <w:vMerge/>
            <w:tcBorders>
              <w:left w:val="single" w:sz="4" w:space="0" w:color="auto"/>
              <w:bottom w:val="single" w:sz="4" w:space="0" w:color="auto"/>
              <w:right w:val="single" w:sz="4" w:space="0" w:color="auto"/>
            </w:tcBorders>
            <w:vAlign w:val="center"/>
          </w:tcPr>
          <w:p w14:paraId="2F8146F6" w14:textId="77777777" w:rsidR="00320A04" w:rsidRPr="000860B1" w:rsidRDefault="00320A04" w:rsidP="00320A04">
            <w:pPr>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0D8C1C85"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532EC2ED"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43F8E92C" w14:textId="77777777" w:rsidR="00320A04" w:rsidRPr="000860B1" w:rsidRDefault="00320A04" w:rsidP="00320A04">
            <w:pPr>
              <w:rPr>
                <w:b/>
                <w:shd w:val="clear" w:color="auto" w:fill="FFFFFF"/>
              </w:rPr>
            </w:pPr>
            <w:r w:rsidRPr="000860B1">
              <w:rPr>
                <w:rFonts w:hint="eastAsia"/>
                <w:b/>
                <w:shd w:val="clear" w:color="auto" w:fill="FFFFFF"/>
              </w:rPr>
              <w:t>增加：</w:t>
            </w:r>
          </w:p>
          <w:p w14:paraId="3F16061D"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十七、基金份额转让</w:t>
            </w:r>
          </w:p>
          <w:p w14:paraId="4AF56B2A" w14:textId="77777777" w:rsidR="00320A04" w:rsidRPr="000860B1" w:rsidRDefault="00320A04" w:rsidP="00320A04">
            <w:pPr>
              <w:rPr>
                <w:shd w:val="clear" w:color="auto" w:fill="FFFFFF"/>
              </w:rPr>
            </w:pPr>
            <w:r w:rsidRPr="000860B1">
              <w:rPr>
                <w:rFonts w:hint="eastAsia"/>
                <w:shd w:val="clear" w:color="auto" w:fill="FFFFFF"/>
              </w:rPr>
              <w:t>在条件允许的情况下，基金管理人可以根据相关业务规则受理基金份额持有人通过中国证监会认可的交易场所或者交易方式进行份额转让的申请。具体由基金管理人提前发布公告。</w:t>
            </w:r>
          </w:p>
          <w:p w14:paraId="441D01ED" w14:textId="77777777" w:rsidR="00320A04" w:rsidRPr="000860B1" w:rsidRDefault="00320A04" w:rsidP="00320A04">
            <w:pPr>
              <w:rPr>
                <w:shd w:val="clear" w:color="auto" w:fill="FFFFFF"/>
              </w:rPr>
            </w:pPr>
            <w:r w:rsidRPr="000860B1">
              <w:rPr>
                <w:rFonts w:hint="eastAsia"/>
                <w:shd w:val="clear" w:color="auto" w:fill="FFFFFF"/>
              </w:rPr>
              <w:t>十八、基金管理人可在不违反相关法律法规、不影响基金份额持有人实质利益的前提下，根据具体情况对上述申购和赎回的安排进行补充和调整并提前公告。</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27DFA882"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70924BD9"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10125069" w14:textId="77777777" w:rsidR="00320A04" w:rsidRPr="000860B1" w:rsidRDefault="00320A04" w:rsidP="00320A04">
            <w:pPr>
              <w:rPr>
                <w:shd w:val="clear" w:color="auto" w:fill="FFFFFF"/>
              </w:rPr>
            </w:pPr>
            <w:r w:rsidRPr="000860B1">
              <w:rPr>
                <w:rFonts w:hint="eastAsia"/>
                <w:shd w:val="clear" w:color="auto" w:fill="FFFFFF"/>
              </w:rPr>
              <w:t>第七部分</w:t>
            </w:r>
          </w:p>
          <w:p w14:paraId="29A387DE" w14:textId="77777777" w:rsidR="00320A04" w:rsidRPr="000860B1" w:rsidRDefault="00320A04" w:rsidP="00320A04">
            <w:pPr>
              <w:rPr>
                <w:shd w:val="clear" w:color="auto" w:fill="FFFFFF"/>
              </w:rPr>
            </w:pPr>
            <w:r w:rsidRPr="000860B1">
              <w:rPr>
                <w:rFonts w:hint="eastAsia"/>
                <w:shd w:val="clear" w:color="auto" w:fill="FFFFFF"/>
              </w:rPr>
              <w:t>基金合同当事人及权利义务</w:t>
            </w:r>
          </w:p>
        </w:tc>
        <w:tc>
          <w:tcPr>
            <w:tcW w:w="659" w:type="pct"/>
            <w:tcBorders>
              <w:top w:val="single" w:sz="4" w:space="0" w:color="auto"/>
              <w:left w:val="single" w:sz="4" w:space="0" w:color="auto"/>
              <w:bottom w:val="single" w:sz="4" w:space="0" w:color="auto"/>
              <w:right w:val="single" w:sz="4" w:space="0" w:color="auto"/>
            </w:tcBorders>
            <w:vAlign w:val="center"/>
            <w:hideMark/>
          </w:tcPr>
          <w:p w14:paraId="01A01137" w14:textId="77777777" w:rsidR="00320A04" w:rsidRPr="000860B1" w:rsidRDefault="00320A04" w:rsidP="00320A04">
            <w:pPr>
              <w:rPr>
                <w:shd w:val="clear" w:color="auto" w:fill="FFFFFF"/>
              </w:rPr>
            </w:pPr>
            <w:r w:rsidRPr="000860B1">
              <w:rPr>
                <w:rFonts w:hint="eastAsia"/>
                <w:shd w:val="clear" w:color="auto" w:fill="FFFFFF"/>
              </w:rPr>
              <w:t>一、基金管理人（二）基金管理人的权利与义务</w:t>
            </w:r>
          </w:p>
        </w:tc>
        <w:tc>
          <w:tcPr>
            <w:tcW w:w="1410" w:type="pct"/>
            <w:tcBorders>
              <w:top w:val="single" w:sz="4" w:space="0" w:color="auto"/>
              <w:left w:val="single" w:sz="4" w:space="0" w:color="auto"/>
              <w:bottom w:val="single" w:sz="4" w:space="0" w:color="auto"/>
              <w:right w:val="single" w:sz="4" w:space="0" w:color="auto"/>
            </w:tcBorders>
            <w:vAlign w:val="center"/>
          </w:tcPr>
          <w:p w14:paraId="74C11BFB"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）依法募集基金</w:t>
            </w:r>
          </w:p>
          <w:p w14:paraId="2F5B6472" w14:textId="77777777" w:rsidR="00320A04" w:rsidRPr="000860B1" w:rsidRDefault="00320A04" w:rsidP="00320A04">
            <w:pPr>
              <w:rPr>
                <w:shd w:val="clear" w:color="auto" w:fill="FFFFFF"/>
              </w:rPr>
            </w:pPr>
          </w:p>
          <w:p w14:paraId="60293CF5" w14:textId="77777777" w:rsidR="00320A04" w:rsidRPr="000860B1" w:rsidRDefault="00320A04" w:rsidP="00320A04">
            <w:pPr>
              <w:rPr>
                <w:shd w:val="clear" w:color="auto" w:fill="FFFFFF"/>
              </w:rPr>
            </w:pPr>
          </w:p>
          <w:p w14:paraId="29147126" w14:textId="77777777" w:rsidR="00320A04" w:rsidRPr="000860B1" w:rsidRDefault="00320A04" w:rsidP="00320A04">
            <w:pPr>
              <w:rPr>
                <w:shd w:val="clear" w:color="auto" w:fill="FFFFFF"/>
              </w:rPr>
            </w:pPr>
          </w:p>
          <w:p w14:paraId="10459919" w14:textId="77777777" w:rsidR="00320A04" w:rsidRPr="000860B1" w:rsidRDefault="00320A04" w:rsidP="00320A04">
            <w:pPr>
              <w:rPr>
                <w:shd w:val="clear" w:color="auto" w:fill="FFFFFF"/>
              </w:rPr>
            </w:pPr>
          </w:p>
          <w:p w14:paraId="590F02D6" w14:textId="77777777" w:rsidR="00320A04" w:rsidRPr="000860B1" w:rsidRDefault="00320A04" w:rsidP="00320A04">
            <w:pPr>
              <w:rPr>
                <w:shd w:val="clear" w:color="auto" w:fill="FFFFFF"/>
              </w:rPr>
            </w:pPr>
          </w:p>
          <w:p w14:paraId="2FECB2C5" w14:textId="77777777" w:rsidR="00320A04" w:rsidRPr="000860B1" w:rsidRDefault="00320A04" w:rsidP="00320A04">
            <w:pPr>
              <w:rPr>
                <w:shd w:val="clear" w:color="auto" w:fill="FFFFFF"/>
              </w:rPr>
            </w:pPr>
          </w:p>
          <w:p w14:paraId="2693000B" w14:textId="77777777" w:rsidR="00320A04" w:rsidRPr="000860B1" w:rsidRDefault="00320A04" w:rsidP="00320A04">
            <w:pPr>
              <w:rPr>
                <w:shd w:val="clear" w:color="auto" w:fill="FFFFFF"/>
              </w:rPr>
            </w:pPr>
          </w:p>
          <w:p w14:paraId="70755C9E"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）依法募集基金</w:t>
            </w:r>
          </w:p>
          <w:p w14:paraId="616F0332"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）采取适当合理的措施使计算基金份额认购、申购、赎回和注销价格的方法符合《基金合同》等法律文件的规定，按有关规定计算并公告基金资产净值，</w:t>
            </w:r>
            <w:r w:rsidRPr="000860B1">
              <w:rPr>
                <w:shd w:val="clear" w:color="auto" w:fill="FFFFFF"/>
              </w:rPr>
              <w:t>各类</w:t>
            </w:r>
            <w:r w:rsidRPr="000860B1">
              <w:rPr>
                <w:rFonts w:hint="eastAsia"/>
                <w:shd w:val="clear" w:color="auto" w:fill="FFFFFF"/>
              </w:rPr>
              <w:t>基金份额的每万份基金</w:t>
            </w:r>
            <w:r w:rsidRPr="000860B1">
              <w:rPr>
                <w:rFonts w:hint="eastAsia"/>
                <w:bCs/>
                <w:shd w:val="clear" w:color="auto" w:fill="FFFFFF"/>
              </w:rPr>
              <w:t>已实现</w:t>
            </w:r>
            <w:r w:rsidRPr="000860B1">
              <w:rPr>
                <w:rFonts w:hint="eastAsia"/>
                <w:shd w:val="clear" w:color="auto" w:fill="FFFFFF"/>
              </w:rPr>
              <w:t>收益和</w:t>
            </w:r>
            <w:r w:rsidRPr="000860B1">
              <w:rPr>
                <w:rFonts w:hint="eastAsia"/>
                <w:bCs/>
                <w:shd w:val="clear" w:color="auto" w:fill="FFFFFF"/>
              </w:rPr>
              <w:t>七日</w:t>
            </w:r>
            <w:r w:rsidRPr="000860B1">
              <w:rPr>
                <w:rFonts w:hint="eastAsia"/>
                <w:shd w:val="clear" w:color="auto" w:fill="FFFFFF"/>
              </w:rPr>
              <w:t>年化收益率；</w:t>
            </w:r>
          </w:p>
          <w:p w14:paraId="7ADA8148"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24</w:t>
            </w:r>
            <w:r w:rsidRPr="000860B1">
              <w:rPr>
                <w:rFonts w:hint="eastAsia"/>
                <w:shd w:val="clear" w:color="auto" w:fill="FFFFFF"/>
              </w:rPr>
              <w:t>）基金管理人在募集期间未能达到基金的备案条件，《基金合同》不能生效，基金管理人承担全部募集费用，将已募集资金并加计银行同期存款利息在基金募集期结束后</w:t>
            </w:r>
            <w:r w:rsidRPr="000860B1">
              <w:rPr>
                <w:rFonts w:hint="eastAsia"/>
                <w:shd w:val="clear" w:color="auto" w:fill="FFFFFF"/>
              </w:rPr>
              <w:t xml:space="preserve">   </w:t>
            </w:r>
            <w:r w:rsidRPr="000860B1">
              <w:rPr>
                <w:rFonts w:hint="eastAsia"/>
                <w:shd w:val="clear" w:color="auto" w:fill="FFFFFF"/>
              </w:rPr>
              <w:t>日内退还基金认购人；</w:t>
            </w:r>
          </w:p>
        </w:tc>
        <w:tc>
          <w:tcPr>
            <w:tcW w:w="1581" w:type="pct"/>
            <w:tcBorders>
              <w:top w:val="single" w:sz="4" w:space="0" w:color="auto"/>
              <w:left w:val="single" w:sz="4" w:space="0" w:color="auto"/>
              <w:bottom w:val="single" w:sz="4" w:space="0" w:color="auto"/>
              <w:right w:val="single" w:sz="4" w:space="0" w:color="auto"/>
            </w:tcBorders>
            <w:vAlign w:val="center"/>
          </w:tcPr>
          <w:p w14:paraId="2B9EAB7B"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w:t>
            </w:r>
            <w:r w:rsidRPr="000860B1">
              <w:rPr>
                <w:rFonts w:hint="eastAsia"/>
                <w:b/>
                <w:shd w:val="clear" w:color="auto" w:fill="FFFFFF"/>
              </w:rPr>
              <w:t>资金</w:t>
            </w:r>
          </w:p>
          <w:p w14:paraId="01255F23" w14:textId="77777777" w:rsidR="00320A04" w:rsidRPr="000860B1" w:rsidRDefault="00320A04" w:rsidP="00320A04">
            <w:pPr>
              <w:rPr>
                <w:b/>
                <w:shd w:val="clear" w:color="auto" w:fill="FFFFFF"/>
              </w:rPr>
            </w:pPr>
            <w:r w:rsidRPr="000860B1">
              <w:rPr>
                <w:rFonts w:hint="eastAsia"/>
                <w:b/>
                <w:shd w:val="clear" w:color="auto" w:fill="FFFFFF"/>
              </w:rPr>
              <w:t>增加：</w:t>
            </w:r>
          </w:p>
          <w:p w14:paraId="11BF5FD7"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w:t>
            </w:r>
            <w:r w:rsidRPr="000860B1">
              <w:rPr>
                <w:shd w:val="clear" w:color="auto" w:fill="FFFFFF"/>
              </w:rPr>
              <w:t>16</w:t>
            </w:r>
            <w:r w:rsidRPr="000860B1">
              <w:rPr>
                <w:rFonts w:hint="eastAsia"/>
                <w:shd w:val="clear" w:color="auto" w:fill="FFFFFF"/>
              </w:rPr>
              <w:t>）在不违反法律法规和监管规定且对基金份额持有人利益无实质不利影响的前提下，为支付本基金应付的赎回、交易清算等款项，基金管理人有权代表基金份额持有人以基金资产作为质押进行融资；</w:t>
            </w:r>
            <w:r w:rsidRPr="000860B1">
              <w:rPr>
                <w:shd w:val="clear" w:color="auto" w:fill="FFFFFF"/>
              </w:rPr>
              <w:t>”</w:t>
            </w:r>
          </w:p>
          <w:p w14:paraId="75CC6F54" w14:textId="77777777" w:rsidR="00320A04" w:rsidRPr="000860B1" w:rsidRDefault="00320A04" w:rsidP="00320A04">
            <w:pPr>
              <w:rPr>
                <w:shd w:val="clear" w:color="auto" w:fill="FFFFFF"/>
              </w:rPr>
            </w:pPr>
          </w:p>
          <w:p w14:paraId="3ED7E602" w14:textId="77777777" w:rsidR="00320A04" w:rsidRPr="000860B1" w:rsidRDefault="00320A04" w:rsidP="00320A04">
            <w:pPr>
              <w:rPr>
                <w:b/>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）依法募集</w:t>
            </w:r>
            <w:r w:rsidRPr="000860B1">
              <w:rPr>
                <w:rFonts w:hint="eastAsia"/>
                <w:b/>
                <w:shd w:val="clear" w:color="auto" w:fill="FFFFFF"/>
              </w:rPr>
              <w:t>资金</w:t>
            </w:r>
          </w:p>
          <w:p w14:paraId="7B9FBFF4"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）采取适当合理的措施使计算基金份额认购、申购、赎回和注销价格的方法符合《基金合同》等法律文件的规定，按有关规定计算并公告基金资产净值，</w:t>
            </w:r>
            <w:r w:rsidRPr="00CE76B7">
              <w:rPr>
                <w:shd w:val="clear" w:color="auto" w:fill="FFFFFF"/>
              </w:rPr>
              <w:t>各类</w:t>
            </w:r>
            <w:r w:rsidRPr="000860B1">
              <w:rPr>
                <w:rFonts w:hint="eastAsia"/>
                <w:shd w:val="clear" w:color="auto" w:fill="FFFFFF"/>
              </w:rPr>
              <w:t>基金份额的每万份基金</w:t>
            </w:r>
            <w:r w:rsidRPr="000860B1">
              <w:rPr>
                <w:rFonts w:hint="eastAsia"/>
                <w:b/>
                <w:bCs/>
                <w:shd w:val="clear" w:color="auto" w:fill="FFFFFF"/>
              </w:rPr>
              <w:t>净</w:t>
            </w:r>
            <w:r w:rsidRPr="000860B1">
              <w:rPr>
                <w:rFonts w:hint="eastAsia"/>
                <w:shd w:val="clear" w:color="auto" w:fill="FFFFFF"/>
              </w:rPr>
              <w:t>收益和</w:t>
            </w:r>
            <w:r w:rsidRPr="000860B1">
              <w:rPr>
                <w:b/>
                <w:bCs/>
                <w:shd w:val="clear" w:color="auto" w:fill="FFFFFF"/>
              </w:rPr>
              <w:t>7</w:t>
            </w:r>
            <w:r w:rsidRPr="000860B1">
              <w:rPr>
                <w:rFonts w:hint="eastAsia"/>
                <w:b/>
                <w:bCs/>
                <w:shd w:val="clear" w:color="auto" w:fill="FFFFFF"/>
              </w:rPr>
              <w:t>日</w:t>
            </w:r>
            <w:r w:rsidRPr="000860B1">
              <w:rPr>
                <w:rFonts w:hint="eastAsia"/>
                <w:shd w:val="clear" w:color="auto" w:fill="FFFFFF"/>
              </w:rPr>
              <w:t>年化收益率；</w:t>
            </w:r>
          </w:p>
          <w:p w14:paraId="3A93DCB1"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24</w:t>
            </w:r>
            <w:r w:rsidRPr="000860B1">
              <w:rPr>
                <w:rFonts w:hint="eastAsia"/>
                <w:shd w:val="clear" w:color="auto" w:fill="FFFFFF"/>
              </w:rPr>
              <w:t>）基金管理人在募集期间未能达到基金的备案条件，《基金合同》不能生效，基金管理人承担全部募集费用，将已募集资金并加计银行同期</w:t>
            </w:r>
            <w:r w:rsidRPr="000860B1">
              <w:rPr>
                <w:rFonts w:hint="eastAsia"/>
                <w:b/>
                <w:shd w:val="clear" w:color="auto" w:fill="FFFFFF"/>
              </w:rPr>
              <w:t>活期</w:t>
            </w:r>
            <w:r w:rsidRPr="000860B1">
              <w:rPr>
                <w:rFonts w:hint="eastAsia"/>
                <w:shd w:val="clear" w:color="auto" w:fill="FFFFFF"/>
              </w:rPr>
              <w:t>存款利息在基金募集期结束后</w:t>
            </w:r>
            <w:r w:rsidRPr="000860B1">
              <w:rPr>
                <w:rFonts w:hint="eastAsia"/>
                <w:b/>
                <w:shd w:val="clear" w:color="auto" w:fill="FFFFFF"/>
              </w:rPr>
              <w:t>30</w:t>
            </w:r>
            <w:r w:rsidRPr="000860B1">
              <w:rPr>
                <w:rFonts w:hint="eastAsia"/>
                <w:shd w:val="clear" w:color="auto" w:fill="FFFFFF"/>
              </w:rPr>
              <w:t>日内退还基金认购人；</w:t>
            </w:r>
          </w:p>
        </w:tc>
        <w:tc>
          <w:tcPr>
            <w:tcW w:w="961" w:type="pct"/>
            <w:tcBorders>
              <w:top w:val="single" w:sz="4" w:space="0" w:color="auto"/>
              <w:left w:val="single" w:sz="4" w:space="0" w:color="auto"/>
              <w:bottom w:val="single" w:sz="4" w:space="0" w:color="auto"/>
              <w:right w:val="single" w:sz="4" w:space="0" w:color="auto"/>
            </w:tcBorders>
            <w:vAlign w:val="center"/>
          </w:tcPr>
          <w:p w14:paraId="55863F40" w14:textId="77777777" w:rsidR="00320A04" w:rsidRPr="000860B1" w:rsidRDefault="00320A04" w:rsidP="00A00711">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w:t>
            </w:r>
            <w:r w:rsidRPr="000860B1">
              <w:rPr>
                <w:rFonts w:hint="eastAsia"/>
                <w:shd w:val="clear" w:color="auto" w:fill="FFFFFF"/>
              </w:rPr>
              <w:t>）和</w:t>
            </w:r>
            <w:r w:rsidRPr="000860B1">
              <w:rPr>
                <w:shd w:val="clear" w:color="auto" w:fill="FFFFFF"/>
              </w:rPr>
              <w:t>2</w:t>
            </w:r>
            <w:r w:rsidRPr="000860B1">
              <w:rPr>
                <w:rFonts w:hint="eastAsia"/>
                <w:shd w:val="clear" w:color="auto" w:fill="FFFFFF"/>
              </w:rPr>
              <w:t>、（</w:t>
            </w:r>
            <w:r w:rsidRPr="000860B1">
              <w:rPr>
                <w:shd w:val="clear" w:color="auto" w:fill="FFFFFF"/>
              </w:rPr>
              <w:t>1</w:t>
            </w:r>
            <w:r w:rsidRPr="000860B1">
              <w:rPr>
                <w:rFonts w:hint="eastAsia"/>
                <w:shd w:val="clear" w:color="auto" w:fill="FFFFFF"/>
              </w:rPr>
              <w:t>）根据新《基金法》修改</w:t>
            </w:r>
          </w:p>
          <w:p w14:paraId="1A3568FF" w14:textId="77777777" w:rsidR="00320A04" w:rsidRPr="000860B1" w:rsidRDefault="00320A04" w:rsidP="00A00711">
            <w:pPr>
              <w:rPr>
                <w:shd w:val="clear" w:color="auto" w:fill="FFFFFF"/>
              </w:rPr>
            </w:pPr>
          </w:p>
          <w:p w14:paraId="0E09C3F3" w14:textId="77777777" w:rsidR="00320A04" w:rsidRPr="000860B1" w:rsidRDefault="00320A04" w:rsidP="00A00711">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16</w:t>
            </w:r>
            <w:r w:rsidRPr="000860B1">
              <w:rPr>
                <w:rFonts w:hint="eastAsia"/>
                <w:shd w:val="clear" w:color="auto" w:fill="FFFFFF"/>
              </w:rPr>
              <w:t>）根据产品运作特点和实际需要增加</w:t>
            </w:r>
          </w:p>
          <w:p w14:paraId="27AEF56E" w14:textId="77777777" w:rsidR="00320A04" w:rsidRPr="000860B1" w:rsidRDefault="00320A04" w:rsidP="00A00711">
            <w:pPr>
              <w:rPr>
                <w:shd w:val="clear" w:color="auto" w:fill="FFFFFF"/>
              </w:rPr>
            </w:pPr>
          </w:p>
          <w:p w14:paraId="7E0A409E" w14:textId="77777777" w:rsidR="00320A04" w:rsidRPr="000860B1" w:rsidRDefault="00320A04" w:rsidP="00A00711">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shd w:val="clear" w:color="auto" w:fill="FFFFFF"/>
              </w:rPr>
              <w:t>8</w:t>
            </w:r>
            <w:r w:rsidRPr="000860B1">
              <w:rPr>
                <w:shd w:val="clear" w:color="auto" w:fill="FFFFFF"/>
              </w:rPr>
              <w:t>）（</w:t>
            </w:r>
            <w:r w:rsidRPr="000860B1">
              <w:rPr>
                <w:rFonts w:hint="eastAsia"/>
                <w:shd w:val="clear" w:color="auto" w:fill="FFFFFF"/>
              </w:rPr>
              <w:t>24</w:t>
            </w:r>
            <w:r w:rsidRPr="000860B1">
              <w:rPr>
                <w:shd w:val="clear" w:color="auto" w:fill="FFFFFF"/>
              </w:rPr>
              <w:t>）</w:t>
            </w:r>
            <w:r w:rsidRPr="000860B1">
              <w:rPr>
                <w:rFonts w:hint="eastAsia"/>
                <w:shd w:val="clear" w:color="auto" w:fill="FFFFFF"/>
              </w:rPr>
              <w:t>完善表述</w:t>
            </w:r>
          </w:p>
        </w:tc>
      </w:tr>
      <w:tr w:rsidR="00320A04" w:rsidRPr="000860B1" w14:paraId="59C56BE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74A52A"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10F1144D" w14:textId="77777777" w:rsidR="00320A04" w:rsidRPr="000860B1" w:rsidRDefault="00320A04" w:rsidP="00320A04">
            <w:pPr>
              <w:rPr>
                <w:shd w:val="clear" w:color="auto" w:fill="FFFFFF"/>
              </w:rPr>
            </w:pPr>
            <w:r w:rsidRPr="000860B1">
              <w:rPr>
                <w:rFonts w:hint="eastAsia"/>
                <w:shd w:val="clear" w:color="auto" w:fill="FFFFFF"/>
              </w:rPr>
              <w:t>二、基金托管人（二）基金托管人的权利与义务</w:t>
            </w:r>
          </w:p>
        </w:tc>
        <w:tc>
          <w:tcPr>
            <w:tcW w:w="1410" w:type="pct"/>
            <w:tcBorders>
              <w:top w:val="single" w:sz="4" w:space="0" w:color="auto"/>
              <w:left w:val="single" w:sz="4" w:space="0" w:color="auto"/>
              <w:bottom w:val="single" w:sz="4" w:space="0" w:color="auto"/>
              <w:right w:val="single" w:sz="4" w:space="0" w:color="auto"/>
            </w:tcBorders>
            <w:vAlign w:val="center"/>
          </w:tcPr>
          <w:p w14:paraId="0BA491DC"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8</w:t>
            </w:r>
            <w:r w:rsidRPr="000860B1">
              <w:rPr>
                <w:rFonts w:hint="eastAsia"/>
                <w:shd w:val="clear" w:color="auto" w:fill="FFFFFF"/>
              </w:rPr>
              <w:t>）复核、审查基金管理人计算的基金资产净值、各类基金份额的每万份基金已实现收益和七日年化收益率；</w:t>
            </w:r>
          </w:p>
          <w:p w14:paraId="437C6E20"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12</w:t>
            </w:r>
            <w:r w:rsidRPr="000860B1">
              <w:rPr>
                <w:rFonts w:hint="eastAsia"/>
                <w:shd w:val="clear" w:color="auto" w:fill="FFFFFF"/>
              </w:rPr>
              <w:t>）建立并保存基金份额持有人名册；</w:t>
            </w:r>
          </w:p>
          <w:p w14:paraId="1799AD3A"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15</w:t>
            </w:r>
            <w:r w:rsidRPr="000860B1">
              <w:rPr>
                <w:rFonts w:hint="eastAsia"/>
                <w:shd w:val="clear" w:color="auto" w:fill="FFFFFF"/>
              </w:rPr>
              <w:t>）依据《基金法》、《基金合同》及其他有关规定，召集基金份额持有人大会或配合基金份额持有人依法召集基金份额持有人大会；</w:t>
            </w:r>
          </w:p>
        </w:tc>
        <w:tc>
          <w:tcPr>
            <w:tcW w:w="1581" w:type="pct"/>
            <w:tcBorders>
              <w:top w:val="single" w:sz="4" w:space="0" w:color="auto"/>
              <w:left w:val="single" w:sz="4" w:space="0" w:color="auto"/>
              <w:bottom w:val="single" w:sz="4" w:space="0" w:color="auto"/>
              <w:right w:val="single" w:sz="4" w:space="0" w:color="auto"/>
            </w:tcBorders>
            <w:vAlign w:val="center"/>
          </w:tcPr>
          <w:p w14:paraId="7D973740"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8</w:t>
            </w:r>
            <w:r w:rsidRPr="000860B1">
              <w:rPr>
                <w:rFonts w:hint="eastAsia"/>
                <w:shd w:val="clear" w:color="auto" w:fill="FFFFFF"/>
              </w:rPr>
              <w:t>）复核、审查基金管理人计算的基金资产净值、</w:t>
            </w:r>
            <w:r w:rsidRPr="00CE76B7">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w:t>
            </w:r>
          </w:p>
          <w:p w14:paraId="2D2F8065"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12</w:t>
            </w:r>
            <w:r w:rsidRPr="000860B1">
              <w:rPr>
                <w:rFonts w:hint="eastAsia"/>
                <w:shd w:val="clear" w:color="auto" w:fill="FFFFFF"/>
              </w:rPr>
              <w:t>）</w:t>
            </w:r>
            <w:r w:rsidRPr="000860B1">
              <w:rPr>
                <w:rFonts w:hint="eastAsia"/>
                <w:b/>
                <w:shd w:val="clear" w:color="auto" w:fill="FFFFFF"/>
              </w:rPr>
              <w:t>从基金管理人处接收</w:t>
            </w:r>
            <w:r w:rsidRPr="000860B1">
              <w:rPr>
                <w:rFonts w:hint="eastAsia"/>
                <w:shd w:val="clear" w:color="auto" w:fill="FFFFFF"/>
              </w:rPr>
              <w:t>并保存基金份额持有人名册；</w:t>
            </w:r>
          </w:p>
          <w:p w14:paraId="125D7D22"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15</w:t>
            </w:r>
            <w:r w:rsidRPr="000860B1">
              <w:rPr>
                <w:rFonts w:hint="eastAsia"/>
                <w:shd w:val="clear" w:color="auto" w:fill="FFFFFF"/>
              </w:rPr>
              <w:t>）依据《基金法》、《基金合同》及其他有关规定，召集基金份额持有人大会或配合</w:t>
            </w:r>
            <w:r w:rsidRPr="000860B1">
              <w:rPr>
                <w:rFonts w:hint="eastAsia"/>
                <w:b/>
                <w:shd w:val="clear" w:color="auto" w:fill="FFFFFF"/>
              </w:rPr>
              <w:t>基金管理人</w:t>
            </w:r>
            <w:r w:rsidRPr="000860B1">
              <w:rPr>
                <w:rFonts w:hint="eastAsia"/>
                <w:shd w:val="clear" w:color="auto" w:fill="FFFFFF"/>
              </w:rPr>
              <w:t>、基金份额持有人依法召集基金份额持有人大会；</w:t>
            </w:r>
          </w:p>
        </w:tc>
        <w:tc>
          <w:tcPr>
            <w:tcW w:w="961" w:type="pct"/>
            <w:tcBorders>
              <w:top w:val="single" w:sz="4" w:space="0" w:color="auto"/>
              <w:left w:val="single" w:sz="4" w:space="0" w:color="auto"/>
              <w:bottom w:val="single" w:sz="4" w:space="0" w:color="auto"/>
              <w:right w:val="single" w:sz="4" w:space="0" w:color="auto"/>
            </w:tcBorders>
            <w:vAlign w:val="center"/>
            <w:hideMark/>
          </w:tcPr>
          <w:p w14:paraId="27963E0C"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72EE2C43"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C86CAF"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74FE3629" w14:textId="77777777" w:rsidR="00320A04" w:rsidRPr="000860B1" w:rsidRDefault="00320A04" w:rsidP="00320A04">
            <w:pPr>
              <w:rPr>
                <w:shd w:val="clear" w:color="auto" w:fill="FFFFFF"/>
              </w:rPr>
            </w:pPr>
            <w:bookmarkStart w:id="20" w:name="_Toc79392582"/>
            <w:r w:rsidRPr="000860B1">
              <w:rPr>
                <w:rFonts w:hint="eastAsia"/>
                <w:shd w:val="clear" w:color="auto" w:fill="FFFFFF"/>
              </w:rPr>
              <w:t>三、基金份额持有人</w:t>
            </w:r>
            <w:bookmarkEnd w:id="20"/>
          </w:p>
        </w:tc>
        <w:tc>
          <w:tcPr>
            <w:tcW w:w="1410" w:type="pct"/>
            <w:tcBorders>
              <w:top w:val="single" w:sz="4" w:space="0" w:color="auto"/>
              <w:left w:val="single" w:sz="4" w:space="0" w:color="auto"/>
              <w:bottom w:val="single" w:sz="4" w:space="0" w:color="auto"/>
              <w:right w:val="single" w:sz="4" w:space="0" w:color="auto"/>
            </w:tcBorders>
            <w:vAlign w:val="center"/>
          </w:tcPr>
          <w:p w14:paraId="5770B2C3" w14:textId="77777777" w:rsidR="00320A04" w:rsidRPr="000860B1" w:rsidRDefault="00320A04" w:rsidP="00320A04">
            <w:pPr>
              <w:rPr>
                <w:shd w:val="clear" w:color="auto" w:fill="FFFFFF"/>
              </w:rPr>
            </w:pPr>
            <w:r w:rsidRPr="000860B1">
              <w:rPr>
                <w:rFonts w:hint="eastAsia"/>
                <w:shd w:val="clear" w:color="auto" w:fill="FFFFFF"/>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1986C406"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4</w:t>
            </w:r>
            <w:r w:rsidRPr="000860B1">
              <w:rPr>
                <w:rFonts w:hint="eastAsia"/>
                <w:shd w:val="clear" w:color="auto" w:fill="FFFFFF"/>
              </w:rPr>
              <w:t>）按照规定要求召开基金份额持有人大会；</w:t>
            </w:r>
          </w:p>
          <w:p w14:paraId="621AE435"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）对基金管理人、基金托管人、基金销售机构损害其合法权益的行为依法提起诉讼或仲裁；</w:t>
            </w:r>
          </w:p>
          <w:p w14:paraId="3CB1B0C7"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）缴纳基金认购、申购、赎回款项及法律法规和《基金合同》所规定的费用；</w:t>
            </w:r>
          </w:p>
        </w:tc>
        <w:tc>
          <w:tcPr>
            <w:tcW w:w="1581" w:type="pct"/>
            <w:tcBorders>
              <w:top w:val="single" w:sz="4" w:space="0" w:color="auto"/>
              <w:left w:val="single" w:sz="4" w:space="0" w:color="auto"/>
              <w:bottom w:val="single" w:sz="4" w:space="0" w:color="auto"/>
              <w:right w:val="single" w:sz="4" w:space="0" w:color="auto"/>
            </w:tcBorders>
            <w:vAlign w:val="center"/>
          </w:tcPr>
          <w:p w14:paraId="07D78EE0" w14:textId="77777777" w:rsidR="00320A04" w:rsidRPr="000860B1" w:rsidRDefault="00320A04" w:rsidP="00320A04">
            <w:pPr>
              <w:rPr>
                <w:shd w:val="clear" w:color="auto" w:fill="FFFFFF"/>
              </w:rPr>
            </w:pPr>
            <w:r w:rsidRPr="000860B1">
              <w:rPr>
                <w:rFonts w:hint="eastAsia"/>
                <w:shd w:val="clear" w:color="auto" w:fill="FFFFFF"/>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7390CCE9"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4</w:t>
            </w:r>
            <w:r w:rsidRPr="000860B1">
              <w:rPr>
                <w:rFonts w:hint="eastAsia"/>
                <w:shd w:val="clear" w:color="auto" w:fill="FFFFFF"/>
              </w:rPr>
              <w:t>）按照规定要求召开基金份额持有人大会</w:t>
            </w:r>
            <w:r w:rsidRPr="000860B1">
              <w:rPr>
                <w:b/>
                <w:shd w:val="clear" w:color="auto" w:fill="FFFFFF"/>
              </w:rPr>
              <w:t>，</w:t>
            </w:r>
            <w:r w:rsidRPr="000860B1">
              <w:rPr>
                <w:rFonts w:hint="eastAsia"/>
                <w:b/>
                <w:shd w:val="clear" w:color="auto" w:fill="FFFFFF"/>
              </w:rPr>
              <w:t>或者召集基金份额持有人大会</w:t>
            </w:r>
            <w:r w:rsidRPr="000860B1">
              <w:rPr>
                <w:rFonts w:hint="eastAsia"/>
                <w:shd w:val="clear" w:color="auto" w:fill="FFFFFF"/>
              </w:rPr>
              <w:t>；</w:t>
            </w:r>
          </w:p>
          <w:p w14:paraId="151206ED"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8</w:t>
            </w:r>
            <w:r w:rsidRPr="000860B1">
              <w:rPr>
                <w:rFonts w:hint="eastAsia"/>
                <w:shd w:val="clear" w:color="auto" w:fill="FFFFFF"/>
              </w:rPr>
              <w:t>）对基金管理人、基金托管人、基金</w:t>
            </w:r>
            <w:r w:rsidRPr="000860B1">
              <w:rPr>
                <w:rFonts w:hint="eastAsia"/>
                <w:b/>
                <w:shd w:val="clear" w:color="auto" w:fill="FFFFFF"/>
              </w:rPr>
              <w:t>服务</w:t>
            </w:r>
            <w:r w:rsidRPr="000860B1">
              <w:rPr>
                <w:rFonts w:hint="eastAsia"/>
                <w:shd w:val="clear" w:color="auto" w:fill="FFFFFF"/>
              </w:rPr>
              <w:t>机构损害其合法权益的行为依法提起诉讼或仲裁；</w:t>
            </w:r>
          </w:p>
          <w:p w14:paraId="6FA0645F"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）缴纳基金认购、申购款项及法律法规和《基金合同》所规定的费用；</w:t>
            </w:r>
          </w:p>
        </w:tc>
        <w:tc>
          <w:tcPr>
            <w:tcW w:w="961" w:type="pct"/>
            <w:tcBorders>
              <w:top w:val="single" w:sz="4" w:space="0" w:color="auto"/>
              <w:left w:val="single" w:sz="4" w:space="0" w:color="auto"/>
              <w:bottom w:val="single" w:sz="4" w:space="0" w:color="auto"/>
              <w:right w:val="single" w:sz="4" w:space="0" w:color="auto"/>
            </w:tcBorders>
            <w:vAlign w:val="center"/>
          </w:tcPr>
          <w:p w14:paraId="77378C24" w14:textId="77777777" w:rsidR="00320A04" w:rsidRPr="000860B1" w:rsidRDefault="00320A04" w:rsidP="00A00711">
            <w:pPr>
              <w:rPr>
                <w:shd w:val="clear" w:color="auto" w:fill="FFFFFF"/>
              </w:rPr>
            </w:pPr>
            <w:r w:rsidRPr="000860B1">
              <w:rPr>
                <w:rFonts w:hint="eastAsia"/>
                <w:shd w:val="clear" w:color="auto" w:fill="FFFFFF"/>
              </w:rPr>
              <w:t>文字表述修改</w:t>
            </w:r>
          </w:p>
          <w:p w14:paraId="29083631" w14:textId="77777777" w:rsidR="00320A04" w:rsidRPr="000860B1" w:rsidRDefault="00320A04" w:rsidP="00A00711">
            <w:pPr>
              <w:rPr>
                <w:shd w:val="clear" w:color="auto" w:fill="FFFFFF"/>
              </w:rPr>
            </w:pPr>
          </w:p>
          <w:p w14:paraId="3B13CC0B" w14:textId="77777777" w:rsidR="00320A04" w:rsidRPr="000860B1" w:rsidRDefault="00320A04" w:rsidP="00A00711">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shd w:val="clear" w:color="auto" w:fill="FFFFFF"/>
              </w:rPr>
              <w:t>（</w:t>
            </w:r>
            <w:r w:rsidRPr="000860B1">
              <w:rPr>
                <w:rFonts w:hint="eastAsia"/>
                <w:shd w:val="clear" w:color="auto" w:fill="FFFFFF"/>
              </w:rPr>
              <w:t>4</w:t>
            </w:r>
            <w:r w:rsidRPr="000860B1">
              <w:rPr>
                <w:shd w:val="clear" w:color="auto" w:fill="FFFFFF"/>
              </w:rPr>
              <w:t>）</w:t>
            </w:r>
            <w:r w:rsidRPr="000860B1">
              <w:rPr>
                <w:rFonts w:hint="eastAsia"/>
                <w:shd w:val="clear" w:color="auto" w:fill="FFFFFF"/>
              </w:rPr>
              <w:t>和</w:t>
            </w:r>
            <w:r w:rsidRPr="000860B1">
              <w:rPr>
                <w:rFonts w:hint="eastAsia"/>
                <w:shd w:val="clear" w:color="auto" w:fill="FFFFFF"/>
              </w:rPr>
              <w:t>1</w:t>
            </w:r>
            <w:r w:rsidRPr="000860B1">
              <w:rPr>
                <w:rFonts w:hint="eastAsia"/>
                <w:shd w:val="clear" w:color="auto" w:fill="FFFFFF"/>
              </w:rPr>
              <w:t>、</w:t>
            </w:r>
            <w:r w:rsidRPr="000860B1">
              <w:rPr>
                <w:shd w:val="clear" w:color="auto" w:fill="FFFFFF"/>
              </w:rPr>
              <w:t>（</w:t>
            </w:r>
            <w:r w:rsidRPr="000860B1">
              <w:rPr>
                <w:rFonts w:hint="eastAsia"/>
                <w:shd w:val="clear" w:color="auto" w:fill="FFFFFF"/>
              </w:rPr>
              <w:t>8</w:t>
            </w:r>
            <w:r w:rsidRPr="000860B1">
              <w:rPr>
                <w:shd w:val="clear" w:color="auto" w:fill="FFFFFF"/>
              </w:rPr>
              <w:t>）</w:t>
            </w:r>
            <w:r w:rsidRPr="000860B1">
              <w:rPr>
                <w:rFonts w:hint="eastAsia"/>
                <w:shd w:val="clear" w:color="auto" w:fill="FFFFFF"/>
              </w:rPr>
              <w:t>根据新《基金法》修改</w:t>
            </w:r>
          </w:p>
          <w:p w14:paraId="01879E76" w14:textId="77777777" w:rsidR="00320A04" w:rsidRPr="000860B1" w:rsidRDefault="00320A04" w:rsidP="00A00711">
            <w:pPr>
              <w:rPr>
                <w:shd w:val="clear" w:color="auto" w:fill="FFFFFF"/>
              </w:rPr>
            </w:pPr>
          </w:p>
          <w:p w14:paraId="4AD6CDE3" w14:textId="77777777" w:rsidR="00320A04" w:rsidRPr="000860B1" w:rsidRDefault="00320A04" w:rsidP="00A00711">
            <w:pPr>
              <w:rPr>
                <w:shd w:val="clear" w:color="auto" w:fill="FFFFFF"/>
              </w:rPr>
            </w:pPr>
          </w:p>
          <w:p w14:paraId="2DA56013" w14:textId="77777777" w:rsidR="00320A04" w:rsidRPr="000860B1" w:rsidRDefault="00320A04" w:rsidP="00A00711">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rFonts w:hint="eastAsia"/>
                <w:shd w:val="clear" w:color="auto" w:fill="FFFFFF"/>
              </w:rPr>
              <w:t>4</w:t>
            </w:r>
            <w:r w:rsidRPr="000860B1">
              <w:rPr>
                <w:shd w:val="clear" w:color="auto" w:fill="FFFFFF"/>
              </w:rPr>
              <w:t>）</w:t>
            </w:r>
            <w:r w:rsidRPr="000860B1">
              <w:rPr>
                <w:rFonts w:hint="eastAsia"/>
                <w:shd w:val="clear" w:color="auto" w:fill="FFFFFF"/>
              </w:rPr>
              <w:t>根据</w:t>
            </w:r>
            <w:r w:rsidRPr="000860B1">
              <w:rPr>
                <w:shd w:val="clear" w:color="auto" w:fill="FFFFFF"/>
              </w:rPr>
              <w:t>业务实际情况需改</w:t>
            </w:r>
          </w:p>
        </w:tc>
      </w:tr>
      <w:tr w:rsidR="00320A04" w:rsidRPr="000860B1" w14:paraId="09F8B7D9"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3624F353" w14:textId="77777777" w:rsidR="00320A04" w:rsidRPr="000860B1" w:rsidRDefault="00320A04" w:rsidP="00320A04">
            <w:pPr>
              <w:rPr>
                <w:shd w:val="clear" w:color="auto" w:fill="FFFFFF"/>
              </w:rPr>
            </w:pPr>
            <w:r w:rsidRPr="000860B1">
              <w:rPr>
                <w:rFonts w:hint="eastAsia"/>
                <w:shd w:val="clear" w:color="auto" w:fill="FFFFFF"/>
              </w:rPr>
              <w:t>第八部分</w:t>
            </w:r>
          </w:p>
          <w:p w14:paraId="42978574" w14:textId="77777777" w:rsidR="00320A04" w:rsidRPr="000860B1" w:rsidRDefault="00320A04" w:rsidP="00320A04">
            <w:pPr>
              <w:rPr>
                <w:shd w:val="clear" w:color="auto" w:fill="FFFFFF"/>
              </w:rPr>
            </w:pPr>
            <w:r w:rsidRPr="000860B1">
              <w:rPr>
                <w:rFonts w:hint="eastAsia"/>
                <w:shd w:val="clear" w:color="auto" w:fill="FFFFFF"/>
              </w:rPr>
              <w:t>基金份额持有人大会</w:t>
            </w:r>
          </w:p>
        </w:tc>
        <w:tc>
          <w:tcPr>
            <w:tcW w:w="659" w:type="pct"/>
            <w:tcBorders>
              <w:top w:val="single" w:sz="4" w:space="0" w:color="auto"/>
              <w:left w:val="single" w:sz="4" w:space="0" w:color="auto"/>
              <w:bottom w:val="single" w:sz="4" w:space="0" w:color="auto"/>
              <w:right w:val="single" w:sz="4" w:space="0" w:color="auto"/>
            </w:tcBorders>
            <w:vAlign w:val="center"/>
          </w:tcPr>
          <w:p w14:paraId="49E785DC"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52073724"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79DB4155" w14:textId="77777777" w:rsidR="00320A04" w:rsidRPr="000860B1" w:rsidRDefault="00320A04" w:rsidP="00320A04">
            <w:pPr>
              <w:rPr>
                <w:b/>
                <w:shd w:val="clear" w:color="auto" w:fill="FFFFFF"/>
              </w:rPr>
            </w:pPr>
            <w:r w:rsidRPr="000860B1">
              <w:rPr>
                <w:rFonts w:hint="eastAsia"/>
                <w:shd w:val="clear" w:color="auto" w:fill="FFFFFF"/>
              </w:rPr>
              <w:t>第一段</w:t>
            </w:r>
            <w:r w:rsidRPr="000860B1">
              <w:rPr>
                <w:rFonts w:hint="eastAsia"/>
                <w:b/>
                <w:shd w:val="clear" w:color="auto" w:fill="FFFFFF"/>
              </w:rPr>
              <w:t>增加：</w:t>
            </w:r>
          </w:p>
          <w:p w14:paraId="6B66513D"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基金份额持有人大会不设立日常机构。</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4F4778A3" w14:textId="77777777" w:rsidR="00320A04" w:rsidRPr="000860B1" w:rsidRDefault="00320A04" w:rsidP="00A00711">
            <w:pPr>
              <w:rPr>
                <w:shd w:val="clear" w:color="auto" w:fill="FFFFFF"/>
              </w:rPr>
            </w:pPr>
            <w:r w:rsidRPr="000860B1">
              <w:rPr>
                <w:rFonts w:hint="eastAsia"/>
                <w:shd w:val="clear" w:color="auto" w:fill="FFFFFF"/>
              </w:rPr>
              <w:t>根据新《基金法》补充</w:t>
            </w:r>
          </w:p>
        </w:tc>
      </w:tr>
      <w:tr w:rsidR="00320A04" w:rsidRPr="000860B1" w14:paraId="5DC6F319"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B1C165" w14:textId="77777777" w:rsidR="00320A04" w:rsidRPr="000860B1" w:rsidRDefault="00320A04" w:rsidP="00320A04">
            <w:pPr>
              <w:widowControl/>
              <w:jc w:val="left"/>
              <w:rPr>
                <w:shd w:val="clear" w:color="auto" w:fill="FFFFFF"/>
              </w:rPr>
            </w:pPr>
          </w:p>
        </w:tc>
        <w:tc>
          <w:tcPr>
            <w:tcW w:w="659" w:type="pct"/>
            <w:vMerge w:val="restart"/>
            <w:tcBorders>
              <w:top w:val="single" w:sz="4" w:space="0" w:color="auto"/>
              <w:left w:val="single" w:sz="4" w:space="0" w:color="auto"/>
              <w:right w:val="single" w:sz="4" w:space="0" w:color="auto"/>
            </w:tcBorders>
            <w:vAlign w:val="center"/>
            <w:hideMark/>
          </w:tcPr>
          <w:p w14:paraId="2F55170F" w14:textId="77777777" w:rsidR="00320A04" w:rsidRPr="000860B1" w:rsidRDefault="00320A04" w:rsidP="00320A04">
            <w:pPr>
              <w:rPr>
                <w:shd w:val="clear" w:color="auto" w:fill="FFFFFF"/>
              </w:rPr>
            </w:pPr>
            <w:r w:rsidRPr="000860B1">
              <w:rPr>
                <w:rFonts w:hint="eastAsia"/>
                <w:shd w:val="clear" w:color="auto" w:fill="FFFFFF"/>
              </w:rPr>
              <w:t>一、召开事由</w:t>
            </w:r>
          </w:p>
        </w:tc>
        <w:tc>
          <w:tcPr>
            <w:tcW w:w="1410" w:type="pct"/>
            <w:tcBorders>
              <w:top w:val="single" w:sz="4" w:space="0" w:color="auto"/>
              <w:left w:val="single" w:sz="4" w:space="0" w:color="auto"/>
              <w:bottom w:val="single" w:sz="4" w:space="0" w:color="auto"/>
              <w:right w:val="single" w:sz="4" w:space="0" w:color="auto"/>
            </w:tcBorders>
            <w:vAlign w:val="center"/>
            <w:hideMark/>
          </w:tcPr>
          <w:p w14:paraId="6E626C58"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、当出现或需要决定下列事由之一的，应当召开基金份额持有人大会：</w:t>
            </w:r>
          </w:p>
          <w:p w14:paraId="50E35A43"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）提高基金管理人、基金托管人的报酬标准；</w:t>
            </w:r>
          </w:p>
        </w:tc>
        <w:tc>
          <w:tcPr>
            <w:tcW w:w="1581" w:type="pct"/>
            <w:tcBorders>
              <w:top w:val="single" w:sz="4" w:space="0" w:color="auto"/>
              <w:left w:val="single" w:sz="4" w:space="0" w:color="auto"/>
              <w:bottom w:val="single" w:sz="4" w:space="0" w:color="auto"/>
              <w:right w:val="single" w:sz="4" w:space="0" w:color="auto"/>
            </w:tcBorders>
            <w:vAlign w:val="center"/>
            <w:hideMark/>
          </w:tcPr>
          <w:p w14:paraId="3D0AA491" w14:textId="77777777" w:rsidR="00320A04" w:rsidRPr="000860B1" w:rsidRDefault="00320A04" w:rsidP="00320A04">
            <w:pPr>
              <w:rPr>
                <w:b/>
                <w:shd w:val="clear" w:color="auto" w:fill="FFFFFF"/>
              </w:rPr>
            </w:pPr>
            <w:r w:rsidRPr="000860B1">
              <w:rPr>
                <w:shd w:val="clear" w:color="auto" w:fill="FFFFFF"/>
              </w:rPr>
              <w:t>1</w:t>
            </w:r>
            <w:r w:rsidRPr="000860B1">
              <w:rPr>
                <w:rFonts w:hint="eastAsia"/>
                <w:shd w:val="clear" w:color="auto" w:fill="FFFFFF"/>
              </w:rPr>
              <w:t>、当出现或需要决定下列事由之一的，应当召开基金份额持有人大会</w:t>
            </w:r>
            <w:r w:rsidRPr="000860B1">
              <w:rPr>
                <w:rFonts w:hint="eastAsia"/>
                <w:b/>
                <w:shd w:val="clear" w:color="auto" w:fill="FFFFFF"/>
              </w:rPr>
              <w:t>，法律法规和中国证监会另有规定的除外：</w:t>
            </w:r>
          </w:p>
          <w:p w14:paraId="5C581B8D"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w:t>
            </w:r>
            <w:r w:rsidRPr="000860B1">
              <w:rPr>
                <w:rFonts w:hint="eastAsia"/>
                <w:b/>
                <w:shd w:val="clear" w:color="auto" w:fill="FFFFFF"/>
              </w:rPr>
              <w:t>调整</w:t>
            </w:r>
            <w:r w:rsidRPr="000860B1">
              <w:rPr>
                <w:rFonts w:hint="eastAsia"/>
                <w:shd w:val="clear" w:color="auto" w:fill="FFFFFF"/>
              </w:rPr>
              <w:t>基金管理人、基金托管人的报酬标准</w:t>
            </w:r>
            <w:r w:rsidRPr="000860B1">
              <w:rPr>
                <w:rFonts w:hint="eastAsia"/>
                <w:b/>
                <w:shd w:val="clear" w:color="auto" w:fill="FFFFFF"/>
              </w:rPr>
              <w:t>或提高销售服务费率，但法律法规或中国证监会另有规定的除外</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3B25D800"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09604D23"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68F3A1" w14:textId="77777777" w:rsidR="00320A04" w:rsidRPr="000860B1" w:rsidRDefault="00320A04" w:rsidP="00320A04">
            <w:pPr>
              <w:widowControl/>
              <w:jc w:val="left"/>
              <w:rPr>
                <w:shd w:val="clear" w:color="auto" w:fill="FFFFFF"/>
              </w:rPr>
            </w:pPr>
          </w:p>
        </w:tc>
        <w:tc>
          <w:tcPr>
            <w:tcW w:w="659" w:type="pct"/>
            <w:vMerge/>
            <w:tcBorders>
              <w:left w:val="single" w:sz="4" w:space="0" w:color="auto"/>
              <w:bottom w:val="single" w:sz="4" w:space="0" w:color="auto"/>
              <w:right w:val="single" w:sz="4" w:space="0" w:color="auto"/>
            </w:tcBorders>
            <w:vAlign w:val="center"/>
            <w:hideMark/>
          </w:tcPr>
          <w:p w14:paraId="39573065"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60E8626A"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、以下情况可由基金管理人和基金托管人协商后修改，不需召开基金份额持有人大会：</w:t>
            </w:r>
          </w:p>
          <w:p w14:paraId="4E146089"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）调低基金管理费、基金托管费；</w:t>
            </w:r>
          </w:p>
          <w:p w14:paraId="7EC85469"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）法律法规要求增加的基金费用的收取；</w:t>
            </w:r>
          </w:p>
          <w:p w14:paraId="665B4EE2"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3</w:t>
            </w:r>
            <w:r w:rsidRPr="000860B1">
              <w:rPr>
                <w:rFonts w:hint="eastAsia"/>
                <w:shd w:val="clear" w:color="auto" w:fill="FFFFFF"/>
              </w:rPr>
              <w:t>）在法律法规和《基金合同》规定的范围内调整本基金的申购费率、调低赎回费率；</w:t>
            </w:r>
          </w:p>
          <w:p w14:paraId="57EE0EFD"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）对《基金合同》的修改对基金份额持有人利益无实质性不利影响或修改不涉及《基金合同》当事人权利义务关系发生</w:t>
            </w:r>
            <w:bookmarkStart w:id="21" w:name="_DV_M517"/>
            <w:bookmarkEnd w:id="21"/>
            <w:r w:rsidRPr="000860B1">
              <w:rPr>
                <w:rFonts w:hint="eastAsia"/>
                <w:shd w:val="clear" w:color="auto" w:fill="FFFFFF"/>
              </w:rPr>
              <w:t>变化；</w:t>
            </w:r>
          </w:p>
          <w:p w14:paraId="62C1E669"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）按照法律法规和《基金合同》规定不需召开基金份额持有人大会</w:t>
            </w:r>
            <w:bookmarkStart w:id="22" w:name="_DV_C320"/>
            <w:r w:rsidRPr="000860B1">
              <w:rPr>
                <w:rFonts w:hint="eastAsia"/>
                <w:shd w:val="clear" w:color="auto" w:fill="FFFFFF"/>
              </w:rPr>
              <w:t>的以外</w:t>
            </w:r>
            <w:bookmarkStart w:id="23" w:name="_DV_M520"/>
            <w:bookmarkEnd w:id="22"/>
            <w:bookmarkEnd w:id="23"/>
            <w:r w:rsidRPr="000860B1">
              <w:rPr>
                <w:rFonts w:hint="eastAsia"/>
                <w:shd w:val="clear" w:color="auto" w:fill="FFFFFF"/>
              </w:rPr>
              <w:t>的其他情形。</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3B13691"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rFonts w:hint="eastAsia"/>
                <w:b/>
                <w:shd w:val="clear" w:color="auto" w:fill="FFFFFF"/>
              </w:rPr>
              <w:t>在法律法规和基金合同规定的范围内，且对基金份额持有人利益无实质性不利影响的前提下，</w:t>
            </w:r>
            <w:r w:rsidRPr="000860B1">
              <w:rPr>
                <w:rFonts w:hint="eastAsia"/>
                <w:shd w:val="clear" w:color="auto" w:fill="FFFFFF"/>
              </w:rPr>
              <w:t>以下情况可由基金管理人和基金托管人协商后修改，不需召开基金份额持有人大会：</w:t>
            </w:r>
          </w:p>
          <w:p w14:paraId="00872C26" w14:textId="77777777" w:rsidR="00320A04" w:rsidRPr="000860B1" w:rsidRDefault="00320A04" w:rsidP="00320A04">
            <w:pPr>
              <w:rPr>
                <w:shd w:val="clear" w:color="auto" w:fill="FFFFFF"/>
              </w:rPr>
            </w:pPr>
            <w:r w:rsidRPr="000860B1">
              <w:rPr>
                <w:rFonts w:hint="eastAsia"/>
                <w:b/>
                <w:shd w:val="clear" w:color="auto" w:fill="FFFFFF"/>
              </w:rPr>
              <w:t>删除：</w:t>
            </w:r>
            <w:r w:rsidRPr="000860B1">
              <w:rPr>
                <w:rFonts w:hint="eastAsia"/>
                <w:shd w:val="clear" w:color="auto" w:fill="FFFFFF"/>
              </w:rPr>
              <w:t>（</w:t>
            </w:r>
            <w:r w:rsidRPr="000860B1">
              <w:rPr>
                <w:shd w:val="clear" w:color="auto" w:fill="FFFFFF"/>
              </w:rPr>
              <w:t>1</w:t>
            </w:r>
            <w:r w:rsidRPr="000860B1">
              <w:rPr>
                <w:rFonts w:hint="eastAsia"/>
                <w:shd w:val="clear" w:color="auto" w:fill="FFFFFF"/>
              </w:rPr>
              <w:t>）</w:t>
            </w:r>
          </w:p>
          <w:p w14:paraId="5CB56E9E" w14:textId="77777777" w:rsidR="00320A04" w:rsidRPr="000860B1" w:rsidRDefault="00320A04" w:rsidP="00320A04">
            <w:r w:rsidRPr="000860B1">
              <w:rPr>
                <w:rFonts w:hint="eastAsia"/>
                <w:shd w:val="clear" w:color="auto" w:fill="FFFFFF"/>
              </w:rPr>
              <w:t>（</w:t>
            </w:r>
            <w:r w:rsidRPr="000860B1">
              <w:rPr>
                <w:b/>
                <w:shd w:val="clear" w:color="auto" w:fill="FFFFFF"/>
              </w:rPr>
              <w:t>2</w:t>
            </w:r>
            <w:r w:rsidRPr="000860B1">
              <w:rPr>
                <w:rFonts w:hint="eastAsia"/>
                <w:shd w:val="clear" w:color="auto" w:fill="FFFFFF"/>
              </w:rPr>
              <w:t>）</w:t>
            </w:r>
            <w:r w:rsidRPr="000860B1">
              <w:rPr>
                <w:rFonts w:hint="eastAsia"/>
                <w:b/>
                <w:bCs/>
                <w:szCs w:val="21"/>
              </w:rPr>
              <w:t>增加、减少、调整</w:t>
            </w:r>
            <w:r w:rsidRPr="000860B1">
              <w:rPr>
                <w:rFonts w:hint="eastAsia"/>
                <w:bCs/>
                <w:szCs w:val="21"/>
              </w:rPr>
              <w:t>本基金</w:t>
            </w:r>
            <w:r w:rsidRPr="000860B1">
              <w:rPr>
                <w:rFonts w:hint="eastAsia"/>
                <w:b/>
                <w:bCs/>
                <w:szCs w:val="21"/>
              </w:rPr>
              <w:t>份额类别设置或调整本基金的申购费率，或调低赎回费率、</w:t>
            </w:r>
            <w:r w:rsidRPr="000860B1">
              <w:rPr>
                <w:rFonts w:hint="eastAsia"/>
                <w:bCs/>
                <w:szCs w:val="21"/>
              </w:rPr>
              <w:t>销售服务费率或</w:t>
            </w:r>
            <w:r w:rsidRPr="000860B1">
              <w:rPr>
                <w:rFonts w:hint="eastAsia"/>
                <w:b/>
                <w:bCs/>
                <w:szCs w:val="21"/>
              </w:rPr>
              <w:t>调整</w:t>
            </w:r>
            <w:r w:rsidRPr="000860B1">
              <w:rPr>
                <w:rFonts w:hint="eastAsia"/>
                <w:bCs/>
                <w:szCs w:val="21"/>
              </w:rPr>
              <w:t>收费方式；</w:t>
            </w:r>
          </w:p>
          <w:p w14:paraId="376181CF" w14:textId="77777777" w:rsidR="00320A04" w:rsidRPr="000860B1" w:rsidRDefault="00320A04" w:rsidP="00320A04">
            <w:pPr>
              <w:rPr>
                <w:b/>
                <w:shd w:val="clear" w:color="auto" w:fill="FFFFFF"/>
              </w:rPr>
            </w:pPr>
            <w:r w:rsidRPr="000860B1">
              <w:rPr>
                <w:rFonts w:hint="eastAsia"/>
                <w:b/>
                <w:shd w:val="clear" w:color="auto" w:fill="FFFFFF"/>
              </w:rPr>
              <w:t>增加：</w:t>
            </w:r>
          </w:p>
          <w:p w14:paraId="32BDC269"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）基金管理人、登记机构、代销机构调整有关基金认购、申购、赎回、转换、收益分配、非交易过户、转托管等业务的规则；</w:t>
            </w:r>
            <w:r w:rsidRPr="000860B1">
              <w:rPr>
                <w:shd w:val="clear" w:color="auto" w:fill="FFFFFF"/>
              </w:rPr>
              <w:t>”</w:t>
            </w:r>
          </w:p>
          <w:p w14:paraId="34D7F250" w14:textId="77777777" w:rsidR="00320A04" w:rsidRPr="000860B1" w:rsidRDefault="00320A04" w:rsidP="00320A04">
            <w:pPr>
              <w:rPr>
                <w:shd w:val="clear" w:color="auto" w:fill="FFFFFF"/>
              </w:rPr>
            </w:pPr>
          </w:p>
          <w:p w14:paraId="5B77BB6E" w14:textId="77777777" w:rsidR="00320A04" w:rsidRPr="000860B1" w:rsidRDefault="00320A04" w:rsidP="00320A04">
            <w:pPr>
              <w:rPr>
                <w:shd w:val="clear" w:color="auto" w:fill="FFFFFF"/>
              </w:rPr>
            </w:pPr>
            <w:r w:rsidRPr="000860B1">
              <w:rPr>
                <w:rFonts w:hint="eastAsia"/>
                <w:shd w:val="clear" w:color="auto" w:fill="FFFFFF"/>
              </w:rPr>
              <w:t>（</w:t>
            </w:r>
            <w:r w:rsidRPr="002C13B6">
              <w:rPr>
                <w:shd w:val="clear" w:color="auto" w:fill="FFFFFF"/>
              </w:rPr>
              <w:t>5</w:t>
            </w:r>
            <w:r w:rsidRPr="000860B1">
              <w:rPr>
                <w:rFonts w:hint="eastAsia"/>
                <w:shd w:val="clear" w:color="auto" w:fill="FFFFFF"/>
              </w:rPr>
              <w:t>）</w:t>
            </w:r>
            <w:r w:rsidRPr="000860B1">
              <w:rPr>
                <w:rFonts w:hint="eastAsia"/>
              </w:rPr>
              <w:t>对《基金合同》的修改对基金份额持有人利益无实质性不利影响或修改不涉及《基金合同》当事人权利义务关系发生</w:t>
            </w:r>
            <w:r w:rsidRPr="000860B1">
              <w:rPr>
                <w:rFonts w:hint="eastAsia"/>
                <w:b/>
                <w:bCs/>
                <w:szCs w:val="21"/>
              </w:rPr>
              <w:t>重大</w:t>
            </w:r>
            <w:r w:rsidRPr="000860B1">
              <w:rPr>
                <w:rFonts w:hint="eastAsia"/>
              </w:rPr>
              <w:t>变化；</w:t>
            </w:r>
          </w:p>
          <w:p w14:paraId="1B5E5908" w14:textId="77777777" w:rsidR="00320A04" w:rsidRPr="000860B1" w:rsidRDefault="00320A04" w:rsidP="00320A04">
            <w:pPr>
              <w:rPr>
                <w:shd w:val="clear" w:color="auto" w:fill="FFFFFF"/>
              </w:rPr>
            </w:pPr>
            <w:r w:rsidRPr="000860B1">
              <w:rPr>
                <w:rFonts w:hint="eastAsia"/>
                <w:shd w:val="clear" w:color="auto" w:fill="FFFFFF"/>
              </w:rPr>
              <w:t>（</w:t>
            </w:r>
            <w:r>
              <w:rPr>
                <w:b/>
                <w:shd w:val="clear" w:color="auto" w:fill="FFFFFF"/>
              </w:rPr>
              <w:t>6</w:t>
            </w:r>
            <w:r w:rsidRPr="000860B1">
              <w:rPr>
                <w:rFonts w:hint="eastAsia"/>
                <w:shd w:val="clear" w:color="auto" w:fill="FFFFFF"/>
              </w:rPr>
              <w:t>）按照法律法规和《基金合同》规定不需召开基金份额持有人大会的其他情形。</w:t>
            </w:r>
          </w:p>
        </w:tc>
        <w:tc>
          <w:tcPr>
            <w:tcW w:w="961" w:type="pct"/>
            <w:tcBorders>
              <w:top w:val="single" w:sz="4" w:space="0" w:color="auto"/>
              <w:left w:val="single" w:sz="4" w:space="0" w:color="auto"/>
              <w:bottom w:val="single" w:sz="4" w:space="0" w:color="auto"/>
              <w:right w:val="single" w:sz="4" w:space="0" w:color="auto"/>
            </w:tcBorders>
            <w:vAlign w:val="center"/>
          </w:tcPr>
          <w:p w14:paraId="0D8A5B3B" w14:textId="77777777" w:rsidR="00320A04" w:rsidRPr="000860B1" w:rsidRDefault="00320A04" w:rsidP="00A00711">
            <w:pPr>
              <w:rPr>
                <w:shd w:val="clear" w:color="auto" w:fill="FFFFFF"/>
              </w:rPr>
            </w:pPr>
          </w:p>
          <w:p w14:paraId="0FDA9950" w14:textId="77777777" w:rsidR="00320A04" w:rsidRPr="000860B1" w:rsidRDefault="00320A04" w:rsidP="00A00711">
            <w:pPr>
              <w:rPr>
                <w:shd w:val="clear" w:color="auto" w:fill="FFFFFF"/>
              </w:rPr>
            </w:pPr>
            <w:r w:rsidRPr="000860B1">
              <w:rPr>
                <w:rFonts w:hint="eastAsia"/>
                <w:shd w:val="clear" w:color="auto" w:fill="FFFFFF"/>
              </w:rPr>
              <w:t>根据产品特点完善相关表述。</w:t>
            </w:r>
          </w:p>
          <w:p w14:paraId="5038525A" w14:textId="77777777" w:rsidR="00320A04" w:rsidRPr="000860B1" w:rsidRDefault="00320A04" w:rsidP="00A00711">
            <w:pPr>
              <w:rPr>
                <w:shd w:val="clear" w:color="auto" w:fill="FFFFFF"/>
              </w:rPr>
            </w:pPr>
          </w:p>
          <w:p w14:paraId="1BBC1AB1" w14:textId="77777777" w:rsidR="00320A04" w:rsidRPr="000860B1" w:rsidRDefault="00320A04" w:rsidP="00A00711">
            <w:pPr>
              <w:rPr>
                <w:shd w:val="clear" w:color="auto" w:fill="FFFFFF"/>
              </w:rPr>
            </w:pPr>
            <w:r w:rsidRPr="000860B1">
              <w:rPr>
                <w:rFonts w:hint="eastAsia"/>
                <w:shd w:val="clear" w:color="auto" w:fill="FFFFFF"/>
              </w:rPr>
              <w:t>正常的业务规则变更</w:t>
            </w:r>
          </w:p>
          <w:p w14:paraId="1A58C388" w14:textId="77777777" w:rsidR="00320A04" w:rsidRPr="000860B1" w:rsidRDefault="00320A04" w:rsidP="00A00711">
            <w:pPr>
              <w:rPr>
                <w:shd w:val="clear" w:color="auto" w:fill="FFFFFF"/>
              </w:rPr>
            </w:pPr>
          </w:p>
        </w:tc>
      </w:tr>
      <w:tr w:rsidR="00320A04" w:rsidRPr="000860B1" w14:paraId="61F99EE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E7BF994"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05226FA5" w14:textId="77777777" w:rsidR="00320A04" w:rsidRPr="000860B1" w:rsidRDefault="00320A04" w:rsidP="00320A04">
            <w:pPr>
              <w:rPr>
                <w:shd w:val="clear" w:color="auto" w:fill="FFFFFF"/>
              </w:rPr>
            </w:pPr>
            <w:r w:rsidRPr="000860B1">
              <w:rPr>
                <w:rFonts w:hint="eastAsia"/>
                <w:shd w:val="clear" w:color="auto" w:fill="FFFFFF"/>
              </w:rPr>
              <w:t>二、会议召集人及召集方式</w:t>
            </w:r>
          </w:p>
        </w:tc>
        <w:tc>
          <w:tcPr>
            <w:tcW w:w="1410" w:type="pct"/>
            <w:tcBorders>
              <w:top w:val="single" w:sz="4" w:space="0" w:color="auto"/>
              <w:left w:val="single" w:sz="4" w:space="0" w:color="auto"/>
              <w:bottom w:val="single" w:sz="4" w:space="0" w:color="auto"/>
              <w:right w:val="single" w:sz="4" w:space="0" w:color="auto"/>
            </w:tcBorders>
            <w:vAlign w:val="center"/>
          </w:tcPr>
          <w:p w14:paraId="1521CE5B"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、基金托管人认为有必要召开基金份额持有人大会的，应当向基金管理人提出书面提议。基金管理人应当自收到书面提议之日起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日内决定是否召集，并书面告知基金托管人。基金管理人决定召集的，应当自出具书面决定之日起</w:t>
            </w:r>
            <w:r w:rsidRPr="000860B1">
              <w:rPr>
                <w:rFonts w:hint="eastAsia"/>
                <w:shd w:val="clear" w:color="auto" w:fill="FFFFFF"/>
              </w:rPr>
              <w:t xml:space="preserve">       </w:t>
            </w:r>
          </w:p>
          <w:p w14:paraId="4CF6427D" w14:textId="77777777" w:rsidR="00320A04" w:rsidRPr="000860B1" w:rsidRDefault="00320A04" w:rsidP="00320A04">
            <w:pPr>
              <w:rPr>
                <w:shd w:val="clear" w:color="auto" w:fill="FFFFFF"/>
              </w:rPr>
            </w:pPr>
            <w:r w:rsidRPr="000860B1">
              <w:rPr>
                <w:rFonts w:hint="eastAsia"/>
                <w:shd w:val="clear" w:color="auto" w:fill="FFFFFF"/>
              </w:rPr>
              <w:t xml:space="preserve">        </w:t>
            </w:r>
            <w:r w:rsidRPr="000860B1">
              <w:rPr>
                <w:rFonts w:hint="eastAsia"/>
                <w:shd w:val="clear" w:color="auto" w:fill="FFFFFF"/>
              </w:rPr>
              <w:t>日内召开；基金管理人决定不召集，基金托管人仍认为有必要召开的，应当由基金托管人自行召集。</w:t>
            </w:r>
          </w:p>
          <w:p w14:paraId="1E618F8D" w14:textId="77777777" w:rsidR="00320A04" w:rsidRPr="000860B1" w:rsidRDefault="00320A04" w:rsidP="00320A04">
            <w:pPr>
              <w:rPr>
                <w:shd w:val="clear" w:color="auto" w:fill="FFFFFF"/>
              </w:rPr>
            </w:pPr>
            <w:r w:rsidRPr="000860B1">
              <w:rPr>
                <w:rFonts w:hint="eastAsia"/>
                <w:shd w:val="clear" w:color="auto" w:fill="FFFFFF"/>
              </w:rPr>
              <w:t>4</w:t>
            </w:r>
            <w:r w:rsidRPr="000860B1">
              <w:rPr>
                <w:rFonts w:hint="eastAsia"/>
                <w:shd w:val="clear" w:color="auto" w:fill="FFFFFF"/>
              </w:rPr>
              <w:t>、代表基金份额</w:t>
            </w:r>
            <w:r w:rsidRPr="000860B1">
              <w:rPr>
                <w:rFonts w:hint="eastAsia"/>
                <w:shd w:val="clear" w:color="auto" w:fill="FFFFFF"/>
              </w:rPr>
              <w:t xml:space="preserve">    </w:t>
            </w:r>
            <w:r w:rsidRPr="000860B1">
              <w:rPr>
                <w:rFonts w:hint="eastAsia"/>
                <w:shd w:val="clear" w:color="auto" w:fill="FFFFFF"/>
              </w:rPr>
              <w:t>以上（含</w:t>
            </w:r>
            <w:r w:rsidRPr="000860B1">
              <w:rPr>
                <w:rFonts w:hint="eastAsia"/>
                <w:shd w:val="clear" w:color="auto" w:fill="FFFFFF"/>
              </w:rPr>
              <w:t xml:space="preserve">    </w:t>
            </w:r>
            <w:r w:rsidRPr="000860B1">
              <w:rPr>
                <w:rFonts w:hint="eastAsia"/>
                <w:shd w:val="clear" w:color="auto" w:fill="FFFFFF"/>
              </w:rPr>
              <w:t>）的基金份额持有人就同一事项书面要求召开基金份额持有人大会，应当向基金管理人提出书面提议。基金管理人应当自收到书面提议之日起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日内决定是否召集，并书面告知提出提议的基金份额持有人代表和基金托管人。基金管理人决定召集的，应当自出具书面决定之日起</w:t>
            </w:r>
            <w:r w:rsidRPr="000860B1">
              <w:rPr>
                <w:rFonts w:hint="eastAsia"/>
                <w:shd w:val="clear" w:color="auto" w:fill="FFFFFF"/>
              </w:rPr>
              <w:t xml:space="preserve">    </w:t>
            </w:r>
            <w:r w:rsidRPr="000860B1">
              <w:rPr>
                <w:rFonts w:hint="eastAsia"/>
                <w:shd w:val="clear" w:color="auto" w:fill="FFFFFF"/>
              </w:rPr>
              <w:t>日内召开；基金管理人决定不召集，代表基金份额</w:t>
            </w:r>
            <w:r w:rsidRPr="000860B1">
              <w:rPr>
                <w:rFonts w:hint="eastAsia"/>
                <w:shd w:val="clear" w:color="auto" w:fill="FFFFFF"/>
              </w:rPr>
              <w:t xml:space="preserve">    </w:t>
            </w:r>
            <w:r w:rsidRPr="000860B1">
              <w:rPr>
                <w:rFonts w:hint="eastAsia"/>
                <w:shd w:val="clear" w:color="auto" w:fill="FFFFFF"/>
              </w:rPr>
              <w:t>以上（含</w:t>
            </w:r>
            <w:r w:rsidRPr="000860B1">
              <w:rPr>
                <w:rFonts w:hint="eastAsia"/>
                <w:shd w:val="clear" w:color="auto" w:fill="FFFFFF"/>
              </w:rPr>
              <w:t xml:space="preserve">    </w:t>
            </w:r>
            <w:r w:rsidRPr="000860B1">
              <w:rPr>
                <w:rFonts w:hint="eastAsia"/>
                <w:shd w:val="clear" w:color="auto" w:fill="FFFFFF"/>
              </w:rPr>
              <w:t>）的基金份额持有人仍认为有必要召开的，应当向基金托管人提出书面提议。基金托管人应当自收到书面提议之日起</w:t>
            </w:r>
            <w:r w:rsidRPr="000860B1">
              <w:rPr>
                <w:rFonts w:hint="eastAsia"/>
                <w:shd w:val="clear" w:color="auto" w:fill="FFFFFF"/>
              </w:rPr>
              <w:t xml:space="preserve">    </w:t>
            </w:r>
            <w:r w:rsidRPr="000860B1">
              <w:rPr>
                <w:rFonts w:hint="eastAsia"/>
                <w:shd w:val="clear" w:color="auto" w:fill="FFFFFF"/>
              </w:rPr>
              <w:t>日内决定是否召集，并书面告知提出提议的基金份额持有人代表和基金管理人；基金托管人决定召集的，应当自出具书面决定之日起</w:t>
            </w:r>
            <w:r w:rsidRPr="000860B1">
              <w:rPr>
                <w:rFonts w:hint="eastAsia"/>
                <w:shd w:val="clear" w:color="auto" w:fill="FFFFFF"/>
              </w:rPr>
              <w:t>60</w:t>
            </w:r>
            <w:r w:rsidRPr="000860B1">
              <w:rPr>
                <w:rFonts w:hint="eastAsia"/>
                <w:shd w:val="clear" w:color="auto" w:fill="FFFFFF"/>
              </w:rPr>
              <w:t>日内召开。</w:t>
            </w:r>
          </w:p>
        </w:tc>
        <w:tc>
          <w:tcPr>
            <w:tcW w:w="1581" w:type="pct"/>
            <w:tcBorders>
              <w:top w:val="single" w:sz="4" w:space="0" w:color="auto"/>
              <w:left w:val="single" w:sz="4" w:space="0" w:color="auto"/>
              <w:bottom w:val="single" w:sz="4" w:space="0" w:color="auto"/>
              <w:right w:val="single" w:sz="4" w:space="0" w:color="auto"/>
            </w:tcBorders>
            <w:vAlign w:val="center"/>
          </w:tcPr>
          <w:p w14:paraId="1FCCDB68"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、基金托管人认为有必要召开基金份额持有人大会的，应当向基金管理人提出书面提议。基金管理人应当自收到书面提议之日起</w:t>
            </w:r>
            <w:r w:rsidRPr="000860B1">
              <w:rPr>
                <w:rFonts w:hint="eastAsia"/>
                <w:b/>
                <w:shd w:val="clear" w:color="auto" w:fill="FFFFFF"/>
              </w:rPr>
              <w:t>10</w:t>
            </w:r>
            <w:r w:rsidRPr="000860B1">
              <w:rPr>
                <w:rFonts w:hint="eastAsia"/>
                <w:shd w:val="clear" w:color="auto" w:fill="FFFFFF"/>
              </w:rPr>
              <w:t>日内决定是否召集，并书面告知基金托管人。基金管理人决定召集的，应当自出具书面决定之日起</w:t>
            </w:r>
            <w:r w:rsidRPr="000860B1">
              <w:rPr>
                <w:b/>
                <w:shd w:val="clear" w:color="auto" w:fill="FFFFFF"/>
              </w:rPr>
              <w:t>60</w:t>
            </w:r>
            <w:r w:rsidRPr="000860B1">
              <w:rPr>
                <w:rFonts w:hint="eastAsia"/>
                <w:shd w:val="clear" w:color="auto" w:fill="FFFFFF"/>
              </w:rPr>
              <w:t>日内召开；基金管理人决定不召集，基金托管人仍认为有必要召开的，应当由基金托管人自行召集</w:t>
            </w:r>
            <w:r w:rsidRPr="000860B1">
              <w:rPr>
                <w:rFonts w:hint="eastAsia"/>
                <w:b/>
                <w:shd w:val="clear" w:color="auto" w:fill="FFFFFF"/>
              </w:rPr>
              <w:t>，并自出具书面决定之日起</w:t>
            </w:r>
            <w:r w:rsidRPr="000860B1">
              <w:rPr>
                <w:rFonts w:hint="eastAsia"/>
                <w:b/>
                <w:shd w:val="clear" w:color="auto" w:fill="FFFFFF"/>
              </w:rPr>
              <w:t>60</w:t>
            </w:r>
            <w:r w:rsidRPr="000860B1">
              <w:rPr>
                <w:rFonts w:hint="eastAsia"/>
                <w:b/>
                <w:shd w:val="clear" w:color="auto" w:fill="FFFFFF"/>
              </w:rPr>
              <w:t>日内召开并告知基金管理人，基金管理人应当配合。</w:t>
            </w:r>
          </w:p>
          <w:p w14:paraId="1109EDB1" w14:textId="77777777" w:rsidR="00320A04" w:rsidRPr="000860B1" w:rsidRDefault="00320A04" w:rsidP="00320A04">
            <w:pPr>
              <w:rPr>
                <w:shd w:val="clear" w:color="auto" w:fill="FFFFFF"/>
              </w:rPr>
            </w:pPr>
            <w:r w:rsidRPr="000860B1">
              <w:rPr>
                <w:rFonts w:hint="eastAsia"/>
                <w:shd w:val="clear" w:color="auto" w:fill="FFFFFF"/>
              </w:rPr>
              <w:t>4</w:t>
            </w:r>
            <w:r w:rsidRPr="000860B1">
              <w:rPr>
                <w:rFonts w:hint="eastAsia"/>
                <w:shd w:val="clear" w:color="auto" w:fill="FFFFFF"/>
              </w:rPr>
              <w:t>、代表基金份额</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）的基金份额持有人就同一事项书面要求召开基金份额持有人大会，应当向基金管理人提出书面提议。基金管理人应当自收到书面提议之日起</w:t>
            </w:r>
            <w:r w:rsidRPr="000860B1">
              <w:rPr>
                <w:rFonts w:hint="eastAsia"/>
                <w:b/>
                <w:shd w:val="clear" w:color="auto" w:fill="FFFFFF"/>
              </w:rPr>
              <w:t>10</w:t>
            </w:r>
            <w:r w:rsidRPr="000860B1">
              <w:rPr>
                <w:rFonts w:hint="eastAsia"/>
                <w:shd w:val="clear" w:color="auto" w:fill="FFFFFF"/>
              </w:rPr>
              <w:t>日内决定是否召集，并书面告知提出提议的基金份额持有人代表和基金托管人。基金管理人决定召集的，应当自出具书面决定之日起</w:t>
            </w:r>
            <w:r w:rsidRPr="000860B1">
              <w:rPr>
                <w:rFonts w:hint="eastAsia"/>
                <w:b/>
                <w:shd w:val="clear" w:color="auto" w:fill="FFFFFF"/>
              </w:rPr>
              <w:t>60</w:t>
            </w:r>
            <w:r w:rsidRPr="000860B1">
              <w:rPr>
                <w:rFonts w:hint="eastAsia"/>
                <w:shd w:val="clear" w:color="auto" w:fill="FFFFFF"/>
              </w:rPr>
              <w:t>日内召开；基金管理人决定不召集，代表基金份额</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）的基金份额持有人仍认为有必要召开的，应当向基金托管人提出书面提议。基金托管人应当自收到书面提议之日起</w:t>
            </w:r>
            <w:r w:rsidRPr="000860B1">
              <w:rPr>
                <w:rFonts w:hint="eastAsia"/>
                <w:b/>
                <w:shd w:val="clear" w:color="auto" w:fill="FFFFFF"/>
              </w:rPr>
              <w:t>10</w:t>
            </w:r>
            <w:r w:rsidRPr="000860B1">
              <w:rPr>
                <w:rFonts w:hint="eastAsia"/>
                <w:shd w:val="clear" w:color="auto" w:fill="FFFFFF"/>
              </w:rPr>
              <w:t>日内决定是否召集，并书面告知提出提议的基金份额持有人代表和基金管理人；基金托管人决定召集的，应当自出具书面决定之日起</w:t>
            </w:r>
            <w:r w:rsidRPr="000860B1">
              <w:rPr>
                <w:rFonts w:hint="eastAsia"/>
                <w:b/>
                <w:shd w:val="clear" w:color="auto" w:fill="FFFFFF"/>
              </w:rPr>
              <w:t>60</w:t>
            </w:r>
            <w:r w:rsidRPr="000860B1">
              <w:rPr>
                <w:rFonts w:hint="eastAsia"/>
                <w:shd w:val="clear" w:color="auto" w:fill="FFFFFF"/>
              </w:rPr>
              <w:t>日内召开</w:t>
            </w:r>
            <w:r w:rsidRPr="000860B1">
              <w:rPr>
                <w:rFonts w:hint="eastAsia"/>
                <w:b/>
                <w:shd w:val="clear" w:color="auto" w:fill="FFFFFF"/>
              </w:rPr>
              <w:t>，并告知基金管理人，基金管理人应当配合</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44F048A9" w14:textId="77777777" w:rsidR="00320A04" w:rsidRPr="000860B1" w:rsidRDefault="00320A04" w:rsidP="00A00711">
            <w:pPr>
              <w:rPr>
                <w:shd w:val="clear" w:color="auto" w:fill="FFFFFF"/>
              </w:rPr>
            </w:pPr>
            <w:r w:rsidRPr="000860B1">
              <w:rPr>
                <w:rFonts w:hint="eastAsia"/>
                <w:shd w:val="clear" w:color="auto" w:fill="FFFFFF"/>
              </w:rPr>
              <w:t>根据</w:t>
            </w:r>
            <w:r w:rsidRPr="000860B1">
              <w:rPr>
                <w:shd w:val="clear" w:color="auto" w:fill="FFFFFF"/>
              </w:rPr>
              <w:t>新《</w:t>
            </w:r>
            <w:r w:rsidRPr="000860B1">
              <w:rPr>
                <w:rFonts w:hint="eastAsia"/>
                <w:shd w:val="clear" w:color="auto" w:fill="FFFFFF"/>
              </w:rPr>
              <w:t>运作办法</w:t>
            </w:r>
            <w:r w:rsidRPr="000860B1">
              <w:rPr>
                <w:shd w:val="clear" w:color="auto" w:fill="FFFFFF"/>
              </w:rPr>
              <w:t>》</w:t>
            </w:r>
            <w:r w:rsidRPr="000860B1">
              <w:rPr>
                <w:rFonts w:hint="eastAsia"/>
                <w:shd w:val="clear" w:color="auto" w:fill="FFFFFF"/>
              </w:rPr>
              <w:t>修改</w:t>
            </w:r>
          </w:p>
        </w:tc>
      </w:tr>
      <w:tr w:rsidR="00320A04" w:rsidRPr="000860B1" w14:paraId="720DFBFB"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51061D"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7F646158" w14:textId="77777777" w:rsidR="00320A04" w:rsidRPr="000860B1" w:rsidRDefault="00320A04" w:rsidP="00320A04">
            <w:pPr>
              <w:rPr>
                <w:shd w:val="clear" w:color="auto" w:fill="FFFFFF"/>
              </w:rPr>
            </w:pPr>
            <w:r w:rsidRPr="000860B1">
              <w:rPr>
                <w:rFonts w:hint="eastAsia"/>
                <w:shd w:val="clear" w:color="auto" w:fill="FFFFFF"/>
              </w:rPr>
              <w:t>四、基金份额持有人出席会议的方式</w:t>
            </w:r>
          </w:p>
        </w:tc>
        <w:tc>
          <w:tcPr>
            <w:tcW w:w="1410" w:type="pct"/>
            <w:tcBorders>
              <w:top w:val="single" w:sz="4" w:space="0" w:color="auto"/>
              <w:left w:val="single" w:sz="4" w:space="0" w:color="auto"/>
              <w:bottom w:val="single" w:sz="4" w:space="0" w:color="auto"/>
              <w:right w:val="single" w:sz="4" w:space="0" w:color="auto"/>
            </w:tcBorders>
            <w:vAlign w:val="center"/>
            <w:hideMark/>
          </w:tcPr>
          <w:p w14:paraId="48F772DE" w14:textId="77777777" w:rsidR="00320A04" w:rsidRPr="000860B1" w:rsidRDefault="00320A04" w:rsidP="00320A04">
            <w:pPr>
              <w:rPr>
                <w:shd w:val="clear" w:color="auto" w:fill="FFFFFF"/>
              </w:rPr>
            </w:pPr>
            <w:r w:rsidRPr="000860B1">
              <w:rPr>
                <w:rFonts w:hint="eastAsia"/>
                <w:shd w:val="clear" w:color="auto" w:fill="FFFFFF"/>
              </w:rPr>
              <w:t>基金份额持有人大会可通过现场开会或通讯开会等方式召开，会议的召开方式由会议召集人确定。</w:t>
            </w:r>
          </w:p>
          <w:p w14:paraId="57FE78E7"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p w14:paraId="58710FFB" w14:textId="77777777" w:rsidR="00320A04" w:rsidRPr="000860B1" w:rsidRDefault="00320A04" w:rsidP="00320A04">
            <w:pPr>
              <w:rPr>
                <w:bCs/>
                <w:color w:val="000000"/>
                <w:sz w:val="22"/>
                <w:szCs w:val="21"/>
              </w:rPr>
            </w:pPr>
            <w:r w:rsidRPr="000860B1">
              <w:rPr>
                <w:rFonts w:hint="eastAsia"/>
                <w:bCs/>
                <w:color w:val="000000"/>
                <w:sz w:val="22"/>
                <w:szCs w:val="21"/>
              </w:rPr>
              <w:t>（</w:t>
            </w:r>
            <w:r w:rsidRPr="000860B1">
              <w:rPr>
                <w:bCs/>
                <w:color w:val="000000"/>
                <w:sz w:val="22"/>
                <w:szCs w:val="21"/>
              </w:rPr>
              <w:t>2</w:t>
            </w:r>
            <w:r w:rsidRPr="000860B1">
              <w:rPr>
                <w:rFonts w:hint="eastAsia"/>
                <w:bCs/>
                <w:color w:val="000000"/>
                <w:sz w:val="22"/>
                <w:szCs w:val="21"/>
              </w:rPr>
              <w:t>）经核对，汇总到会者出示的在权益登记日持有基金份额的凭证显示，有效的基金份额不少于本基金在权益登记日基金总份额的</w:t>
            </w:r>
            <w:r w:rsidRPr="000860B1">
              <w:rPr>
                <w:bCs/>
                <w:color w:val="000000"/>
                <w:sz w:val="22"/>
                <w:szCs w:val="21"/>
              </w:rPr>
              <w:t>1/2</w:t>
            </w:r>
            <w:r w:rsidRPr="000860B1">
              <w:rPr>
                <w:rFonts w:hint="eastAsia"/>
                <w:bCs/>
                <w:color w:val="000000"/>
                <w:sz w:val="22"/>
                <w:szCs w:val="21"/>
              </w:rPr>
              <w:t>（含</w:t>
            </w:r>
            <w:r w:rsidRPr="000860B1">
              <w:rPr>
                <w:bCs/>
                <w:color w:val="000000"/>
                <w:sz w:val="22"/>
                <w:szCs w:val="21"/>
              </w:rPr>
              <w:t>1/2</w:t>
            </w:r>
            <w:r w:rsidRPr="000860B1">
              <w:rPr>
                <w:rFonts w:hint="eastAsia"/>
                <w:bCs/>
                <w:color w:val="000000"/>
                <w:sz w:val="22"/>
                <w:szCs w:val="21"/>
              </w:rPr>
              <w:t>）。</w:t>
            </w:r>
          </w:p>
          <w:p w14:paraId="047EF6C4" w14:textId="77777777" w:rsidR="00320A04" w:rsidRPr="000860B1" w:rsidRDefault="00320A04" w:rsidP="00320A04">
            <w:pPr>
              <w:rPr>
                <w:shd w:val="clear" w:color="auto" w:fill="FFFFFF"/>
              </w:rPr>
            </w:pPr>
          </w:p>
          <w:p w14:paraId="15CD63DE"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、通讯开会</w:t>
            </w:r>
          </w:p>
          <w:p w14:paraId="037D0B00"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3</w:t>
            </w:r>
            <w:r w:rsidRPr="000860B1">
              <w:rPr>
                <w:rFonts w:hint="eastAsia"/>
                <w:shd w:val="clear" w:color="auto" w:fill="FFFFFF"/>
              </w:rPr>
              <w:t>）本人直接出具书面意见或授权他人代表出具书面意见的，基金份额持有人所持有的基金份额不小于在权益登记日基金总份额的</w:t>
            </w:r>
            <w:r w:rsidRPr="000860B1">
              <w:rPr>
                <w:rFonts w:hint="eastAsia"/>
                <w:shd w:val="clear" w:color="auto" w:fill="FFFFFF"/>
              </w:rPr>
              <w:t xml:space="preserve">  </w:t>
            </w:r>
            <w:r w:rsidRPr="000860B1">
              <w:rPr>
                <w:rFonts w:hint="eastAsia"/>
                <w:shd w:val="clear" w:color="auto" w:fill="FFFFFF"/>
              </w:rPr>
              <w:t>（含</w:t>
            </w:r>
            <w:r w:rsidRPr="000860B1">
              <w:rPr>
                <w:rFonts w:hint="eastAsia"/>
                <w:shd w:val="clear" w:color="auto" w:fill="FFFFFF"/>
              </w:rPr>
              <w:t xml:space="preserve">  </w:t>
            </w:r>
            <w:r w:rsidRPr="000860B1">
              <w:rPr>
                <w:rFonts w:hint="eastAsia"/>
                <w:shd w:val="clear" w:color="auto" w:fill="FFFFFF"/>
              </w:rPr>
              <w:t>）；</w:t>
            </w:r>
          </w:p>
          <w:p w14:paraId="6F1BC02F" w14:textId="77777777" w:rsidR="00320A04" w:rsidRPr="000860B1" w:rsidRDefault="00320A04" w:rsidP="00320A04">
            <w:pPr>
              <w:rPr>
                <w:shd w:val="clear" w:color="auto" w:fill="FFFFFF"/>
              </w:rPr>
            </w:pPr>
          </w:p>
          <w:p w14:paraId="16A8CC54"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）……并与基金登记注册机构记录相符；</w:t>
            </w:r>
          </w:p>
        </w:tc>
        <w:tc>
          <w:tcPr>
            <w:tcW w:w="1581" w:type="pct"/>
            <w:tcBorders>
              <w:top w:val="single" w:sz="4" w:space="0" w:color="auto"/>
              <w:left w:val="single" w:sz="4" w:space="0" w:color="auto"/>
              <w:bottom w:val="single" w:sz="4" w:space="0" w:color="auto"/>
              <w:right w:val="single" w:sz="4" w:space="0" w:color="auto"/>
            </w:tcBorders>
            <w:vAlign w:val="center"/>
            <w:hideMark/>
          </w:tcPr>
          <w:p w14:paraId="64B372BA" w14:textId="77777777" w:rsidR="00320A04" w:rsidRPr="000860B1" w:rsidRDefault="00320A04" w:rsidP="00320A04">
            <w:pPr>
              <w:rPr>
                <w:b/>
                <w:shd w:val="clear" w:color="auto" w:fill="FFFFFF"/>
              </w:rPr>
            </w:pPr>
            <w:r w:rsidRPr="000860B1">
              <w:rPr>
                <w:rFonts w:hint="eastAsia"/>
                <w:shd w:val="clear" w:color="auto" w:fill="FFFFFF"/>
              </w:rPr>
              <w:t>基金份额持有人大会可通过现场开会或通讯开会</w:t>
            </w:r>
            <w:r w:rsidRPr="000860B1">
              <w:rPr>
                <w:rFonts w:hint="eastAsia"/>
                <w:b/>
                <w:shd w:val="clear" w:color="auto" w:fill="FFFFFF"/>
              </w:rPr>
              <w:t>等</w:t>
            </w:r>
            <w:r w:rsidRPr="000860B1">
              <w:rPr>
                <w:rFonts w:hint="eastAsia"/>
                <w:shd w:val="clear" w:color="auto" w:fill="FFFFFF"/>
              </w:rPr>
              <w:t>方式召开，会议的召开方式由会议召集人确定。</w:t>
            </w:r>
          </w:p>
          <w:p w14:paraId="53453CF6"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、现场开会。由基金份额持有人本人出席或以代理投票授权委托证明委派代表出席，现场开会时基金管理人和基金托管人的授权代表应当列席基金份额持有人大会，基金管理人或</w:t>
            </w:r>
            <w:r w:rsidRPr="000860B1">
              <w:rPr>
                <w:rFonts w:hint="eastAsia"/>
                <w:b/>
                <w:shd w:val="clear" w:color="auto" w:fill="FFFFFF"/>
              </w:rPr>
              <w:t>基金</w:t>
            </w:r>
            <w:r w:rsidRPr="000860B1">
              <w:rPr>
                <w:rFonts w:hint="eastAsia"/>
                <w:shd w:val="clear" w:color="auto" w:fill="FFFFFF"/>
              </w:rPr>
              <w:t>托管人不派代表列席的，不影响表决效力。现场开会同时符合以下条件时，可以进行基金份额持有人大会议程：</w:t>
            </w:r>
          </w:p>
          <w:p w14:paraId="224078B8"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2</w:t>
            </w:r>
            <w:r w:rsidRPr="000860B1">
              <w:rPr>
                <w:rFonts w:hint="eastAsia"/>
                <w:shd w:val="clear" w:color="auto" w:fill="FFFFFF"/>
              </w:rPr>
              <w:t>）经核对，汇总到会者出示的在权益登记日持有基金份额的凭证显示，有效的基金份额不少于本基金在权益登记日基金总份额的</w:t>
            </w:r>
            <w:r w:rsidRPr="000860B1">
              <w:rPr>
                <w:rFonts w:hint="eastAsia"/>
                <w:b/>
                <w:shd w:val="clear" w:color="auto" w:fill="FFFFFF"/>
              </w:rPr>
              <w:t>1/2</w:t>
            </w:r>
            <w:r w:rsidRPr="000860B1">
              <w:rPr>
                <w:rFonts w:hint="eastAsia"/>
                <w:shd w:val="clear" w:color="auto" w:fill="FFFFFF"/>
              </w:rPr>
              <w:t>（含</w:t>
            </w:r>
            <w:r w:rsidRPr="000860B1">
              <w:rPr>
                <w:rFonts w:hint="eastAsia"/>
                <w:b/>
                <w:shd w:val="clear" w:color="auto" w:fill="FFFFFF"/>
              </w:rPr>
              <w:t>1/2</w:t>
            </w:r>
            <w:r w:rsidRPr="000860B1">
              <w:rPr>
                <w:rFonts w:hint="eastAsia"/>
                <w:shd w:val="clear" w:color="auto" w:fill="FFFFFF"/>
              </w:rPr>
              <w:t>）。</w:t>
            </w:r>
          </w:p>
          <w:p w14:paraId="1E63EC09" w14:textId="77777777" w:rsidR="00320A04" w:rsidRPr="000860B1" w:rsidRDefault="00320A04" w:rsidP="00320A04">
            <w:pPr>
              <w:rPr>
                <w:b/>
                <w:shd w:val="clear" w:color="auto" w:fill="FFFFFF"/>
              </w:rPr>
            </w:pPr>
            <w:r w:rsidRPr="000860B1">
              <w:rPr>
                <w:rFonts w:hint="eastAsia"/>
                <w:b/>
                <w:shd w:val="clear" w:color="auto" w:fill="FFFFFF"/>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0860B1">
              <w:rPr>
                <w:rFonts w:hint="eastAsia"/>
                <w:b/>
                <w:shd w:val="clear" w:color="auto" w:fill="FFFFFF"/>
              </w:rPr>
              <w:t>1/3</w:t>
            </w:r>
            <w:r w:rsidRPr="000860B1">
              <w:rPr>
                <w:rFonts w:hint="eastAsia"/>
                <w:b/>
                <w:shd w:val="clear" w:color="auto" w:fill="FFFFFF"/>
              </w:rPr>
              <w:t>以上（含</w:t>
            </w:r>
            <w:r w:rsidRPr="000860B1">
              <w:rPr>
                <w:rFonts w:hint="eastAsia"/>
                <w:b/>
                <w:shd w:val="clear" w:color="auto" w:fill="FFFFFF"/>
              </w:rPr>
              <w:t>1/3</w:t>
            </w:r>
            <w:r w:rsidRPr="000860B1">
              <w:rPr>
                <w:rFonts w:hint="eastAsia"/>
                <w:b/>
                <w:shd w:val="clear" w:color="auto" w:fill="FFFFFF"/>
              </w:rPr>
              <w:t>）基金份额的基金份额持有人或其代理人参加，方可召开。</w:t>
            </w:r>
          </w:p>
          <w:p w14:paraId="7A62C9CB" w14:textId="77777777" w:rsidR="00320A04" w:rsidRPr="000860B1" w:rsidRDefault="00320A04" w:rsidP="00320A04">
            <w:pPr>
              <w:rPr>
                <w:shd w:val="clear" w:color="auto" w:fill="FFFFFF"/>
              </w:rPr>
            </w:pPr>
          </w:p>
          <w:p w14:paraId="3AE45740" w14:textId="77777777" w:rsidR="00320A04" w:rsidRPr="000860B1" w:rsidRDefault="00320A04" w:rsidP="00320A04">
            <w:pPr>
              <w:rPr>
                <w:color w:val="000000"/>
                <w:szCs w:val="21"/>
              </w:rPr>
            </w:pPr>
            <w:r w:rsidRPr="000860B1">
              <w:rPr>
                <w:color w:val="000000"/>
                <w:szCs w:val="21"/>
              </w:rPr>
              <w:t>2</w:t>
            </w:r>
            <w:r w:rsidRPr="000860B1">
              <w:rPr>
                <w:rFonts w:hint="eastAsia"/>
                <w:color w:val="000000"/>
                <w:szCs w:val="21"/>
              </w:rPr>
              <w:t>、通讯开会。</w:t>
            </w:r>
          </w:p>
          <w:p w14:paraId="64F3F84E" w14:textId="77777777" w:rsidR="00320A04" w:rsidRPr="000860B1" w:rsidRDefault="00320A04" w:rsidP="00320A04">
            <w:pPr>
              <w:rPr>
                <w:bCs/>
                <w:color w:val="000000"/>
                <w:szCs w:val="21"/>
              </w:rPr>
            </w:pPr>
            <w:r w:rsidRPr="000860B1">
              <w:rPr>
                <w:rFonts w:hint="eastAsia"/>
                <w:bCs/>
                <w:color w:val="000000"/>
                <w:szCs w:val="21"/>
              </w:rPr>
              <w:t>（</w:t>
            </w:r>
            <w:r w:rsidRPr="000860B1">
              <w:rPr>
                <w:bCs/>
                <w:color w:val="000000"/>
                <w:szCs w:val="21"/>
              </w:rPr>
              <w:t>3</w:t>
            </w:r>
            <w:r w:rsidRPr="000860B1">
              <w:rPr>
                <w:rFonts w:hint="eastAsia"/>
                <w:bCs/>
                <w:color w:val="000000"/>
                <w:szCs w:val="21"/>
              </w:rPr>
              <w:t>）本人直接出具书面意见或授权他人代表出具书面意见的，基金份额持有人所持有的基金份额不</w:t>
            </w:r>
            <w:r w:rsidRPr="000860B1">
              <w:rPr>
                <w:rFonts w:hint="eastAsia"/>
                <w:b/>
                <w:bCs/>
                <w:color w:val="000000"/>
                <w:szCs w:val="21"/>
              </w:rPr>
              <w:t>少</w:t>
            </w:r>
            <w:r w:rsidRPr="000860B1">
              <w:rPr>
                <w:rFonts w:hint="eastAsia"/>
                <w:bCs/>
                <w:color w:val="000000"/>
                <w:szCs w:val="21"/>
              </w:rPr>
              <w:t>于在权益登记日基金总份额的</w:t>
            </w:r>
            <w:r w:rsidRPr="000860B1">
              <w:rPr>
                <w:b/>
                <w:bCs/>
                <w:color w:val="000000"/>
                <w:szCs w:val="21"/>
              </w:rPr>
              <w:t>1/2</w:t>
            </w:r>
            <w:r w:rsidRPr="000860B1">
              <w:rPr>
                <w:rFonts w:hint="eastAsia"/>
                <w:bCs/>
                <w:color w:val="000000"/>
                <w:szCs w:val="21"/>
              </w:rPr>
              <w:t>（含</w:t>
            </w:r>
            <w:r w:rsidRPr="000860B1">
              <w:rPr>
                <w:b/>
                <w:bCs/>
                <w:color w:val="000000"/>
                <w:szCs w:val="21"/>
              </w:rPr>
              <w:t>1/2</w:t>
            </w:r>
            <w:r w:rsidRPr="000860B1">
              <w:rPr>
                <w:rFonts w:hint="eastAsia"/>
                <w:bCs/>
                <w:color w:val="000000"/>
                <w:szCs w:val="21"/>
              </w:rPr>
              <w:t>）；</w:t>
            </w:r>
          </w:p>
          <w:p w14:paraId="7E89C22A" w14:textId="77777777" w:rsidR="00320A04" w:rsidRPr="000860B1" w:rsidRDefault="00320A04" w:rsidP="00320A04">
            <w:pPr>
              <w:rPr>
                <w:color w:val="000000"/>
                <w:szCs w:val="21"/>
              </w:rPr>
            </w:pPr>
            <w:r w:rsidRPr="000860B1">
              <w:rPr>
                <w:rFonts w:hint="eastAsia"/>
                <w:b/>
                <w:bCs/>
                <w:color w:val="000000"/>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Pr="000860B1">
              <w:rPr>
                <w:b/>
                <w:bCs/>
                <w:color w:val="000000"/>
                <w:szCs w:val="21"/>
              </w:rPr>
              <w:t>1/3</w:t>
            </w:r>
            <w:r w:rsidRPr="000860B1">
              <w:rPr>
                <w:rFonts w:hint="eastAsia"/>
                <w:b/>
                <w:bCs/>
                <w:color w:val="000000"/>
                <w:szCs w:val="21"/>
              </w:rPr>
              <w:t>以上（含</w:t>
            </w:r>
            <w:r w:rsidRPr="000860B1">
              <w:rPr>
                <w:b/>
                <w:bCs/>
                <w:color w:val="000000"/>
                <w:szCs w:val="21"/>
              </w:rPr>
              <w:t>1/3</w:t>
            </w:r>
            <w:r w:rsidRPr="000860B1">
              <w:rPr>
                <w:rFonts w:hint="eastAsia"/>
                <w:b/>
                <w:bCs/>
                <w:color w:val="000000"/>
                <w:szCs w:val="21"/>
              </w:rPr>
              <w:t>）基金份额的基金份额持有人或其代理人参加，方可召开；</w:t>
            </w:r>
          </w:p>
          <w:p w14:paraId="05EAD2CD" w14:textId="77777777" w:rsidR="00320A04" w:rsidRPr="000860B1" w:rsidRDefault="00320A04" w:rsidP="00320A04">
            <w:pPr>
              <w:rPr>
                <w:color w:val="000000"/>
                <w:szCs w:val="21"/>
              </w:rPr>
            </w:pPr>
            <w:r w:rsidRPr="000860B1">
              <w:rPr>
                <w:rFonts w:hint="eastAsia"/>
                <w:color w:val="000000"/>
                <w:szCs w:val="21"/>
              </w:rPr>
              <w:t>（</w:t>
            </w:r>
            <w:r w:rsidRPr="000860B1">
              <w:rPr>
                <w:color w:val="000000"/>
                <w:szCs w:val="21"/>
              </w:rPr>
              <w:t>4</w:t>
            </w:r>
            <w:r w:rsidRPr="000860B1">
              <w:rPr>
                <w:rFonts w:hint="eastAsia"/>
                <w:color w:val="000000"/>
                <w:szCs w:val="21"/>
              </w:rPr>
              <w:t>）</w:t>
            </w:r>
            <w:r w:rsidRPr="000860B1">
              <w:rPr>
                <w:color w:val="000000"/>
                <w:szCs w:val="21"/>
              </w:rPr>
              <w:t>……</w:t>
            </w:r>
            <w:r w:rsidRPr="000860B1">
              <w:rPr>
                <w:rFonts w:hint="eastAsia"/>
                <w:color w:val="000000"/>
                <w:szCs w:val="21"/>
              </w:rPr>
              <w:t>并与基金登记机构记录相符；</w:t>
            </w:r>
          </w:p>
          <w:p w14:paraId="1CA5BA99" w14:textId="77777777" w:rsidR="00320A04" w:rsidRPr="000860B1" w:rsidRDefault="00320A04" w:rsidP="00320A04">
            <w:pPr>
              <w:rPr>
                <w:color w:val="000000"/>
                <w:szCs w:val="21"/>
              </w:rPr>
            </w:pPr>
          </w:p>
          <w:p w14:paraId="1CF434EF" w14:textId="77777777" w:rsidR="00320A04" w:rsidRPr="000860B1" w:rsidRDefault="00320A04" w:rsidP="00320A04">
            <w:pPr>
              <w:rPr>
                <w:b/>
                <w:color w:val="000000"/>
                <w:szCs w:val="21"/>
              </w:rPr>
            </w:pPr>
            <w:r w:rsidRPr="000860B1">
              <w:rPr>
                <w:rFonts w:hint="eastAsia"/>
                <w:b/>
                <w:color w:val="000000"/>
                <w:szCs w:val="21"/>
              </w:rPr>
              <w:t>增加：</w:t>
            </w:r>
          </w:p>
          <w:p w14:paraId="5F9F74E3" w14:textId="77777777" w:rsidR="00320A04" w:rsidRPr="000860B1" w:rsidRDefault="00320A04" w:rsidP="00320A04">
            <w:pPr>
              <w:rPr>
                <w:shd w:val="clear" w:color="auto" w:fill="FFFFFF"/>
              </w:rPr>
            </w:pPr>
            <w:r w:rsidRPr="000860B1">
              <w:rPr>
                <w:color w:val="000000"/>
                <w:szCs w:val="21"/>
              </w:rPr>
              <w:t>“3</w:t>
            </w:r>
            <w:r w:rsidRPr="000860B1">
              <w:rPr>
                <w:rFonts w:hint="eastAsia"/>
                <w:color w:val="000000"/>
                <w:szCs w:val="21"/>
              </w:rPr>
              <w:t>、</w:t>
            </w:r>
            <w:r w:rsidRPr="000860B1">
              <w:rPr>
                <w:rFonts w:hint="eastAsia"/>
                <w:bCs/>
                <w:color w:val="000000"/>
                <w:szCs w:val="21"/>
              </w:rPr>
              <w:t>在法律法规或监管机构允许的情况下，经会议通知载明，基金份额持有人也可以采用网络、电话或其他方式进行表决，或者采用网络、电话或其他方式授权他人代为出席会议并表决</w:t>
            </w:r>
            <w:r w:rsidRPr="000860B1">
              <w:rPr>
                <w:rFonts w:hint="eastAsia"/>
                <w:color w:val="000000"/>
                <w:szCs w:val="21"/>
              </w:rPr>
              <w:t>。</w:t>
            </w:r>
            <w:r w:rsidRPr="000860B1">
              <w:rPr>
                <w:color w:val="000000"/>
                <w:szCs w:val="21"/>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03540DEC" w14:textId="77777777" w:rsidR="00320A04" w:rsidRPr="000860B1" w:rsidRDefault="00320A04" w:rsidP="00A00711">
            <w:pPr>
              <w:rPr>
                <w:shd w:val="clear" w:color="auto" w:fill="FFFFFF"/>
              </w:rPr>
            </w:pPr>
            <w:r w:rsidRPr="000860B1">
              <w:rPr>
                <w:rFonts w:hint="eastAsia"/>
                <w:shd w:val="clear" w:color="auto" w:fill="FFFFFF"/>
              </w:rPr>
              <w:t>完善相关表述</w:t>
            </w:r>
          </w:p>
          <w:p w14:paraId="4AA6C7F6" w14:textId="77777777" w:rsidR="00320A04" w:rsidRPr="000860B1" w:rsidRDefault="00320A04" w:rsidP="00A00711">
            <w:pPr>
              <w:rPr>
                <w:shd w:val="clear" w:color="auto" w:fill="FFFFFF"/>
              </w:rPr>
            </w:pPr>
            <w:r w:rsidRPr="000860B1">
              <w:rPr>
                <w:shd w:val="clear" w:color="auto" w:fill="FFFFFF"/>
              </w:rPr>
              <w:t>1</w:t>
            </w:r>
            <w:r w:rsidRPr="000860B1">
              <w:rPr>
                <w:rFonts w:hint="eastAsia"/>
                <w:shd w:val="clear" w:color="auto" w:fill="FFFFFF"/>
              </w:rPr>
              <w:t>、</w:t>
            </w:r>
            <w:r w:rsidRPr="000860B1">
              <w:rPr>
                <w:shd w:val="clear" w:color="auto" w:fill="FFFFFF"/>
              </w:rPr>
              <w:t>2</w:t>
            </w:r>
            <w:r w:rsidRPr="000860B1">
              <w:rPr>
                <w:rFonts w:hint="eastAsia"/>
                <w:shd w:val="clear" w:color="auto" w:fill="FFFFFF"/>
              </w:rPr>
              <w:t>是按照新《基金法》进行的补充</w:t>
            </w:r>
          </w:p>
          <w:p w14:paraId="7B520F2B" w14:textId="77777777" w:rsidR="00320A04" w:rsidRPr="000860B1" w:rsidRDefault="00320A04" w:rsidP="00A00711">
            <w:pPr>
              <w:rPr>
                <w:shd w:val="clear" w:color="auto" w:fill="FFFFFF"/>
              </w:rPr>
            </w:pPr>
            <w:r w:rsidRPr="000860B1">
              <w:rPr>
                <w:shd w:val="clear" w:color="auto" w:fill="FFFFFF"/>
              </w:rPr>
              <w:t>3</w:t>
            </w:r>
            <w:r w:rsidRPr="000860B1">
              <w:rPr>
                <w:rFonts w:hint="eastAsia"/>
                <w:shd w:val="clear" w:color="auto" w:fill="FFFFFF"/>
              </w:rPr>
              <w:t>、根据目前行业实践情况增加</w:t>
            </w:r>
          </w:p>
        </w:tc>
      </w:tr>
      <w:tr w:rsidR="00320A04" w:rsidRPr="000860B1" w14:paraId="283062D3"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88C951"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239FE917" w14:textId="77777777" w:rsidR="00320A04" w:rsidRPr="000860B1" w:rsidRDefault="00320A04" w:rsidP="00320A04">
            <w:pPr>
              <w:rPr>
                <w:shd w:val="clear" w:color="auto" w:fill="FFFFFF"/>
              </w:rPr>
            </w:pPr>
            <w:r w:rsidRPr="000860B1">
              <w:rPr>
                <w:rFonts w:hint="eastAsia"/>
                <w:shd w:val="clear" w:color="auto" w:fill="FFFFFF"/>
              </w:rPr>
              <w:t>五、议事内容与程序</w:t>
            </w:r>
          </w:p>
        </w:tc>
        <w:tc>
          <w:tcPr>
            <w:tcW w:w="1410" w:type="pct"/>
            <w:tcBorders>
              <w:top w:val="single" w:sz="4" w:space="0" w:color="auto"/>
              <w:left w:val="single" w:sz="4" w:space="0" w:color="auto"/>
              <w:bottom w:val="single" w:sz="4" w:space="0" w:color="auto"/>
              <w:right w:val="single" w:sz="4" w:space="0" w:color="auto"/>
            </w:tcBorders>
            <w:vAlign w:val="center"/>
            <w:hideMark/>
          </w:tcPr>
          <w:p w14:paraId="48BDE7D4"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、议事内容及提案权</w:t>
            </w:r>
          </w:p>
          <w:p w14:paraId="38738D01" w14:textId="77777777" w:rsidR="00320A04" w:rsidRPr="000860B1" w:rsidRDefault="00320A04" w:rsidP="00320A04">
            <w:pPr>
              <w:rPr>
                <w:shd w:val="clear" w:color="auto" w:fill="FFFFFF"/>
              </w:rPr>
            </w:pPr>
            <w:r w:rsidRPr="000860B1">
              <w:rPr>
                <w:rFonts w:hint="eastAsia"/>
                <w:shd w:val="clear" w:color="auto" w:fill="FFFFFF"/>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3F522CD"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、议事内容及提案权</w:t>
            </w:r>
          </w:p>
          <w:p w14:paraId="2E44D83B" w14:textId="77777777" w:rsidR="00320A04" w:rsidRPr="000860B1" w:rsidRDefault="00320A04" w:rsidP="00320A04">
            <w:pPr>
              <w:rPr>
                <w:shd w:val="clear" w:color="auto" w:fill="FFFFFF"/>
              </w:rPr>
            </w:pPr>
            <w:r w:rsidRPr="000860B1">
              <w:rPr>
                <w:rFonts w:hint="eastAsia"/>
                <w:shd w:val="clear" w:color="auto" w:fill="FFFFFF"/>
              </w:rPr>
              <w:t>议事内容为关系基金份额持有人利益的重大事项，如《基金合同》的重大修改、决定终止《基金合同》、更换基金管理人、更换基金托管人、与其他基金合并</w:t>
            </w:r>
            <w:r w:rsidRPr="000860B1">
              <w:rPr>
                <w:rFonts w:hint="eastAsia"/>
                <w:b/>
                <w:shd w:val="clear" w:color="auto" w:fill="FFFFFF"/>
              </w:rPr>
              <w:t>（法律法规、基金合同和中国证监会另有规定的除外）</w:t>
            </w:r>
            <w:r w:rsidRPr="000860B1">
              <w:rPr>
                <w:rFonts w:hint="eastAsia"/>
                <w:shd w:val="clear" w:color="auto" w:fill="FFFFFF"/>
              </w:rPr>
              <w:t>、法律法规及《基金合同》规定的其他事项以及会议召集人认为需提交基金份额持有人大会讨论的其他事项</w:t>
            </w:r>
          </w:p>
        </w:tc>
        <w:tc>
          <w:tcPr>
            <w:tcW w:w="961" w:type="pct"/>
            <w:tcBorders>
              <w:top w:val="single" w:sz="4" w:space="0" w:color="auto"/>
              <w:left w:val="single" w:sz="4" w:space="0" w:color="auto"/>
              <w:bottom w:val="single" w:sz="4" w:space="0" w:color="auto"/>
              <w:right w:val="single" w:sz="4" w:space="0" w:color="auto"/>
            </w:tcBorders>
            <w:vAlign w:val="center"/>
            <w:hideMark/>
          </w:tcPr>
          <w:p w14:paraId="22282D65"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3C434A35"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4BF51E"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74077023" w14:textId="77777777" w:rsidR="00320A04" w:rsidRPr="000860B1" w:rsidRDefault="00320A04" w:rsidP="00320A04">
            <w:pPr>
              <w:rPr>
                <w:shd w:val="clear" w:color="auto" w:fill="FFFFFF"/>
              </w:rPr>
            </w:pPr>
            <w:r w:rsidRPr="000860B1">
              <w:rPr>
                <w:rFonts w:hint="eastAsia"/>
                <w:shd w:val="clear" w:color="auto" w:fill="FFFFFF"/>
              </w:rPr>
              <w:t>六、表决</w:t>
            </w:r>
          </w:p>
        </w:tc>
        <w:tc>
          <w:tcPr>
            <w:tcW w:w="1410" w:type="pct"/>
            <w:tcBorders>
              <w:top w:val="single" w:sz="4" w:space="0" w:color="auto"/>
              <w:left w:val="single" w:sz="4" w:space="0" w:color="auto"/>
              <w:bottom w:val="single" w:sz="4" w:space="0" w:color="auto"/>
              <w:right w:val="single" w:sz="4" w:space="0" w:color="auto"/>
            </w:tcBorders>
            <w:vAlign w:val="center"/>
            <w:hideMark/>
          </w:tcPr>
          <w:p w14:paraId="5C65F2AA"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w:t>
            </w:r>
            <w:r w:rsidRPr="000860B1">
              <w:rPr>
                <w:rFonts w:hint="eastAsia"/>
              </w:rPr>
              <w:t>更换基金管理人或者基金托管人、终止《基金合同》</w:t>
            </w:r>
            <w:r w:rsidRPr="000860B1">
              <w:t>·······</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E1B38A7"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shd w:val="clear" w:color="auto" w:fill="FFFFFF"/>
              </w:rPr>
              <w:t>“……</w:t>
            </w:r>
            <w:r w:rsidRPr="000860B1">
              <w:rPr>
                <w:rFonts w:hint="eastAsia"/>
                <w:shd w:val="clear" w:color="auto" w:fill="FFFFFF"/>
              </w:rPr>
              <w:t>更换基金管理人或者基金托管人、终止《基金合同》</w:t>
            </w:r>
            <w:r w:rsidRPr="000860B1">
              <w:rPr>
                <w:rFonts w:hint="eastAsia"/>
                <w:b/>
                <w:shd w:val="clear" w:color="auto" w:fill="FFFFFF"/>
              </w:rPr>
              <w:t>（法律法规、基金合同和中国证监会另有规定的除外）、与其他基金合并</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055930CB"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115C8E37"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82A140"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3A7117D3" w14:textId="77777777" w:rsidR="00320A04" w:rsidRPr="000860B1" w:rsidRDefault="00320A04" w:rsidP="00320A04">
            <w:pPr>
              <w:rPr>
                <w:shd w:val="clear" w:color="auto" w:fill="FFFFFF"/>
              </w:rPr>
            </w:pPr>
            <w:r w:rsidRPr="000860B1">
              <w:rPr>
                <w:rFonts w:hint="eastAsia"/>
                <w:shd w:val="clear" w:color="auto" w:fill="FFFFFF"/>
              </w:rPr>
              <w:t>八、生效与公告</w:t>
            </w:r>
          </w:p>
          <w:p w14:paraId="1FABD1FF"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1DA3DD09" w14:textId="77777777" w:rsidR="00320A04" w:rsidRPr="000860B1" w:rsidRDefault="00320A04" w:rsidP="00320A04">
            <w:pPr>
              <w:rPr>
                <w:shd w:val="clear" w:color="auto" w:fill="FFFFFF"/>
              </w:rPr>
            </w:pPr>
            <w:r w:rsidRPr="000860B1">
              <w:rPr>
                <w:rFonts w:hint="eastAsia"/>
                <w:shd w:val="clear" w:color="auto" w:fill="FFFFFF"/>
              </w:rPr>
              <w:t>基金份额持有人大会的决议，召集人应当自通过之日起</w:t>
            </w:r>
            <w:r w:rsidRPr="000860B1">
              <w:rPr>
                <w:shd w:val="clear" w:color="auto" w:fill="FFFFFF"/>
              </w:rPr>
              <w:t xml:space="preserve"> </w:t>
            </w:r>
            <w:r w:rsidRPr="000860B1">
              <w:rPr>
                <w:rFonts w:hint="eastAsia"/>
                <w:shd w:val="clear" w:color="auto" w:fill="FFFFFF"/>
              </w:rPr>
              <w:t>日内报中国证监会核准或者备案。</w:t>
            </w:r>
          </w:p>
          <w:p w14:paraId="32635AFE" w14:textId="77777777" w:rsidR="00320A04" w:rsidRPr="000860B1" w:rsidRDefault="00320A04" w:rsidP="00320A04">
            <w:pPr>
              <w:rPr>
                <w:shd w:val="clear" w:color="auto" w:fill="FFFFFF"/>
              </w:rPr>
            </w:pPr>
            <w:r w:rsidRPr="000860B1">
              <w:rPr>
                <w:rFonts w:hint="eastAsia"/>
                <w:shd w:val="clear" w:color="auto" w:fill="FFFFFF"/>
              </w:rPr>
              <w:t>基金份额持有人大会的决议自中国证监会依法核准或者出具无异议意见之日起生效。</w:t>
            </w:r>
          </w:p>
          <w:p w14:paraId="28A68902" w14:textId="77777777" w:rsidR="00320A04" w:rsidRPr="000860B1" w:rsidRDefault="00320A04" w:rsidP="00320A04">
            <w:pPr>
              <w:rPr>
                <w:shd w:val="clear" w:color="auto" w:fill="FFFFFF"/>
              </w:rPr>
            </w:pPr>
            <w:r w:rsidRPr="000860B1">
              <w:rPr>
                <w:rFonts w:hint="eastAsia"/>
                <w:shd w:val="clear" w:color="auto" w:fill="FFFFFF"/>
              </w:rPr>
              <w:t>基金份额持有人大会决议自生效之日起</w:t>
            </w:r>
            <w:r w:rsidRPr="000860B1">
              <w:rPr>
                <w:shd w:val="clear" w:color="auto" w:fill="FFFFFF"/>
              </w:rPr>
              <w:t xml:space="preserve">  </w:t>
            </w:r>
            <w:r w:rsidRPr="000860B1">
              <w:rPr>
                <w:rFonts w:hint="eastAsia"/>
                <w:shd w:val="clear" w:color="auto" w:fill="FFFFFF"/>
              </w:rPr>
              <w:t>个工作日内在指定媒体上公告。</w:t>
            </w:r>
            <w:bookmarkStart w:id="24" w:name="_Hlt88820702"/>
            <w:bookmarkEnd w:id="24"/>
            <w:r w:rsidRPr="000860B1">
              <w:rPr>
                <w:rFonts w:hint="eastAsia"/>
                <w:shd w:val="clear" w:color="auto" w:fill="FFFFFF"/>
              </w:rPr>
              <w:t>如果采用通讯方式进行表决，在公告基金份额持有人大会决议时，必须将公证书全文、公证机构、公证员姓名等一同公告。</w:t>
            </w:r>
          </w:p>
        </w:tc>
        <w:tc>
          <w:tcPr>
            <w:tcW w:w="1581" w:type="pct"/>
            <w:tcBorders>
              <w:top w:val="single" w:sz="4" w:space="0" w:color="auto"/>
              <w:left w:val="single" w:sz="4" w:space="0" w:color="auto"/>
              <w:bottom w:val="single" w:sz="4" w:space="0" w:color="auto"/>
              <w:right w:val="single" w:sz="4" w:space="0" w:color="auto"/>
            </w:tcBorders>
            <w:vAlign w:val="center"/>
          </w:tcPr>
          <w:p w14:paraId="17E2D730" w14:textId="77777777" w:rsidR="00320A04" w:rsidRPr="000860B1" w:rsidRDefault="00320A04" w:rsidP="00320A04">
            <w:pPr>
              <w:rPr>
                <w:shd w:val="clear" w:color="auto" w:fill="FFFFFF"/>
              </w:rPr>
            </w:pPr>
            <w:r w:rsidRPr="000860B1">
              <w:rPr>
                <w:rFonts w:hint="eastAsia"/>
                <w:shd w:val="clear" w:color="auto" w:fill="FFFFFF"/>
              </w:rPr>
              <w:t>基金份额持有人大会的决议，召集人应当自通过之日起</w:t>
            </w:r>
            <w:r w:rsidRPr="000860B1">
              <w:rPr>
                <w:b/>
                <w:shd w:val="clear" w:color="auto" w:fill="FFFFFF"/>
              </w:rPr>
              <w:t>5</w:t>
            </w:r>
            <w:r w:rsidRPr="000860B1">
              <w:rPr>
                <w:rFonts w:hint="eastAsia"/>
                <w:shd w:val="clear" w:color="auto" w:fill="FFFFFF"/>
              </w:rPr>
              <w:t>日内报中国证监会备案。</w:t>
            </w:r>
          </w:p>
          <w:p w14:paraId="74660E85" w14:textId="77777777" w:rsidR="00320A04" w:rsidRPr="000860B1" w:rsidRDefault="00320A04" w:rsidP="00320A04">
            <w:pPr>
              <w:rPr>
                <w:shd w:val="clear" w:color="auto" w:fill="FFFFFF"/>
              </w:rPr>
            </w:pPr>
          </w:p>
          <w:p w14:paraId="0A480C77" w14:textId="77777777" w:rsidR="00320A04" w:rsidRPr="000860B1" w:rsidRDefault="00320A04" w:rsidP="00320A04">
            <w:pPr>
              <w:rPr>
                <w:shd w:val="clear" w:color="auto" w:fill="FFFFFF"/>
              </w:rPr>
            </w:pPr>
            <w:r w:rsidRPr="000860B1">
              <w:rPr>
                <w:rFonts w:hint="eastAsia"/>
                <w:shd w:val="clear" w:color="auto" w:fill="FFFFFF"/>
              </w:rPr>
              <w:t>基金份额持有人大会的决议自</w:t>
            </w:r>
            <w:r w:rsidRPr="000860B1">
              <w:rPr>
                <w:rFonts w:hint="eastAsia"/>
                <w:b/>
                <w:shd w:val="clear" w:color="auto" w:fill="FFFFFF"/>
              </w:rPr>
              <w:t>表决通过</w:t>
            </w:r>
            <w:r w:rsidRPr="000860B1">
              <w:rPr>
                <w:rFonts w:hint="eastAsia"/>
                <w:shd w:val="clear" w:color="auto" w:fill="FFFFFF"/>
              </w:rPr>
              <w:t>之日起生效。</w:t>
            </w:r>
          </w:p>
          <w:p w14:paraId="0912E65C" w14:textId="77777777" w:rsidR="00320A04" w:rsidRPr="000860B1" w:rsidRDefault="00320A04" w:rsidP="00320A04">
            <w:pPr>
              <w:rPr>
                <w:shd w:val="clear" w:color="auto" w:fill="FFFFFF"/>
              </w:rPr>
            </w:pPr>
          </w:p>
          <w:p w14:paraId="351C0295" w14:textId="77777777" w:rsidR="00320A04" w:rsidRPr="000860B1" w:rsidRDefault="00320A04" w:rsidP="00320A04">
            <w:pPr>
              <w:rPr>
                <w:shd w:val="clear" w:color="auto" w:fill="FFFFFF"/>
              </w:rPr>
            </w:pPr>
            <w:r w:rsidRPr="002C13B6">
              <w:rPr>
                <w:rFonts w:hint="eastAsia"/>
                <w:shd w:val="clear" w:color="auto" w:fill="FFFFFF"/>
              </w:rPr>
              <w:t>基金份额持有人大会决议自生效之日起</w:t>
            </w:r>
            <w:r w:rsidRPr="002C13B6">
              <w:rPr>
                <w:shd w:val="clear" w:color="auto" w:fill="FFFFFF"/>
              </w:rPr>
              <w:t xml:space="preserve"> </w:t>
            </w:r>
            <w:r w:rsidRPr="002C13B6">
              <w:rPr>
                <w:b/>
                <w:bCs/>
                <w:shd w:val="clear" w:color="auto" w:fill="FFFFFF"/>
              </w:rPr>
              <w:t>2</w:t>
            </w:r>
            <w:r w:rsidRPr="002C13B6">
              <w:rPr>
                <w:rFonts w:hint="eastAsia"/>
                <w:shd w:val="clear" w:color="auto" w:fill="FFFFFF"/>
              </w:rPr>
              <w:t>日内</w:t>
            </w:r>
            <w:r w:rsidRPr="002C13B6">
              <w:rPr>
                <w:rFonts w:hint="eastAsia"/>
                <w:b/>
                <w:bCs/>
                <w:shd w:val="clear" w:color="auto" w:fill="FFFFFF"/>
              </w:rPr>
              <w:t>按照法律法规和中国证监会相关规定的要求</w:t>
            </w:r>
            <w:r w:rsidRPr="002C13B6">
              <w:rPr>
                <w:rFonts w:hint="eastAsia"/>
                <w:shd w:val="clear" w:color="auto" w:fill="FFFFFF"/>
              </w:rPr>
              <w:t>在指定</w:t>
            </w:r>
            <w:r w:rsidRPr="002C13B6">
              <w:rPr>
                <w:rFonts w:hint="eastAsia"/>
                <w:b/>
                <w:bCs/>
                <w:shd w:val="clear" w:color="auto" w:fill="FFFFFF"/>
              </w:rPr>
              <w:t>媒介</w:t>
            </w:r>
            <w:r w:rsidRPr="002C13B6">
              <w:rPr>
                <w:rFonts w:hint="eastAsia"/>
                <w:shd w:val="clear" w:color="auto" w:fill="FFFFFF"/>
              </w:rPr>
              <w:t>上公告。</w:t>
            </w:r>
            <w:r w:rsidRPr="002C13B6">
              <w:rPr>
                <w:rFonts w:hint="eastAsia"/>
                <w:b/>
                <w:shd w:val="clear" w:color="auto" w:fill="FFFFFF"/>
              </w:rPr>
              <w:t>基金管理人、基金托管人和基金份额持有人应当执行生效的</w:t>
            </w:r>
            <w:r w:rsidRPr="002C13B6">
              <w:rPr>
                <w:rFonts w:hint="eastAsia"/>
                <w:shd w:val="clear" w:color="auto" w:fill="FFFFFF"/>
              </w:rPr>
              <w:t>基金份额持有人大会</w:t>
            </w:r>
            <w:r w:rsidRPr="002C13B6">
              <w:rPr>
                <w:rFonts w:hint="eastAsia"/>
                <w:b/>
                <w:shd w:val="clear" w:color="auto" w:fill="FFFFFF"/>
              </w:rPr>
              <w:t>的</w:t>
            </w:r>
            <w:r w:rsidRPr="002C13B6">
              <w:rPr>
                <w:rFonts w:hint="eastAsia"/>
                <w:shd w:val="clear" w:color="auto" w:fill="FFFFFF"/>
              </w:rPr>
              <w:t>决议。</w:t>
            </w:r>
            <w:r w:rsidRPr="002C13B6">
              <w:rPr>
                <w:rFonts w:hint="eastAsia"/>
                <w:b/>
                <w:shd w:val="clear" w:color="auto" w:fill="FFFFFF"/>
              </w:rPr>
              <w:t>生效的基金份额持有人大会决议对全体基金份额持有人、基金管理人、基金托管人均有约束力。</w:t>
            </w:r>
          </w:p>
        </w:tc>
        <w:tc>
          <w:tcPr>
            <w:tcW w:w="961" w:type="pct"/>
            <w:tcBorders>
              <w:top w:val="single" w:sz="4" w:space="0" w:color="auto"/>
              <w:left w:val="single" w:sz="4" w:space="0" w:color="auto"/>
              <w:bottom w:val="single" w:sz="4" w:space="0" w:color="auto"/>
              <w:right w:val="single" w:sz="4" w:space="0" w:color="auto"/>
            </w:tcBorders>
            <w:vAlign w:val="center"/>
          </w:tcPr>
          <w:p w14:paraId="0E9BD996" w14:textId="77777777" w:rsidR="00320A04" w:rsidRPr="000860B1" w:rsidRDefault="00320A04" w:rsidP="00A00711">
            <w:pPr>
              <w:rPr>
                <w:shd w:val="clear" w:color="auto" w:fill="FFFFFF"/>
              </w:rPr>
            </w:pPr>
            <w:r w:rsidRPr="000860B1">
              <w:rPr>
                <w:rFonts w:hint="eastAsia"/>
                <w:shd w:val="clear" w:color="auto" w:fill="FFFFFF"/>
              </w:rPr>
              <w:t>根据新《基金法》、新《运作办法》修改</w:t>
            </w:r>
          </w:p>
          <w:p w14:paraId="0BF6FF9A" w14:textId="77777777" w:rsidR="00320A04" w:rsidRPr="000860B1" w:rsidRDefault="00320A04" w:rsidP="00A00711">
            <w:pPr>
              <w:rPr>
                <w:shd w:val="clear" w:color="auto" w:fill="FFFFFF"/>
              </w:rPr>
            </w:pPr>
          </w:p>
          <w:p w14:paraId="1DB85B96" w14:textId="77777777" w:rsidR="00320A04" w:rsidRPr="000860B1" w:rsidRDefault="00320A04" w:rsidP="00A00711">
            <w:pPr>
              <w:rPr>
                <w:shd w:val="clear" w:color="auto" w:fill="FFFFFF"/>
              </w:rPr>
            </w:pPr>
          </w:p>
          <w:p w14:paraId="449E5C83" w14:textId="77777777" w:rsidR="00320A04" w:rsidRPr="000860B1" w:rsidRDefault="00320A04" w:rsidP="00A00711">
            <w:pPr>
              <w:rPr>
                <w:shd w:val="clear" w:color="auto" w:fill="FFFFFF"/>
              </w:rPr>
            </w:pPr>
            <w:r w:rsidRPr="000860B1">
              <w:rPr>
                <w:rFonts w:hint="eastAsia"/>
                <w:shd w:val="clear" w:color="auto" w:fill="FFFFFF"/>
              </w:rPr>
              <w:t>根据行业实践情况修改</w:t>
            </w:r>
          </w:p>
        </w:tc>
      </w:tr>
      <w:tr w:rsidR="00320A04" w:rsidRPr="000860B1" w14:paraId="628B8E3B"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C87D7E"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74831660"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63FE4547"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2CB49DEB" w14:textId="77777777" w:rsidR="00320A04" w:rsidRPr="000860B1" w:rsidRDefault="00320A04" w:rsidP="00320A04">
            <w:pPr>
              <w:rPr>
                <w:b/>
                <w:shd w:val="clear" w:color="auto" w:fill="FFFFFF"/>
              </w:rPr>
            </w:pPr>
            <w:r w:rsidRPr="000860B1">
              <w:rPr>
                <w:rFonts w:hint="eastAsia"/>
                <w:b/>
                <w:shd w:val="clear" w:color="auto" w:fill="FFFFFF"/>
              </w:rPr>
              <w:t>增加：</w:t>
            </w:r>
          </w:p>
          <w:p w14:paraId="281B1425"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九、法律法规或监管部门对基金份额持有人大会另有规定的，从其规定。</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31E085C4" w14:textId="77777777" w:rsidR="00320A04" w:rsidRPr="000860B1" w:rsidRDefault="00320A04" w:rsidP="00A00711">
            <w:pPr>
              <w:rPr>
                <w:shd w:val="clear" w:color="auto" w:fill="FFFFFF"/>
              </w:rPr>
            </w:pPr>
            <w:r w:rsidRPr="000860B1">
              <w:rPr>
                <w:rFonts w:hint="eastAsia"/>
                <w:shd w:val="clear" w:color="auto" w:fill="FFFFFF"/>
              </w:rPr>
              <w:t>完整相关内容</w:t>
            </w:r>
          </w:p>
        </w:tc>
      </w:tr>
      <w:tr w:rsidR="00320A04" w:rsidRPr="000860B1" w14:paraId="62B33996" w14:textId="77777777" w:rsidTr="00A00711">
        <w:trPr>
          <w:jc w:val="center"/>
        </w:trPr>
        <w:tc>
          <w:tcPr>
            <w:tcW w:w="0" w:type="auto"/>
            <w:tcBorders>
              <w:top w:val="single" w:sz="4" w:space="0" w:color="auto"/>
              <w:left w:val="single" w:sz="4" w:space="0" w:color="auto"/>
              <w:right w:val="single" w:sz="4" w:space="0" w:color="auto"/>
            </w:tcBorders>
            <w:vAlign w:val="center"/>
          </w:tcPr>
          <w:p w14:paraId="1EDC49E6" w14:textId="77777777" w:rsidR="00320A04" w:rsidRPr="000860B1" w:rsidRDefault="00320A04" w:rsidP="00320A04">
            <w:pPr>
              <w:rPr>
                <w:shd w:val="clear" w:color="auto" w:fill="FFFFFF"/>
              </w:rPr>
            </w:pPr>
            <w:r w:rsidRPr="000860B1">
              <w:rPr>
                <w:rFonts w:hint="eastAsia"/>
                <w:shd w:val="clear" w:color="auto" w:fill="FFFFFF"/>
              </w:rPr>
              <w:t>第九部分</w:t>
            </w:r>
          </w:p>
          <w:p w14:paraId="040BB594" w14:textId="77777777" w:rsidR="00320A04" w:rsidRPr="000860B1" w:rsidRDefault="00320A04" w:rsidP="00320A04">
            <w:pPr>
              <w:rPr>
                <w:shd w:val="clear" w:color="auto" w:fill="FFFFFF"/>
              </w:rPr>
            </w:pPr>
            <w:r w:rsidRPr="000860B1">
              <w:rPr>
                <w:rFonts w:hint="eastAsia"/>
                <w:shd w:val="clear" w:color="auto" w:fill="FFFFFF"/>
              </w:rPr>
              <w:t>基金管理人、基金托管人的更换条件和程序</w:t>
            </w:r>
          </w:p>
        </w:tc>
        <w:tc>
          <w:tcPr>
            <w:tcW w:w="659" w:type="pct"/>
            <w:tcBorders>
              <w:top w:val="single" w:sz="4" w:space="0" w:color="auto"/>
              <w:left w:val="single" w:sz="4" w:space="0" w:color="auto"/>
              <w:right w:val="single" w:sz="4" w:space="0" w:color="auto"/>
            </w:tcBorders>
            <w:vAlign w:val="center"/>
          </w:tcPr>
          <w:p w14:paraId="5041AB02" w14:textId="77777777" w:rsidR="00320A04" w:rsidRPr="000860B1" w:rsidRDefault="00320A04" w:rsidP="00320A04">
            <w:pPr>
              <w:rPr>
                <w:shd w:val="clear" w:color="auto" w:fill="FFFFFF"/>
              </w:rPr>
            </w:pPr>
            <w:r w:rsidRPr="000860B1">
              <w:rPr>
                <w:rFonts w:hint="eastAsia"/>
                <w:shd w:val="clear" w:color="auto" w:fill="FFFFFF"/>
              </w:rPr>
              <w:t>二、基金管理人和基金托管人的更换程序</w:t>
            </w:r>
          </w:p>
        </w:tc>
        <w:tc>
          <w:tcPr>
            <w:tcW w:w="1410" w:type="pct"/>
            <w:tcBorders>
              <w:top w:val="single" w:sz="4" w:space="0" w:color="auto"/>
              <w:left w:val="single" w:sz="4" w:space="0" w:color="auto"/>
              <w:right w:val="single" w:sz="4" w:space="0" w:color="auto"/>
            </w:tcBorders>
            <w:vAlign w:val="center"/>
          </w:tcPr>
          <w:p w14:paraId="024A4711" w14:textId="77777777" w:rsidR="00320A04" w:rsidRPr="000860B1" w:rsidRDefault="00320A04" w:rsidP="00320A04">
            <w:pPr>
              <w:rPr>
                <w:shd w:val="clear" w:color="auto" w:fill="FFFFFF"/>
              </w:rPr>
            </w:pPr>
            <w:r w:rsidRPr="000860B1">
              <w:rPr>
                <w:rFonts w:hint="eastAsia"/>
                <w:shd w:val="clear" w:color="auto" w:fill="FFFFFF"/>
              </w:rPr>
              <w:t>（一）基金管理人的更换程序</w:t>
            </w:r>
          </w:p>
          <w:p w14:paraId="76951AC2"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、核准：基金份额持有人大会选任基金管理人的决议须经中国证监会核准生效后方可执行；</w:t>
            </w:r>
          </w:p>
          <w:p w14:paraId="51307E89"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、公告：基金管理人更换后，由基金托管人在中国证监会核准后</w:t>
            </w:r>
            <w:r w:rsidRPr="000860B1">
              <w:rPr>
                <w:shd w:val="clear" w:color="auto" w:fill="FFFFFF"/>
              </w:rPr>
              <w:t>2</w:t>
            </w:r>
            <w:r w:rsidRPr="000860B1">
              <w:rPr>
                <w:rFonts w:hint="eastAsia"/>
                <w:shd w:val="clear" w:color="auto" w:fill="FFFFFF"/>
              </w:rPr>
              <w:t>日内在指定媒体公告。</w:t>
            </w:r>
          </w:p>
          <w:p w14:paraId="4C733A7D" w14:textId="77777777" w:rsidR="00320A04" w:rsidRPr="000860B1" w:rsidRDefault="00320A04" w:rsidP="00320A04">
            <w:pPr>
              <w:rPr>
                <w:b/>
                <w:shd w:val="clear" w:color="auto" w:fill="FFFFFF"/>
              </w:rPr>
            </w:pPr>
            <w:r w:rsidRPr="000860B1">
              <w:rPr>
                <w:shd w:val="clear" w:color="auto" w:fill="FFFFFF"/>
              </w:rPr>
              <w:t>6</w:t>
            </w:r>
            <w:r w:rsidRPr="000860B1">
              <w:rPr>
                <w:rFonts w:hint="eastAsia"/>
                <w:shd w:val="clear" w:color="auto" w:fill="FFFFFF"/>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p w14:paraId="7B97BCC0" w14:textId="77777777" w:rsidR="00320A04" w:rsidRDefault="00320A04" w:rsidP="00320A04">
            <w:pPr>
              <w:rPr>
                <w:shd w:val="clear" w:color="auto" w:fill="FFFFFF"/>
              </w:rPr>
            </w:pPr>
            <w:r w:rsidRPr="000860B1">
              <w:rPr>
                <w:shd w:val="clear" w:color="auto" w:fill="FFFFFF"/>
              </w:rPr>
              <w:t>7</w:t>
            </w:r>
            <w:r w:rsidRPr="000860B1">
              <w:rPr>
                <w:rFonts w:hint="eastAsia"/>
                <w:shd w:val="clear" w:color="auto" w:fill="FFFFFF"/>
              </w:rPr>
              <w:t>、审计：基金管理人职责终止的，应当按照法律法规规定聘请会计师事务所对基金财产进行审计，并将审计结果予以公告，同时报中国证监会备案；</w:t>
            </w:r>
          </w:p>
          <w:p w14:paraId="07310ECF" w14:textId="77777777" w:rsidR="00320A04" w:rsidRPr="000860B1" w:rsidRDefault="00320A04" w:rsidP="00320A04">
            <w:pPr>
              <w:rPr>
                <w:shd w:val="clear" w:color="auto" w:fill="FFFFFF"/>
              </w:rPr>
            </w:pPr>
            <w:r w:rsidRPr="002D3EA6">
              <w:t>8</w:t>
            </w:r>
            <w:r w:rsidRPr="002D3EA6">
              <w:rPr>
                <w:rFonts w:hint="eastAsia"/>
              </w:rPr>
              <w:t>、基金名称变更：基金管理人更换后，如果原任或新任基金管理人要求，应按其要求替换或删除基金名称中与原基金管理人有关的名称字样。</w:t>
            </w:r>
          </w:p>
          <w:p w14:paraId="0011D4D3" w14:textId="77777777" w:rsidR="00320A04" w:rsidRPr="000860B1" w:rsidRDefault="00320A04" w:rsidP="00320A04">
            <w:pPr>
              <w:rPr>
                <w:shd w:val="clear" w:color="auto" w:fill="FFFFFF"/>
              </w:rPr>
            </w:pPr>
            <w:r w:rsidRPr="000860B1">
              <w:rPr>
                <w:rFonts w:hint="eastAsia"/>
                <w:shd w:val="clear" w:color="auto" w:fill="FFFFFF"/>
              </w:rPr>
              <w:t>（二）基金托管人的更换程序</w:t>
            </w:r>
          </w:p>
          <w:p w14:paraId="471E49EA"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、提名：新任基金托管人由基金管理人或由单独或合计持有</w:t>
            </w:r>
            <w:r w:rsidRPr="000860B1">
              <w:rPr>
                <w:b/>
                <w:shd w:val="clear" w:color="auto" w:fill="FFFFFF"/>
              </w:rPr>
              <w:t xml:space="preserve">  </w:t>
            </w:r>
            <w:r w:rsidRPr="000860B1">
              <w:rPr>
                <w:rFonts w:hint="eastAsia"/>
                <w:shd w:val="clear" w:color="auto" w:fill="FFFFFF"/>
              </w:rPr>
              <w:t>以上（含</w:t>
            </w:r>
            <w:r w:rsidRPr="000860B1">
              <w:rPr>
                <w:b/>
                <w:shd w:val="clear" w:color="auto" w:fill="FFFFFF"/>
              </w:rPr>
              <w:t xml:space="preserve">  </w:t>
            </w:r>
            <w:r w:rsidRPr="000860B1">
              <w:rPr>
                <w:rFonts w:hint="eastAsia"/>
                <w:shd w:val="clear" w:color="auto" w:fill="FFFFFF"/>
              </w:rPr>
              <w:t>）基金份额的基金持有人提名；</w:t>
            </w:r>
          </w:p>
          <w:p w14:paraId="700676BD"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、核准：基金份额持有人大会更换基金托管人的决议须经中国证监会核准生效后方可执行；</w:t>
            </w:r>
          </w:p>
          <w:p w14:paraId="43062B3E"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、公告：基金托管人更换后，由基金管理人在中国证监会核准后</w:t>
            </w:r>
            <w:r w:rsidRPr="000860B1">
              <w:rPr>
                <w:shd w:val="clear" w:color="auto" w:fill="FFFFFF"/>
              </w:rPr>
              <w:t xml:space="preserve">  </w:t>
            </w:r>
            <w:r w:rsidRPr="000860B1">
              <w:rPr>
                <w:rFonts w:hint="eastAsia"/>
                <w:shd w:val="clear" w:color="auto" w:fill="FFFFFF"/>
              </w:rPr>
              <w:t>个工作日内在指定媒体公告。</w:t>
            </w:r>
          </w:p>
          <w:p w14:paraId="5EB5C9A8" w14:textId="77777777" w:rsidR="00320A04" w:rsidRPr="000860B1" w:rsidRDefault="00320A04" w:rsidP="00320A04">
            <w:pPr>
              <w:rPr>
                <w:shd w:val="clear" w:color="auto" w:fill="FFFFFF"/>
              </w:rPr>
            </w:pPr>
            <w:r w:rsidRPr="000860B1">
              <w:rPr>
                <w:shd w:val="clear" w:color="auto" w:fill="FFFFFF"/>
              </w:rPr>
              <w:t>6</w:t>
            </w:r>
            <w:r w:rsidRPr="000860B1">
              <w:rPr>
                <w:rFonts w:hint="eastAsia"/>
                <w:shd w:val="clear" w:color="auto" w:fill="FFFFFF"/>
              </w:rPr>
              <w:t>、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p w14:paraId="7F060D97" w14:textId="77777777" w:rsidR="00320A04" w:rsidRPr="000860B1" w:rsidRDefault="00320A04" w:rsidP="00320A04">
            <w:pPr>
              <w:rPr>
                <w:shd w:val="clear" w:color="auto" w:fill="FFFFFF"/>
              </w:rPr>
            </w:pPr>
            <w:r w:rsidRPr="000860B1">
              <w:rPr>
                <w:shd w:val="clear" w:color="auto" w:fill="FFFFFF"/>
              </w:rPr>
              <w:t>7</w:t>
            </w:r>
            <w:r w:rsidRPr="000860B1">
              <w:rPr>
                <w:rFonts w:hint="eastAsia"/>
                <w:shd w:val="clear" w:color="auto" w:fill="FFFFFF"/>
              </w:rPr>
              <w:t>、审计：基金托管人职责终止的，应当按照法律法规规定聘请会计师事务所对基金财产进行审计，并将审计结果予以公告，同时报中国证监会备案。</w:t>
            </w:r>
          </w:p>
          <w:p w14:paraId="264458B6" w14:textId="77777777" w:rsidR="00320A04" w:rsidRPr="000860B1" w:rsidRDefault="00320A04" w:rsidP="00320A04">
            <w:pPr>
              <w:rPr>
                <w:shd w:val="clear" w:color="auto" w:fill="FFFFFF"/>
              </w:rPr>
            </w:pPr>
            <w:r w:rsidRPr="000860B1">
              <w:rPr>
                <w:rFonts w:hint="eastAsia"/>
                <w:shd w:val="clear" w:color="auto" w:fill="FFFFFF"/>
              </w:rPr>
              <w:t>（三）基金管理人与基金托管人同时更换的条件和程序。</w:t>
            </w:r>
          </w:p>
          <w:p w14:paraId="270C0587"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、公告：新任基金管理人和新任基金托管人应在更换基金管理人和基金托管人的基金份额持有人大会决议获得中国证监会核准后</w:t>
            </w:r>
            <w:r w:rsidRPr="000860B1">
              <w:rPr>
                <w:shd w:val="clear" w:color="auto" w:fill="FFFFFF"/>
              </w:rPr>
              <w:t>2</w:t>
            </w:r>
            <w:r w:rsidRPr="000860B1">
              <w:rPr>
                <w:rFonts w:hint="eastAsia"/>
                <w:shd w:val="clear" w:color="auto" w:fill="FFFFFF"/>
              </w:rPr>
              <w:t>日内在指定媒体上联合公告。</w:t>
            </w:r>
          </w:p>
        </w:tc>
        <w:tc>
          <w:tcPr>
            <w:tcW w:w="1581" w:type="pct"/>
            <w:tcBorders>
              <w:top w:val="single" w:sz="4" w:space="0" w:color="auto"/>
              <w:left w:val="single" w:sz="4" w:space="0" w:color="auto"/>
              <w:right w:val="single" w:sz="4" w:space="0" w:color="auto"/>
            </w:tcBorders>
            <w:vAlign w:val="center"/>
          </w:tcPr>
          <w:p w14:paraId="133CC37E" w14:textId="77777777" w:rsidR="00320A04" w:rsidRPr="000860B1" w:rsidRDefault="00320A04" w:rsidP="00320A04">
            <w:pPr>
              <w:rPr>
                <w:shd w:val="clear" w:color="auto" w:fill="FFFFFF"/>
              </w:rPr>
            </w:pPr>
            <w:r w:rsidRPr="000860B1">
              <w:rPr>
                <w:rFonts w:hint="eastAsia"/>
                <w:shd w:val="clear" w:color="auto" w:fill="FFFFFF"/>
              </w:rPr>
              <w:t>（一）基金管理人的更换程序</w:t>
            </w:r>
          </w:p>
          <w:p w14:paraId="1D247C23" w14:textId="77777777" w:rsidR="00320A04" w:rsidRPr="000860B1" w:rsidRDefault="00320A04" w:rsidP="00320A04">
            <w:pPr>
              <w:rPr>
                <w:shd w:val="clear" w:color="auto" w:fill="FFFFFF"/>
              </w:rPr>
            </w:pPr>
            <w:r w:rsidRPr="000860B1">
              <w:rPr>
                <w:b/>
                <w:shd w:val="clear" w:color="auto" w:fill="FFFFFF"/>
              </w:rPr>
              <w:t>4</w:t>
            </w:r>
            <w:r w:rsidRPr="000860B1">
              <w:rPr>
                <w:rFonts w:hint="eastAsia"/>
                <w:b/>
                <w:shd w:val="clear" w:color="auto" w:fill="FFFFFF"/>
              </w:rPr>
              <w:t>、备案：</w:t>
            </w:r>
            <w:r w:rsidRPr="000860B1">
              <w:rPr>
                <w:rFonts w:hint="eastAsia"/>
                <w:shd w:val="clear" w:color="auto" w:fill="FFFFFF"/>
              </w:rPr>
              <w:t>基金份额持有人大会</w:t>
            </w:r>
            <w:r w:rsidRPr="000860B1">
              <w:rPr>
                <w:rFonts w:hint="eastAsia"/>
                <w:b/>
                <w:shd w:val="clear" w:color="auto" w:fill="FFFFFF"/>
              </w:rPr>
              <w:t>更换</w:t>
            </w:r>
            <w:r w:rsidRPr="000860B1">
              <w:rPr>
                <w:rFonts w:hint="eastAsia"/>
                <w:shd w:val="clear" w:color="auto" w:fill="FFFFFF"/>
              </w:rPr>
              <w:t>基金管理人的决议须</w:t>
            </w:r>
            <w:r w:rsidRPr="000860B1">
              <w:rPr>
                <w:rFonts w:hint="eastAsia"/>
                <w:b/>
                <w:shd w:val="clear" w:color="auto" w:fill="FFFFFF"/>
              </w:rPr>
              <w:t>报</w:t>
            </w:r>
            <w:r w:rsidRPr="000860B1">
              <w:rPr>
                <w:rFonts w:hint="eastAsia"/>
                <w:shd w:val="clear" w:color="auto" w:fill="FFFFFF"/>
              </w:rPr>
              <w:t>中国证监会</w:t>
            </w:r>
            <w:r w:rsidRPr="000860B1">
              <w:rPr>
                <w:rFonts w:hint="eastAsia"/>
                <w:b/>
                <w:shd w:val="clear" w:color="auto" w:fill="FFFFFF"/>
              </w:rPr>
              <w:t>备案</w:t>
            </w:r>
            <w:r w:rsidRPr="000860B1">
              <w:rPr>
                <w:rFonts w:hint="eastAsia"/>
                <w:shd w:val="clear" w:color="auto" w:fill="FFFFFF"/>
              </w:rPr>
              <w:t>；</w:t>
            </w:r>
          </w:p>
          <w:p w14:paraId="1BBB0982"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、公告：基金管理人更换后，由基金托管人在</w:t>
            </w:r>
            <w:r w:rsidRPr="000860B1">
              <w:rPr>
                <w:rFonts w:hint="eastAsia"/>
                <w:b/>
                <w:shd w:val="clear" w:color="auto" w:fill="FFFFFF"/>
              </w:rPr>
              <w:t>决议生效后</w:t>
            </w:r>
            <w:r w:rsidRPr="000860B1">
              <w:rPr>
                <w:b/>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公告</w:t>
            </w:r>
            <w:r w:rsidRPr="000860B1">
              <w:rPr>
                <w:rFonts w:hint="eastAsia"/>
                <w:b/>
                <w:shd w:val="clear" w:color="auto" w:fill="FFFFFF"/>
              </w:rPr>
              <w:t>；</w:t>
            </w:r>
          </w:p>
          <w:p w14:paraId="71687BF1" w14:textId="77777777" w:rsidR="00320A04" w:rsidRPr="000860B1" w:rsidRDefault="00320A04" w:rsidP="00320A04">
            <w:pPr>
              <w:rPr>
                <w:shd w:val="clear" w:color="auto" w:fill="FFFFFF"/>
              </w:rPr>
            </w:pPr>
            <w:r w:rsidRPr="000860B1">
              <w:rPr>
                <w:shd w:val="clear" w:color="auto" w:fill="FFFFFF"/>
              </w:rPr>
              <w:t>6</w:t>
            </w:r>
            <w:r w:rsidRPr="000860B1">
              <w:rPr>
                <w:rFonts w:hint="eastAsia"/>
                <w:shd w:val="clear" w:color="auto" w:fill="FFFFFF"/>
              </w:rPr>
              <w:t>、交接：基金管理人职责终止的，基金管理人应妥善保管基金管理业务资料，及时向临时基金管理人或新任基金管理人办理基金管理业务的移交手续，临时基金管理人或新任基金管理人应及时接收。</w:t>
            </w:r>
            <w:r>
              <w:rPr>
                <w:rFonts w:hint="eastAsia"/>
                <w:b/>
                <w:shd w:val="clear" w:color="auto" w:fill="FFFFFF"/>
              </w:rPr>
              <w:t>临时基金管理</w:t>
            </w:r>
            <w:r w:rsidRPr="000860B1">
              <w:rPr>
                <w:rFonts w:hint="eastAsia"/>
                <w:b/>
                <w:shd w:val="clear" w:color="auto" w:fill="FFFFFF"/>
              </w:rPr>
              <w:t>人或</w:t>
            </w:r>
            <w:r w:rsidRPr="000860B1">
              <w:rPr>
                <w:rFonts w:hint="eastAsia"/>
                <w:shd w:val="clear" w:color="auto" w:fill="FFFFFF"/>
              </w:rPr>
              <w:t>新任基金管理人应与基金托管人核对基金资产总值</w:t>
            </w:r>
            <w:r w:rsidRPr="000860B1">
              <w:rPr>
                <w:rFonts w:hint="eastAsia"/>
                <w:b/>
                <w:shd w:val="clear" w:color="auto" w:fill="FFFFFF"/>
              </w:rPr>
              <w:t>和净值</w:t>
            </w:r>
            <w:r w:rsidRPr="000860B1">
              <w:rPr>
                <w:rFonts w:hint="eastAsia"/>
                <w:shd w:val="clear" w:color="auto" w:fill="FFFFFF"/>
              </w:rPr>
              <w:t>；</w:t>
            </w:r>
          </w:p>
          <w:p w14:paraId="5067C3D6" w14:textId="77777777" w:rsidR="00320A04" w:rsidRDefault="00320A04" w:rsidP="00320A04">
            <w:pPr>
              <w:rPr>
                <w:shd w:val="clear" w:color="auto" w:fill="FFFFFF"/>
              </w:rPr>
            </w:pPr>
            <w:r w:rsidRPr="000860B1">
              <w:rPr>
                <w:shd w:val="clear" w:color="auto" w:fill="FFFFFF"/>
              </w:rPr>
              <w:t>7</w:t>
            </w:r>
            <w:r w:rsidRPr="000860B1">
              <w:rPr>
                <w:rFonts w:hint="eastAsia"/>
                <w:shd w:val="clear" w:color="auto" w:fill="FFFFFF"/>
              </w:rPr>
              <w:t>、审计：基金管理人职责终止的，应当按照法律法规规定聘请会计师事务所对基金财产进行审计，并将审计结果予以公告，同时报中国证监会备案；</w:t>
            </w:r>
            <w:r w:rsidRPr="000860B1">
              <w:rPr>
                <w:rFonts w:hint="eastAsia"/>
                <w:b/>
                <w:shd w:val="clear" w:color="auto" w:fill="FFFFFF"/>
              </w:rPr>
              <w:t>审计费用由基金财产承担</w:t>
            </w:r>
            <w:r w:rsidRPr="000860B1">
              <w:rPr>
                <w:rFonts w:hint="eastAsia"/>
                <w:shd w:val="clear" w:color="auto" w:fill="FFFFFF"/>
              </w:rPr>
              <w:t>；</w:t>
            </w:r>
          </w:p>
          <w:p w14:paraId="37D0C92D" w14:textId="77777777" w:rsidR="00320A04" w:rsidRPr="000860B1" w:rsidRDefault="00320A04" w:rsidP="00320A04">
            <w:pPr>
              <w:rPr>
                <w:shd w:val="clear" w:color="auto" w:fill="FFFFFF"/>
              </w:rPr>
            </w:pPr>
            <w:r w:rsidRPr="002D3EA6">
              <w:t>8</w:t>
            </w:r>
            <w:r w:rsidRPr="002D3EA6">
              <w:rPr>
                <w:rFonts w:hint="eastAsia"/>
              </w:rPr>
              <w:t>、基金名称变更：基金管理人更换后，如果原任或新任基金管理人要求，应按其要求替换或删除基金名称中与原</w:t>
            </w:r>
            <w:r w:rsidRPr="001F52BE">
              <w:rPr>
                <w:b/>
              </w:rPr>
              <w:t>任</w:t>
            </w:r>
            <w:r w:rsidRPr="002D3EA6">
              <w:rPr>
                <w:rFonts w:hint="eastAsia"/>
              </w:rPr>
              <w:t>基金管理人有关的名称字样。</w:t>
            </w:r>
          </w:p>
          <w:p w14:paraId="5FC2946B" w14:textId="77777777" w:rsidR="00320A04" w:rsidRPr="000860B1" w:rsidRDefault="00320A04" w:rsidP="00320A04">
            <w:pPr>
              <w:rPr>
                <w:shd w:val="clear" w:color="auto" w:fill="FFFFFF"/>
              </w:rPr>
            </w:pPr>
            <w:r w:rsidRPr="000860B1">
              <w:rPr>
                <w:rFonts w:hint="eastAsia"/>
                <w:shd w:val="clear" w:color="auto" w:fill="FFFFFF"/>
              </w:rPr>
              <w:t>（二）基金托管人的更换程序</w:t>
            </w:r>
          </w:p>
          <w:p w14:paraId="46C4BB3E"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、提名：新任基金托管人由基金管理人或由单独或合计持有</w:t>
            </w:r>
            <w:r w:rsidRPr="000860B1">
              <w:rPr>
                <w:rFonts w:hint="eastAsia"/>
                <w:b/>
                <w:shd w:val="clear" w:color="auto" w:fill="FFFFFF"/>
              </w:rPr>
              <w:t>10%</w:t>
            </w:r>
            <w:r w:rsidRPr="000860B1">
              <w:rPr>
                <w:rFonts w:hint="eastAsia"/>
                <w:shd w:val="clear" w:color="auto" w:fill="FFFFFF"/>
              </w:rPr>
              <w:t>以上（含</w:t>
            </w:r>
            <w:r w:rsidRPr="000860B1">
              <w:rPr>
                <w:rFonts w:hint="eastAsia"/>
                <w:b/>
                <w:shd w:val="clear" w:color="auto" w:fill="FFFFFF"/>
              </w:rPr>
              <w:t>10%</w:t>
            </w:r>
            <w:r w:rsidRPr="000860B1">
              <w:rPr>
                <w:rFonts w:hint="eastAsia"/>
                <w:shd w:val="clear" w:color="auto" w:fill="FFFFFF"/>
              </w:rPr>
              <w:t>）基金份额的基金</w:t>
            </w:r>
            <w:r w:rsidRPr="000860B1">
              <w:rPr>
                <w:rFonts w:hint="eastAsia"/>
                <w:b/>
                <w:shd w:val="clear" w:color="auto" w:fill="FFFFFF"/>
              </w:rPr>
              <w:t>份额</w:t>
            </w:r>
            <w:r w:rsidRPr="000860B1">
              <w:rPr>
                <w:rFonts w:hint="eastAsia"/>
                <w:shd w:val="clear" w:color="auto" w:fill="FFFFFF"/>
              </w:rPr>
              <w:t>持有人提名；</w:t>
            </w:r>
          </w:p>
          <w:p w14:paraId="0450025C"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w:t>
            </w:r>
            <w:r w:rsidRPr="000860B1">
              <w:rPr>
                <w:rFonts w:hint="eastAsia"/>
                <w:b/>
                <w:shd w:val="clear" w:color="auto" w:fill="FFFFFF"/>
              </w:rPr>
              <w:t>备案</w:t>
            </w:r>
            <w:r w:rsidRPr="000860B1">
              <w:rPr>
                <w:rFonts w:hint="eastAsia"/>
                <w:shd w:val="clear" w:color="auto" w:fill="FFFFFF"/>
              </w:rPr>
              <w:t>：基金份额持有人大会更换基金托管人的决议须</w:t>
            </w:r>
            <w:r w:rsidRPr="000860B1">
              <w:rPr>
                <w:rFonts w:hint="eastAsia"/>
                <w:b/>
                <w:shd w:val="clear" w:color="auto" w:fill="FFFFFF"/>
              </w:rPr>
              <w:t>报</w:t>
            </w:r>
            <w:r w:rsidRPr="000860B1">
              <w:rPr>
                <w:rFonts w:hint="eastAsia"/>
                <w:shd w:val="clear" w:color="auto" w:fill="FFFFFF"/>
              </w:rPr>
              <w:t>中国证监会</w:t>
            </w:r>
            <w:r w:rsidRPr="000860B1">
              <w:rPr>
                <w:rFonts w:hint="eastAsia"/>
                <w:b/>
                <w:shd w:val="clear" w:color="auto" w:fill="FFFFFF"/>
              </w:rPr>
              <w:t>备案</w:t>
            </w:r>
            <w:r w:rsidRPr="000860B1">
              <w:rPr>
                <w:rFonts w:hint="eastAsia"/>
                <w:shd w:val="clear" w:color="auto" w:fill="FFFFFF"/>
              </w:rPr>
              <w:t>；</w:t>
            </w:r>
          </w:p>
          <w:p w14:paraId="0C7725D1"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、公告：基金托管人更换后，由基金管理人在</w:t>
            </w:r>
            <w:r w:rsidRPr="000860B1">
              <w:rPr>
                <w:rFonts w:hint="eastAsia"/>
                <w:b/>
                <w:shd w:val="clear" w:color="auto" w:fill="FFFFFF"/>
              </w:rPr>
              <w:t>决议生效后</w:t>
            </w:r>
            <w:r w:rsidRPr="000860B1">
              <w:rPr>
                <w:b/>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公告。</w:t>
            </w:r>
          </w:p>
          <w:p w14:paraId="51F284B6" w14:textId="77777777" w:rsidR="00320A04" w:rsidRPr="000860B1" w:rsidRDefault="00320A04" w:rsidP="00320A04">
            <w:pPr>
              <w:rPr>
                <w:shd w:val="clear" w:color="auto" w:fill="FFFFFF"/>
              </w:rPr>
            </w:pPr>
            <w:r w:rsidRPr="000860B1">
              <w:rPr>
                <w:shd w:val="clear" w:color="auto" w:fill="FFFFFF"/>
              </w:rPr>
              <w:t>6</w:t>
            </w:r>
            <w:r w:rsidRPr="000860B1">
              <w:rPr>
                <w:rFonts w:hint="eastAsia"/>
                <w:shd w:val="clear" w:color="auto" w:fill="FFFFFF"/>
              </w:rPr>
              <w:t>、交接：基金托管人职责终止的，应当妥善保管基金财产和基金托管业务资料，及时办理基金财产和基金托管业务的移交手续，新任基金托管人或者临时基金托管人应当及时接收。新任</w:t>
            </w:r>
            <w:r w:rsidRPr="000860B1">
              <w:rPr>
                <w:rFonts w:hint="eastAsia"/>
                <w:b/>
              </w:rPr>
              <w:t>基金托管人或临时</w:t>
            </w:r>
            <w:r w:rsidRPr="000860B1">
              <w:rPr>
                <w:rFonts w:hint="eastAsia"/>
                <w:shd w:val="clear" w:color="auto" w:fill="FFFFFF"/>
              </w:rPr>
              <w:t>基金托管人与基金管理人核对基金资产总值</w:t>
            </w:r>
            <w:r w:rsidRPr="000860B1">
              <w:rPr>
                <w:rFonts w:hint="eastAsia"/>
                <w:b/>
                <w:shd w:val="clear" w:color="auto" w:fill="FFFFFF"/>
              </w:rPr>
              <w:t>和净值</w:t>
            </w:r>
            <w:r w:rsidRPr="000860B1">
              <w:rPr>
                <w:rFonts w:hint="eastAsia"/>
                <w:shd w:val="clear" w:color="auto" w:fill="FFFFFF"/>
              </w:rPr>
              <w:t>；</w:t>
            </w:r>
          </w:p>
          <w:p w14:paraId="5FDA2663" w14:textId="77777777" w:rsidR="00320A04" w:rsidRPr="000860B1" w:rsidRDefault="00320A04" w:rsidP="00320A04">
            <w:pPr>
              <w:rPr>
                <w:shd w:val="clear" w:color="auto" w:fill="FFFFFF"/>
              </w:rPr>
            </w:pPr>
            <w:r w:rsidRPr="000860B1">
              <w:rPr>
                <w:shd w:val="clear" w:color="auto" w:fill="FFFFFF"/>
              </w:rPr>
              <w:t>7</w:t>
            </w:r>
            <w:r w:rsidRPr="000860B1">
              <w:rPr>
                <w:rFonts w:hint="eastAsia"/>
                <w:shd w:val="clear" w:color="auto" w:fill="FFFFFF"/>
              </w:rPr>
              <w:t>、审计：基金托管人职责终止的，应当按照法律法规规定聘请会计师事务所对基金财产进行审计，并将审计结果予以公告，同时报中国证监会备案。</w:t>
            </w:r>
            <w:r w:rsidRPr="000860B1">
              <w:rPr>
                <w:rFonts w:hint="eastAsia"/>
                <w:b/>
                <w:shd w:val="clear" w:color="auto" w:fill="FFFFFF"/>
              </w:rPr>
              <w:t>审计费用由基金财产承担。</w:t>
            </w:r>
          </w:p>
          <w:p w14:paraId="4EFF8FDC" w14:textId="77777777" w:rsidR="00320A04" w:rsidRPr="000860B1" w:rsidRDefault="00320A04" w:rsidP="00320A04">
            <w:pPr>
              <w:rPr>
                <w:shd w:val="clear" w:color="auto" w:fill="FFFFFF"/>
              </w:rPr>
            </w:pPr>
            <w:r w:rsidRPr="000860B1">
              <w:rPr>
                <w:rFonts w:hint="eastAsia"/>
                <w:shd w:val="clear" w:color="auto" w:fill="FFFFFF"/>
              </w:rPr>
              <w:t>（三）基金管理人与基金托管人同时更换的条件和程序。</w:t>
            </w:r>
          </w:p>
          <w:p w14:paraId="3D3EDA57"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、公告：新任基金管理人和新任基金托管人应在更换基金管理人和基金托管人的基金份额持有人大会决议</w:t>
            </w:r>
            <w:r w:rsidRPr="000860B1">
              <w:rPr>
                <w:rFonts w:hint="eastAsia"/>
                <w:b/>
                <w:shd w:val="clear" w:color="auto" w:fill="FFFFFF"/>
              </w:rPr>
              <w:t>生效后</w:t>
            </w:r>
            <w:r w:rsidRPr="000860B1">
              <w:rPr>
                <w:shd w:val="clear" w:color="auto" w:fill="FFFFFF"/>
              </w:rPr>
              <w:t>2</w:t>
            </w:r>
            <w:r w:rsidRPr="000860B1">
              <w:rPr>
                <w:rFonts w:hint="eastAsia"/>
                <w:shd w:val="clear" w:color="auto" w:fill="FFFFFF"/>
              </w:rPr>
              <w:t>日内在指定媒</w:t>
            </w:r>
            <w:r w:rsidRPr="000860B1">
              <w:rPr>
                <w:rFonts w:hint="eastAsia"/>
                <w:b/>
                <w:shd w:val="clear" w:color="auto" w:fill="FFFFFF"/>
              </w:rPr>
              <w:t>介</w:t>
            </w:r>
            <w:r w:rsidRPr="000860B1">
              <w:rPr>
                <w:rFonts w:hint="eastAsia"/>
                <w:shd w:val="clear" w:color="auto" w:fill="FFFFFF"/>
              </w:rPr>
              <w:t>上联合公告。</w:t>
            </w:r>
          </w:p>
          <w:p w14:paraId="2F4B1944" w14:textId="77777777" w:rsidR="00320A04" w:rsidRPr="000860B1" w:rsidRDefault="00320A04" w:rsidP="00320A04">
            <w:pPr>
              <w:rPr>
                <w:shd w:val="clear" w:color="auto" w:fill="FFFFFF"/>
              </w:rPr>
            </w:pPr>
          </w:p>
          <w:p w14:paraId="6F15217D" w14:textId="77777777" w:rsidR="00320A04" w:rsidRPr="000860B1" w:rsidRDefault="00320A04" w:rsidP="00320A04">
            <w:pPr>
              <w:rPr>
                <w:b/>
                <w:color w:val="000000"/>
                <w:szCs w:val="21"/>
              </w:rPr>
            </w:pPr>
            <w:r w:rsidRPr="000860B1">
              <w:rPr>
                <w:rFonts w:hint="eastAsia"/>
                <w:b/>
                <w:color w:val="000000"/>
                <w:szCs w:val="21"/>
              </w:rPr>
              <w:t>增加：</w:t>
            </w:r>
          </w:p>
          <w:p w14:paraId="18B2A5CF" w14:textId="77777777" w:rsidR="00320A04" w:rsidRPr="000860B1" w:rsidRDefault="00320A04" w:rsidP="00320A04">
            <w:pPr>
              <w:rPr>
                <w:b/>
                <w:shd w:val="clear" w:color="auto" w:fill="FFFFFF"/>
              </w:rPr>
            </w:pPr>
            <w:r w:rsidRPr="000860B1">
              <w:rPr>
                <w:shd w:val="clear" w:color="auto" w:fill="FFFFFF"/>
              </w:rPr>
              <w:t>“</w:t>
            </w:r>
            <w:r w:rsidRPr="000860B1">
              <w:rPr>
                <w:rFonts w:hint="eastAsia"/>
              </w:rPr>
              <w:t>（四）新基金管理人或临时基金管理人接收基金管理业务，或新基金托管人或临时基金托管人接收基金财产和基金托管业务前，原任基金管理人或原任基金托管人应继续履行相关职责，并保证不做出对基金份额持有人的利益造成损害的行为。原基金管理人或原基金托管人在继续履行相关职责期间，仍有权按照基金合同的规定收取基金管理费或基金托管费。</w:t>
            </w:r>
            <w:r w:rsidRPr="000860B1">
              <w:rPr>
                <w:shd w:val="clear" w:color="auto" w:fill="FFFFFF"/>
              </w:rPr>
              <w:t>”</w:t>
            </w:r>
          </w:p>
        </w:tc>
        <w:tc>
          <w:tcPr>
            <w:tcW w:w="961" w:type="pct"/>
            <w:tcBorders>
              <w:top w:val="single" w:sz="4" w:space="0" w:color="auto"/>
              <w:left w:val="single" w:sz="4" w:space="0" w:color="auto"/>
              <w:right w:val="single" w:sz="4" w:space="0" w:color="auto"/>
            </w:tcBorders>
            <w:vAlign w:val="center"/>
          </w:tcPr>
          <w:p w14:paraId="188FB12C" w14:textId="77777777" w:rsidR="00320A04" w:rsidRPr="000860B1" w:rsidRDefault="00320A04" w:rsidP="00A00711">
            <w:pPr>
              <w:rPr>
                <w:shd w:val="clear" w:color="auto" w:fill="FFFFFF"/>
              </w:rPr>
            </w:pPr>
            <w:r w:rsidRPr="000860B1">
              <w:rPr>
                <w:rFonts w:hint="eastAsia"/>
                <w:shd w:val="clear" w:color="auto" w:fill="FFFFFF"/>
              </w:rPr>
              <w:t>根据新《基金法》修改，</w:t>
            </w:r>
            <w:r w:rsidRPr="000860B1">
              <w:rPr>
                <w:shd w:val="clear" w:color="auto" w:fill="FFFFFF"/>
              </w:rPr>
              <w:t>“</w:t>
            </w:r>
            <w:r w:rsidRPr="000860B1">
              <w:rPr>
                <w:rFonts w:hint="eastAsia"/>
                <w:shd w:val="clear" w:color="auto" w:fill="FFFFFF"/>
              </w:rPr>
              <w:t>指定媒介</w:t>
            </w:r>
            <w:r w:rsidRPr="000860B1">
              <w:rPr>
                <w:shd w:val="clear" w:color="auto" w:fill="FFFFFF"/>
              </w:rPr>
              <w:t>”</w:t>
            </w:r>
            <w:r w:rsidRPr="000860B1">
              <w:rPr>
                <w:rFonts w:hint="eastAsia"/>
                <w:shd w:val="clear" w:color="auto" w:fill="FFFFFF"/>
              </w:rPr>
              <w:t>系根据《基金合同（草案）》定义条款统一修改</w:t>
            </w:r>
          </w:p>
          <w:p w14:paraId="5B8C9696" w14:textId="77777777" w:rsidR="00320A04" w:rsidRPr="000860B1" w:rsidRDefault="00320A04" w:rsidP="00A00711">
            <w:pPr>
              <w:rPr>
                <w:shd w:val="clear" w:color="auto" w:fill="FFFFFF"/>
              </w:rPr>
            </w:pPr>
          </w:p>
          <w:p w14:paraId="3B79DBC6" w14:textId="77777777" w:rsidR="00320A04" w:rsidRPr="000860B1" w:rsidRDefault="00320A04" w:rsidP="00A00711">
            <w:pPr>
              <w:rPr>
                <w:shd w:val="clear" w:color="auto" w:fill="FFFFFF"/>
              </w:rPr>
            </w:pPr>
            <w:r w:rsidRPr="000860B1">
              <w:rPr>
                <w:rFonts w:hint="eastAsia"/>
                <w:shd w:val="clear" w:color="auto" w:fill="FFFFFF"/>
              </w:rPr>
              <w:t>完善相关内容</w:t>
            </w:r>
          </w:p>
        </w:tc>
      </w:tr>
      <w:tr w:rsidR="00320A04" w:rsidRPr="000860B1" w14:paraId="4C0156D7" w14:textId="77777777" w:rsidTr="00A00711">
        <w:trPr>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10B507E9" w14:textId="77777777" w:rsidR="00320A04" w:rsidRPr="000860B1" w:rsidRDefault="00320A04" w:rsidP="00320A04">
            <w:pPr>
              <w:rPr>
                <w:shd w:val="clear" w:color="auto" w:fill="FFFFFF"/>
              </w:rPr>
            </w:pPr>
            <w:r w:rsidRPr="000860B1">
              <w:rPr>
                <w:rFonts w:hint="eastAsia"/>
                <w:shd w:val="clear" w:color="auto" w:fill="FFFFFF"/>
              </w:rPr>
              <w:t>第十一部分</w:t>
            </w:r>
          </w:p>
          <w:p w14:paraId="0BFD3603" w14:textId="77777777" w:rsidR="00320A04" w:rsidRPr="000860B1" w:rsidRDefault="00320A04" w:rsidP="00320A04">
            <w:pPr>
              <w:rPr>
                <w:shd w:val="clear" w:color="auto" w:fill="FFFFFF"/>
              </w:rPr>
            </w:pPr>
            <w:r w:rsidRPr="000860B1">
              <w:rPr>
                <w:rFonts w:hint="eastAsia"/>
                <w:shd w:val="clear" w:color="auto" w:fill="FFFFFF"/>
              </w:rPr>
              <w:t>基金份额的登记</w:t>
            </w:r>
          </w:p>
        </w:tc>
        <w:tc>
          <w:tcPr>
            <w:tcW w:w="659" w:type="pct"/>
            <w:tcBorders>
              <w:top w:val="single" w:sz="4" w:space="0" w:color="auto"/>
              <w:left w:val="single" w:sz="4" w:space="0" w:color="auto"/>
              <w:bottom w:val="single" w:sz="4" w:space="0" w:color="auto"/>
              <w:right w:val="single" w:sz="4" w:space="0" w:color="auto"/>
            </w:tcBorders>
            <w:vAlign w:val="center"/>
            <w:hideMark/>
          </w:tcPr>
          <w:p w14:paraId="0C0DC5B1" w14:textId="77777777" w:rsidR="00320A04" w:rsidRPr="000860B1" w:rsidRDefault="00320A04" w:rsidP="00320A04">
            <w:pPr>
              <w:rPr>
                <w:shd w:val="clear" w:color="auto" w:fill="FFFFFF"/>
              </w:rPr>
            </w:pPr>
            <w:r w:rsidRPr="000860B1">
              <w:rPr>
                <w:rFonts w:hint="eastAsia"/>
                <w:shd w:val="clear" w:color="auto" w:fill="FFFFFF"/>
              </w:rPr>
              <w:t>四、基金登记机构的义务</w:t>
            </w:r>
          </w:p>
        </w:tc>
        <w:tc>
          <w:tcPr>
            <w:tcW w:w="1410" w:type="pct"/>
            <w:tcBorders>
              <w:top w:val="single" w:sz="4" w:space="0" w:color="auto"/>
              <w:left w:val="single" w:sz="4" w:space="0" w:color="auto"/>
              <w:bottom w:val="single" w:sz="4" w:space="0" w:color="auto"/>
              <w:right w:val="single" w:sz="4" w:space="0" w:color="auto"/>
            </w:tcBorders>
            <w:vAlign w:val="center"/>
            <w:hideMark/>
          </w:tcPr>
          <w:p w14:paraId="0765DE69"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、保持基金份额持有人名册及相关的认购、申购与赎回等业务记录</w:t>
            </w:r>
            <w:r w:rsidRPr="000860B1">
              <w:rPr>
                <w:shd w:val="clear" w:color="auto" w:fill="FFFFFF"/>
              </w:rPr>
              <w:t>15</w:t>
            </w:r>
            <w:r w:rsidRPr="000860B1">
              <w:rPr>
                <w:rFonts w:hint="eastAsia"/>
                <w:shd w:val="clear" w:color="auto" w:fill="FFFFFF"/>
              </w:rPr>
              <w:t>年以上；</w:t>
            </w:r>
          </w:p>
        </w:tc>
        <w:tc>
          <w:tcPr>
            <w:tcW w:w="1581" w:type="pct"/>
            <w:tcBorders>
              <w:top w:val="single" w:sz="4" w:space="0" w:color="auto"/>
              <w:left w:val="single" w:sz="4" w:space="0" w:color="auto"/>
              <w:bottom w:val="single" w:sz="4" w:space="0" w:color="auto"/>
              <w:right w:val="single" w:sz="4" w:space="0" w:color="auto"/>
            </w:tcBorders>
            <w:vAlign w:val="center"/>
            <w:hideMark/>
          </w:tcPr>
          <w:p w14:paraId="6A122414"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b/>
                <w:shd w:val="clear" w:color="auto" w:fill="FFFFFF"/>
              </w:rPr>
              <w:t>妥善保存登记数据，并将</w:t>
            </w:r>
            <w:r w:rsidRPr="000860B1">
              <w:rPr>
                <w:rFonts w:hint="eastAsia"/>
                <w:shd w:val="clear" w:color="auto" w:fill="FFFFFF"/>
              </w:rPr>
              <w:t>基金份额持有人</w:t>
            </w:r>
            <w:r w:rsidRPr="000860B1">
              <w:rPr>
                <w:rFonts w:hint="eastAsia"/>
                <w:b/>
                <w:shd w:val="clear" w:color="auto" w:fill="FFFFFF"/>
              </w:rPr>
              <w:t>名称、身份信息及基金份额明细等数据备份至中国证监会认定的机构。其保存期限自基金账户销户之日起不得少于</w:t>
            </w:r>
            <w:r w:rsidRPr="000860B1">
              <w:rPr>
                <w:b/>
                <w:shd w:val="clear" w:color="auto" w:fill="FFFFFF"/>
              </w:rPr>
              <w:t>20</w:t>
            </w:r>
            <w:r w:rsidRPr="000860B1">
              <w:rPr>
                <w:rFonts w:hint="eastAsia"/>
                <w:b/>
                <w:shd w:val="clear" w:color="auto" w:fill="FFFFFF"/>
              </w:rPr>
              <w:t>年</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54FF0D79" w14:textId="77777777" w:rsidR="00320A04" w:rsidRPr="000860B1" w:rsidRDefault="00320A04" w:rsidP="00A00711">
            <w:pPr>
              <w:rPr>
                <w:shd w:val="clear" w:color="auto" w:fill="FFFFFF"/>
              </w:rPr>
            </w:pPr>
            <w:r w:rsidRPr="000860B1">
              <w:rPr>
                <w:rFonts w:hint="eastAsia"/>
                <w:shd w:val="clear" w:color="auto" w:fill="FFFFFF"/>
              </w:rPr>
              <w:t>根据新《基金法》修改</w:t>
            </w:r>
          </w:p>
        </w:tc>
      </w:tr>
      <w:tr w:rsidR="00320A04" w:rsidRPr="000860B1" w14:paraId="06E66CE3"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6A6D4CB8" w14:textId="77777777" w:rsidR="00320A04" w:rsidRPr="000860B1" w:rsidRDefault="00320A04" w:rsidP="00320A04">
            <w:pPr>
              <w:rPr>
                <w:shd w:val="clear" w:color="auto" w:fill="FFFFFF"/>
              </w:rPr>
            </w:pPr>
            <w:r w:rsidRPr="000860B1">
              <w:rPr>
                <w:rFonts w:hint="eastAsia"/>
                <w:shd w:val="clear" w:color="auto" w:fill="FFFFFF"/>
              </w:rPr>
              <w:t>第十二部分</w:t>
            </w:r>
          </w:p>
          <w:p w14:paraId="7E252E25" w14:textId="77777777" w:rsidR="00320A04" w:rsidRPr="000860B1" w:rsidRDefault="00320A04" w:rsidP="00320A04">
            <w:pPr>
              <w:rPr>
                <w:shd w:val="clear" w:color="auto" w:fill="FFFFFF"/>
              </w:rPr>
            </w:pPr>
            <w:r w:rsidRPr="000860B1">
              <w:rPr>
                <w:rFonts w:hint="eastAsia"/>
                <w:shd w:val="clear" w:color="auto" w:fill="FFFFFF"/>
              </w:rPr>
              <w:t>基金的投资</w:t>
            </w:r>
          </w:p>
        </w:tc>
        <w:tc>
          <w:tcPr>
            <w:tcW w:w="659" w:type="pct"/>
            <w:tcBorders>
              <w:top w:val="single" w:sz="4" w:space="0" w:color="auto"/>
              <w:left w:val="single" w:sz="4" w:space="0" w:color="auto"/>
              <w:bottom w:val="single" w:sz="4" w:space="0" w:color="auto"/>
              <w:right w:val="single" w:sz="4" w:space="0" w:color="auto"/>
            </w:tcBorders>
            <w:vAlign w:val="center"/>
            <w:hideMark/>
          </w:tcPr>
          <w:p w14:paraId="73683295" w14:textId="77777777" w:rsidR="00320A04" w:rsidRPr="000860B1" w:rsidRDefault="00320A04" w:rsidP="00320A04">
            <w:pPr>
              <w:rPr>
                <w:shd w:val="clear" w:color="auto" w:fill="FFFFFF"/>
              </w:rPr>
            </w:pPr>
            <w:r w:rsidRPr="000860B1">
              <w:rPr>
                <w:rFonts w:hint="eastAsia"/>
                <w:shd w:val="clear" w:color="auto" w:fill="FFFFFF"/>
              </w:rPr>
              <w:t>四、投资限制</w:t>
            </w:r>
          </w:p>
        </w:tc>
        <w:tc>
          <w:tcPr>
            <w:tcW w:w="1410" w:type="pct"/>
            <w:tcBorders>
              <w:top w:val="single" w:sz="4" w:space="0" w:color="auto"/>
              <w:left w:val="single" w:sz="4" w:space="0" w:color="auto"/>
              <w:bottom w:val="single" w:sz="4" w:space="0" w:color="auto"/>
              <w:right w:val="single" w:sz="4" w:space="0" w:color="auto"/>
            </w:tcBorders>
            <w:vAlign w:val="center"/>
          </w:tcPr>
          <w:p w14:paraId="7F6962C1"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08FE8439" w14:textId="77777777" w:rsidR="00320A04" w:rsidRPr="000860B1" w:rsidRDefault="00320A04" w:rsidP="00320A04">
            <w:pPr>
              <w:rPr>
                <w:b/>
                <w:shd w:val="clear" w:color="auto" w:fill="FFFFFF"/>
              </w:rPr>
            </w:pPr>
            <w:r w:rsidRPr="000860B1">
              <w:rPr>
                <w:rFonts w:hint="eastAsia"/>
                <w:b/>
                <w:shd w:val="clear" w:color="auto" w:fill="FFFFFF"/>
              </w:rPr>
              <w:t>增加：</w:t>
            </w:r>
          </w:p>
          <w:p w14:paraId="272326CC" w14:textId="77777777" w:rsidR="00320A04" w:rsidRPr="000860B1" w:rsidRDefault="00320A04" w:rsidP="00320A04">
            <w:pPr>
              <w:rPr>
                <w:szCs w:val="21"/>
              </w:rPr>
            </w:pPr>
            <w:r w:rsidRPr="000860B1">
              <w:rPr>
                <w:shd w:val="clear" w:color="auto" w:fill="FFFFFF"/>
              </w:rPr>
              <w:t>“</w:t>
            </w:r>
            <w:r w:rsidRPr="000860B1">
              <w:rPr>
                <w:rFonts w:hint="eastAsia"/>
                <w:shd w:val="clear" w:color="auto" w:fill="FFFFFF"/>
              </w:rPr>
              <w:t>1</w:t>
            </w:r>
            <w:r w:rsidRPr="000860B1">
              <w:rPr>
                <w:rFonts w:hint="eastAsia"/>
                <w:shd w:val="clear" w:color="auto" w:fill="FFFFFF"/>
              </w:rPr>
              <w:t>、</w:t>
            </w:r>
            <w:r w:rsidRPr="000860B1">
              <w:rPr>
                <w:bCs/>
                <w:szCs w:val="21"/>
              </w:rPr>
              <w:t>本基金不得投资于以下金融工具：</w:t>
            </w:r>
          </w:p>
          <w:p w14:paraId="0A941A68" w14:textId="77777777" w:rsidR="00320A04" w:rsidRPr="000860B1" w:rsidRDefault="00320A04" w:rsidP="00320A04">
            <w:pPr>
              <w:rPr>
                <w:bCs/>
                <w:szCs w:val="21"/>
              </w:rPr>
            </w:pPr>
            <w:r w:rsidRPr="000860B1">
              <w:rPr>
                <w:rFonts w:hAnsi="宋体" w:hint="eastAsia"/>
                <w:bCs/>
                <w:szCs w:val="21"/>
              </w:rPr>
              <w:t>（</w:t>
            </w:r>
            <w:r w:rsidRPr="000860B1">
              <w:rPr>
                <w:rFonts w:hAnsi="宋体"/>
                <w:bCs/>
                <w:szCs w:val="21"/>
              </w:rPr>
              <w:t>1</w:t>
            </w:r>
            <w:r w:rsidRPr="000860B1">
              <w:rPr>
                <w:rFonts w:hAnsi="宋体" w:hint="eastAsia"/>
                <w:bCs/>
                <w:szCs w:val="21"/>
              </w:rPr>
              <w:t>）</w:t>
            </w:r>
            <w:r w:rsidRPr="000860B1">
              <w:rPr>
                <w:rFonts w:hAnsi="宋体"/>
                <w:bCs/>
                <w:szCs w:val="21"/>
              </w:rPr>
              <w:t>股票。</w:t>
            </w:r>
          </w:p>
          <w:p w14:paraId="6EC5C765" w14:textId="77777777" w:rsidR="00320A04" w:rsidRPr="000860B1" w:rsidRDefault="00320A04" w:rsidP="00320A04">
            <w:pPr>
              <w:rPr>
                <w:bCs/>
                <w:szCs w:val="21"/>
              </w:rPr>
            </w:pPr>
            <w:r w:rsidRPr="000860B1">
              <w:rPr>
                <w:rFonts w:hAnsi="宋体" w:hint="eastAsia"/>
                <w:bCs/>
                <w:szCs w:val="21"/>
              </w:rPr>
              <w:t>（</w:t>
            </w:r>
            <w:r w:rsidRPr="000860B1">
              <w:rPr>
                <w:rFonts w:hAnsi="宋体"/>
                <w:bCs/>
                <w:szCs w:val="21"/>
              </w:rPr>
              <w:t>2</w:t>
            </w:r>
            <w:r w:rsidRPr="000860B1">
              <w:rPr>
                <w:rFonts w:hAnsi="宋体" w:hint="eastAsia"/>
                <w:bCs/>
                <w:szCs w:val="21"/>
              </w:rPr>
              <w:t>）可</w:t>
            </w:r>
            <w:r w:rsidRPr="000860B1">
              <w:rPr>
                <w:rFonts w:hAnsi="宋体"/>
                <w:bCs/>
                <w:szCs w:val="21"/>
              </w:rPr>
              <w:t>转换债券</w:t>
            </w:r>
            <w:r w:rsidRPr="000860B1">
              <w:rPr>
                <w:rFonts w:hAnsi="宋体" w:hint="eastAsia"/>
                <w:bCs/>
                <w:szCs w:val="21"/>
              </w:rPr>
              <w:t>、可交换债券</w:t>
            </w:r>
            <w:r w:rsidRPr="000860B1">
              <w:rPr>
                <w:rFonts w:hAnsi="宋体"/>
                <w:bCs/>
                <w:szCs w:val="21"/>
              </w:rPr>
              <w:t>。</w:t>
            </w:r>
          </w:p>
          <w:p w14:paraId="347F4FB3" w14:textId="77777777" w:rsidR="00320A04" w:rsidRPr="000860B1" w:rsidRDefault="00320A04" w:rsidP="00320A04">
            <w:pPr>
              <w:rPr>
                <w:rFonts w:hAnsi="宋体"/>
                <w:bCs/>
                <w:szCs w:val="21"/>
              </w:rPr>
            </w:pPr>
            <w:r w:rsidRPr="000860B1">
              <w:rPr>
                <w:rFonts w:hAnsi="宋体" w:hint="eastAsia"/>
                <w:bCs/>
                <w:szCs w:val="21"/>
              </w:rPr>
              <w:t>（</w:t>
            </w:r>
            <w:r w:rsidRPr="000860B1">
              <w:rPr>
                <w:rFonts w:hAnsi="宋体"/>
                <w:bCs/>
                <w:szCs w:val="21"/>
              </w:rPr>
              <w:t>3</w:t>
            </w:r>
            <w:r w:rsidRPr="000860B1">
              <w:rPr>
                <w:rFonts w:hAnsi="宋体" w:hint="eastAsia"/>
                <w:bCs/>
                <w:szCs w:val="21"/>
              </w:rPr>
              <w:t>）剩余期限超过</w:t>
            </w:r>
            <w:r w:rsidRPr="000860B1">
              <w:rPr>
                <w:rFonts w:hAnsi="宋体"/>
                <w:bCs/>
                <w:szCs w:val="21"/>
              </w:rPr>
              <w:t>397</w:t>
            </w:r>
            <w:r w:rsidRPr="000860B1">
              <w:rPr>
                <w:rFonts w:hAnsi="宋体" w:hint="eastAsia"/>
                <w:bCs/>
                <w:szCs w:val="21"/>
              </w:rPr>
              <w:t>天（不含</w:t>
            </w:r>
            <w:r w:rsidRPr="000860B1">
              <w:rPr>
                <w:rFonts w:hAnsi="宋体"/>
                <w:bCs/>
                <w:szCs w:val="21"/>
              </w:rPr>
              <w:t>397</w:t>
            </w:r>
            <w:r w:rsidRPr="000860B1">
              <w:rPr>
                <w:rFonts w:hAnsi="宋体" w:hint="eastAsia"/>
                <w:bCs/>
                <w:szCs w:val="21"/>
              </w:rPr>
              <w:t>天）的债券。</w:t>
            </w:r>
          </w:p>
          <w:p w14:paraId="13214FFC" w14:textId="77777777" w:rsidR="00320A04" w:rsidRPr="000860B1" w:rsidRDefault="00320A04" w:rsidP="00320A04">
            <w:pPr>
              <w:rPr>
                <w:rFonts w:hAnsi="宋体"/>
                <w:bCs/>
                <w:szCs w:val="21"/>
              </w:rPr>
            </w:pPr>
            <w:r w:rsidRPr="000860B1">
              <w:rPr>
                <w:rFonts w:hAnsi="宋体" w:hint="eastAsia"/>
                <w:bCs/>
                <w:szCs w:val="21"/>
              </w:rPr>
              <w:t>（</w:t>
            </w:r>
            <w:r w:rsidRPr="000860B1">
              <w:rPr>
                <w:rFonts w:hAnsi="宋体" w:hint="eastAsia"/>
                <w:bCs/>
                <w:szCs w:val="21"/>
              </w:rPr>
              <w:t>4</w:t>
            </w:r>
            <w:r w:rsidRPr="000860B1">
              <w:rPr>
                <w:rFonts w:hAnsi="宋体" w:hint="eastAsia"/>
                <w:bCs/>
                <w:szCs w:val="21"/>
              </w:rPr>
              <w:t>）信用等级在</w:t>
            </w:r>
            <w:r w:rsidRPr="000860B1">
              <w:rPr>
                <w:rFonts w:hAnsi="宋体" w:hint="eastAsia"/>
                <w:bCs/>
                <w:szCs w:val="21"/>
              </w:rPr>
              <w:t>AA+</w:t>
            </w:r>
            <w:r w:rsidRPr="000860B1">
              <w:rPr>
                <w:rFonts w:hAnsi="宋体" w:hint="eastAsia"/>
                <w:bCs/>
                <w:szCs w:val="21"/>
              </w:rPr>
              <w:t>以下的债券与非金融企业债务融资工具。</w:t>
            </w:r>
          </w:p>
          <w:p w14:paraId="000634BE" w14:textId="77777777" w:rsidR="00320A04" w:rsidRPr="000860B1" w:rsidRDefault="00320A04" w:rsidP="00320A04">
            <w:pPr>
              <w:rPr>
                <w:rFonts w:hAnsi="宋体"/>
                <w:bCs/>
                <w:szCs w:val="21"/>
              </w:rPr>
            </w:pPr>
            <w:r w:rsidRPr="000860B1">
              <w:rPr>
                <w:rFonts w:hAnsi="宋体" w:hint="eastAsia"/>
                <w:bCs/>
                <w:szCs w:val="21"/>
              </w:rPr>
              <w:t>（</w:t>
            </w:r>
            <w:r w:rsidRPr="000860B1">
              <w:rPr>
                <w:rFonts w:hAnsi="宋体"/>
                <w:bCs/>
                <w:szCs w:val="21"/>
              </w:rPr>
              <w:t>5</w:t>
            </w:r>
            <w:r w:rsidRPr="000860B1">
              <w:rPr>
                <w:rFonts w:hAnsi="宋体" w:hint="eastAsia"/>
                <w:bCs/>
                <w:szCs w:val="21"/>
              </w:rPr>
              <w:t>）以定期存款利率为基准利率的浮动利率债券，已进入最后一个利率调整期的除外</w:t>
            </w:r>
            <w:r w:rsidRPr="000860B1">
              <w:rPr>
                <w:rFonts w:hAnsi="宋体"/>
                <w:bCs/>
                <w:szCs w:val="21"/>
              </w:rPr>
              <w:t>。</w:t>
            </w:r>
          </w:p>
          <w:p w14:paraId="0922075D" w14:textId="77777777" w:rsidR="00320A04" w:rsidRPr="000860B1" w:rsidRDefault="00320A04" w:rsidP="00320A04">
            <w:pPr>
              <w:rPr>
                <w:rFonts w:hAnsi="宋体"/>
                <w:bCs/>
                <w:szCs w:val="21"/>
              </w:rPr>
            </w:pPr>
            <w:r w:rsidRPr="000860B1">
              <w:rPr>
                <w:rFonts w:hAnsi="宋体" w:hint="eastAsia"/>
                <w:bCs/>
                <w:szCs w:val="21"/>
              </w:rPr>
              <w:t>（</w:t>
            </w:r>
            <w:r w:rsidRPr="000860B1">
              <w:rPr>
                <w:rFonts w:hAnsi="宋体"/>
                <w:bCs/>
                <w:szCs w:val="21"/>
              </w:rPr>
              <w:t>6</w:t>
            </w:r>
            <w:r w:rsidRPr="000860B1">
              <w:rPr>
                <w:rFonts w:hAnsi="宋体" w:hint="eastAsia"/>
                <w:bCs/>
                <w:szCs w:val="21"/>
              </w:rPr>
              <w:t>）中国证监会、中国人民银行禁止投资的其他金融工具。</w:t>
            </w:r>
          </w:p>
          <w:p w14:paraId="79811FF3" w14:textId="77777777" w:rsidR="00320A04" w:rsidRPr="000860B1" w:rsidRDefault="00320A04" w:rsidP="00320A04">
            <w:pPr>
              <w:rPr>
                <w:bCs/>
                <w:szCs w:val="21"/>
              </w:rPr>
            </w:pPr>
            <w:r w:rsidRPr="000860B1">
              <w:rPr>
                <w:rFonts w:hint="eastAsia"/>
                <w:bCs/>
                <w:szCs w:val="21"/>
              </w:rPr>
              <w:t>法律法规或监管部门取消或变更上述限制，在基金管理人履行适当程序后</w:t>
            </w:r>
            <w:r w:rsidRPr="000860B1">
              <w:rPr>
                <w:bCs/>
                <w:szCs w:val="21"/>
              </w:rPr>
              <w:t>，</w:t>
            </w:r>
            <w:r w:rsidRPr="000860B1">
              <w:rPr>
                <w:rFonts w:hint="eastAsia"/>
                <w:bCs/>
                <w:szCs w:val="21"/>
              </w:rPr>
              <w:t>本基金不受上述规定的限制，或适用变更后的规定，不需要召开基金份额持有人大会。</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69B3985E" w14:textId="77777777" w:rsidR="00320A04" w:rsidRPr="000860B1" w:rsidRDefault="00320A04" w:rsidP="00A00711">
            <w:pPr>
              <w:rPr>
                <w:shd w:val="clear" w:color="auto" w:fill="FFFFFF"/>
              </w:rPr>
            </w:pPr>
            <w:r w:rsidRPr="000860B1">
              <w:rPr>
                <w:rFonts w:hint="eastAsia"/>
                <w:shd w:val="clear" w:color="auto" w:fill="FFFFFF"/>
              </w:rPr>
              <w:t>根据《货币基金监管办法》增加</w:t>
            </w:r>
          </w:p>
          <w:p w14:paraId="29E935ED" w14:textId="77777777" w:rsidR="00320A04" w:rsidRPr="000860B1" w:rsidRDefault="00320A04" w:rsidP="00A00711">
            <w:pPr>
              <w:rPr>
                <w:shd w:val="clear" w:color="auto" w:fill="FFFFFF"/>
              </w:rPr>
            </w:pPr>
          </w:p>
          <w:p w14:paraId="72C68E86"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234FED96"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C033A"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09449BD8" w14:textId="77777777" w:rsidR="00320A04" w:rsidRPr="000860B1" w:rsidRDefault="00320A04" w:rsidP="00320A04">
            <w:pPr>
              <w:rPr>
                <w:shd w:val="clear" w:color="auto" w:fill="FFFFFF"/>
              </w:rPr>
            </w:pPr>
            <w:r w:rsidRPr="000860B1">
              <w:rPr>
                <w:rFonts w:hint="eastAsia"/>
                <w:shd w:val="clear" w:color="auto" w:fill="FFFFFF"/>
              </w:rPr>
              <w:t>四、投资限制</w:t>
            </w:r>
          </w:p>
          <w:p w14:paraId="281B63CB"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3DD030AC" w14:textId="77777777" w:rsidR="00320A04" w:rsidRPr="000860B1" w:rsidRDefault="00320A04" w:rsidP="00320A04">
            <w:pPr>
              <w:rPr>
                <w:shd w:val="clear" w:color="auto" w:fill="FFFFFF"/>
              </w:rPr>
            </w:pPr>
          </w:p>
          <w:p w14:paraId="76E80CB9" w14:textId="77777777" w:rsidR="00320A04" w:rsidRPr="000860B1" w:rsidRDefault="00320A04" w:rsidP="00320A04">
            <w:pPr>
              <w:rPr>
                <w:shd w:val="clear" w:color="auto" w:fill="FFFFFF"/>
              </w:rPr>
            </w:pPr>
          </w:p>
          <w:p w14:paraId="3F3D1808" w14:textId="77777777" w:rsidR="00320A04" w:rsidRPr="000860B1" w:rsidRDefault="00320A04" w:rsidP="00320A04">
            <w:pPr>
              <w:rPr>
                <w:shd w:val="clear" w:color="auto" w:fill="FFFFFF"/>
              </w:rPr>
            </w:pPr>
          </w:p>
          <w:p w14:paraId="25CFCA71" w14:textId="77777777" w:rsidR="00320A04" w:rsidRPr="000860B1" w:rsidRDefault="00320A04" w:rsidP="00320A04">
            <w:pPr>
              <w:rPr>
                <w:shd w:val="clear" w:color="auto" w:fill="FFFFFF"/>
              </w:rPr>
            </w:pPr>
          </w:p>
          <w:p w14:paraId="2F961B3B" w14:textId="77777777" w:rsidR="00320A04" w:rsidRPr="000860B1" w:rsidRDefault="00320A04" w:rsidP="00320A04">
            <w:pPr>
              <w:rPr>
                <w:shd w:val="clear" w:color="auto" w:fill="FFFFFF"/>
              </w:rPr>
            </w:pPr>
          </w:p>
          <w:p w14:paraId="2C9F7988" w14:textId="77777777" w:rsidR="00320A04" w:rsidRPr="000860B1" w:rsidRDefault="00320A04" w:rsidP="00320A04">
            <w:pPr>
              <w:rPr>
                <w:shd w:val="clear" w:color="auto" w:fill="FFFFFF"/>
              </w:rPr>
            </w:pPr>
          </w:p>
          <w:p w14:paraId="7D061ABD"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、组合限制</w:t>
            </w:r>
          </w:p>
          <w:p w14:paraId="6E3CB7AC" w14:textId="77777777" w:rsidR="00320A04" w:rsidRPr="000860B1" w:rsidRDefault="00320A04" w:rsidP="00320A04">
            <w:pPr>
              <w:rPr>
                <w:shd w:val="clear" w:color="auto" w:fill="FFFFFF"/>
              </w:rPr>
            </w:pPr>
            <w:r w:rsidRPr="000860B1">
              <w:rPr>
                <w:rFonts w:hint="eastAsia"/>
                <w:shd w:val="clear" w:color="auto" w:fill="FFFFFF"/>
              </w:rPr>
              <w:t>公司需结合产品实际情况，选择、增加或删除相应条款。</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A5F3ACC" w14:textId="77777777" w:rsidR="00320A04" w:rsidRPr="000860B1" w:rsidRDefault="00320A04" w:rsidP="00320A04">
            <w:pPr>
              <w:rPr>
                <w:shd w:val="clear" w:color="auto" w:fill="FFFFFF"/>
              </w:rPr>
            </w:pPr>
            <w:r w:rsidRPr="000860B1">
              <w:rPr>
                <w:b/>
                <w:shd w:val="clear" w:color="auto" w:fill="FFFFFF"/>
              </w:rPr>
              <w:t>2</w:t>
            </w:r>
            <w:r w:rsidRPr="000860B1">
              <w:rPr>
                <w:rFonts w:hint="eastAsia"/>
                <w:shd w:val="clear" w:color="auto" w:fill="FFFFFF"/>
              </w:rPr>
              <w:t>、组合限制</w:t>
            </w:r>
          </w:p>
          <w:p w14:paraId="225F5A96" w14:textId="77777777" w:rsidR="00320A04" w:rsidRPr="000860B1" w:rsidRDefault="00320A04" w:rsidP="00320A04">
            <w:pPr>
              <w:rPr>
                <w:b/>
                <w:shd w:val="clear" w:color="auto" w:fill="FFFFFF"/>
              </w:rPr>
            </w:pPr>
            <w:r w:rsidRPr="000860B1">
              <w:rPr>
                <w:rFonts w:hint="eastAsia"/>
                <w:b/>
                <w:shd w:val="clear" w:color="auto" w:fill="FFFFFF"/>
              </w:rPr>
              <w:t>增加：</w:t>
            </w:r>
          </w:p>
          <w:p w14:paraId="3F22E1FE" w14:textId="77777777" w:rsidR="00320A04" w:rsidRPr="000860B1" w:rsidRDefault="00320A04" w:rsidP="00320A04">
            <w:pPr>
              <w:rPr>
                <w:bCs/>
                <w:shd w:val="clear" w:color="auto" w:fill="FFFFFF"/>
              </w:rPr>
            </w:pPr>
            <w:r w:rsidRPr="000860B1">
              <w:rPr>
                <w:shd w:val="clear" w:color="auto" w:fill="FFFFFF"/>
              </w:rPr>
              <w:t>“</w:t>
            </w:r>
            <w:r w:rsidRPr="000860B1">
              <w:rPr>
                <w:rFonts w:hint="eastAsia"/>
                <w:bCs/>
                <w:shd w:val="clear" w:color="auto" w:fill="FFFFFF"/>
              </w:rPr>
              <w:t>基金的投资组合应遵循以下限制：</w:t>
            </w:r>
          </w:p>
          <w:p w14:paraId="38449B46"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1</w:t>
            </w:r>
            <w:r w:rsidRPr="000860B1">
              <w:rPr>
                <w:rFonts w:hint="eastAsia"/>
                <w:bCs/>
                <w:shd w:val="clear" w:color="auto" w:fill="FFFFFF"/>
              </w:rPr>
              <w:t>）基金每个交易日的投资组合的平均剩余期限不得超过</w:t>
            </w:r>
            <w:r w:rsidRPr="000860B1">
              <w:rPr>
                <w:bCs/>
                <w:shd w:val="clear" w:color="auto" w:fill="FFFFFF"/>
              </w:rPr>
              <w:t>120</w:t>
            </w:r>
            <w:r w:rsidRPr="000860B1">
              <w:rPr>
                <w:rFonts w:hint="eastAsia"/>
                <w:bCs/>
                <w:shd w:val="clear" w:color="auto" w:fill="FFFFFF"/>
              </w:rPr>
              <w:t>天</w:t>
            </w:r>
            <w:r w:rsidRPr="000860B1">
              <w:rPr>
                <w:rFonts w:hint="eastAsia"/>
                <w:shd w:val="clear" w:color="auto" w:fill="FFFFFF"/>
              </w:rPr>
              <w:t>，平均剩余存续期不得超过</w:t>
            </w:r>
            <w:r w:rsidRPr="000860B1">
              <w:rPr>
                <w:shd w:val="clear" w:color="auto" w:fill="FFFFFF"/>
              </w:rPr>
              <w:t>240</w:t>
            </w:r>
            <w:r w:rsidRPr="000860B1">
              <w:rPr>
                <w:rFonts w:hint="eastAsia"/>
                <w:shd w:val="clear" w:color="auto" w:fill="FFFFFF"/>
              </w:rPr>
              <w:t>天</w:t>
            </w:r>
            <w:r w:rsidRPr="000860B1">
              <w:rPr>
                <w:rFonts w:hint="eastAsia"/>
                <w:bCs/>
                <w:shd w:val="clear" w:color="auto" w:fill="FFFFFF"/>
              </w:rPr>
              <w:t>。当基金前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50%</w:t>
            </w:r>
            <w:r w:rsidRPr="000860B1">
              <w:rPr>
                <w:rFonts w:hint="eastAsia"/>
                <w:bCs/>
                <w:shd w:val="clear" w:color="auto" w:fill="FFFFFF"/>
              </w:rPr>
              <w:t>时，基金投资组合的平均剩余期限不得超过</w:t>
            </w:r>
            <w:r w:rsidRPr="000860B1">
              <w:rPr>
                <w:rFonts w:hint="eastAsia"/>
                <w:bCs/>
                <w:shd w:val="clear" w:color="auto" w:fill="FFFFFF"/>
              </w:rPr>
              <w:t>60</w:t>
            </w:r>
            <w:r w:rsidRPr="000860B1">
              <w:rPr>
                <w:rFonts w:hint="eastAsia"/>
                <w:bCs/>
                <w:shd w:val="clear" w:color="auto" w:fill="FFFFFF"/>
              </w:rPr>
              <w:t>天，平均剩余存续期不得超过</w:t>
            </w:r>
            <w:r w:rsidRPr="000860B1">
              <w:rPr>
                <w:rFonts w:hint="eastAsia"/>
                <w:bCs/>
                <w:shd w:val="clear" w:color="auto" w:fill="FFFFFF"/>
              </w:rPr>
              <w:t>120</w:t>
            </w:r>
            <w:r w:rsidRPr="000860B1">
              <w:rPr>
                <w:rFonts w:hint="eastAsia"/>
                <w:bCs/>
                <w:shd w:val="clear" w:color="auto" w:fill="FFFFFF"/>
              </w:rPr>
              <w:t>天。当基金前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20%</w:t>
            </w:r>
            <w:r w:rsidRPr="000860B1">
              <w:rPr>
                <w:rFonts w:hint="eastAsia"/>
                <w:bCs/>
                <w:shd w:val="clear" w:color="auto" w:fill="FFFFFF"/>
              </w:rPr>
              <w:t>时，基金投资组合的平均剩余期限不得超过</w:t>
            </w:r>
            <w:r w:rsidRPr="000860B1">
              <w:rPr>
                <w:rFonts w:hint="eastAsia"/>
                <w:bCs/>
                <w:shd w:val="clear" w:color="auto" w:fill="FFFFFF"/>
              </w:rPr>
              <w:t>90</w:t>
            </w:r>
            <w:r w:rsidRPr="000860B1">
              <w:rPr>
                <w:rFonts w:hint="eastAsia"/>
                <w:bCs/>
                <w:shd w:val="clear" w:color="auto" w:fill="FFFFFF"/>
              </w:rPr>
              <w:t>天，平均剩余存续期不得超过</w:t>
            </w:r>
            <w:r w:rsidRPr="000860B1">
              <w:rPr>
                <w:rFonts w:hint="eastAsia"/>
                <w:bCs/>
                <w:shd w:val="clear" w:color="auto" w:fill="FFFFFF"/>
              </w:rPr>
              <w:t>180</w:t>
            </w:r>
            <w:r w:rsidRPr="000860B1">
              <w:rPr>
                <w:rFonts w:hint="eastAsia"/>
                <w:bCs/>
                <w:shd w:val="clear" w:color="auto" w:fill="FFFFFF"/>
              </w:rPr>
              <w:t>天。（</w:t>
            </w:r>
            <w:r w:rsidRPr="000860B1">
              <w:rPr>
                <w:bCs/>
                <w:shd w:val="clear" w:color="auto" w:fill="FFFFFF"/>
              </w:rPr>
              <w:t>2</w:t>
            </w:r>
            <w:r w:rsidRPr="000860B1">
              <w:rPr>
                <w:rFonts w:hint="eastAsia"/>
                <w:bCs/>
                <w:shd w:val="clear" w:color="auto" w:fill="FFFFFF"/>
              </w:rPr>
              <w:t>）本基金投资于同一机构发行的债券、非金融企业债务融资工具及其作为原始权益人的资产支持证券占基金资产净值的比例合计不得超过</w:t>
            </w:r>
            <w:r w:rsidRPr="000860B1">
              <w:rPr>
                <w:bCs/>
                <w:shd w:val="clear" w:color="auto" w:fill="FFFFFF"/>
              </w:rPr>
              <w:t>10%</w:t>
            </w:r>
            <w:r w:rsidRPr="000860B1">
              <w:rPr>
                <w:rFonts w:hint="eastAsia"/>
                <w:bCs/>
                <w:shd w:val="clear" w:color="auto" w:fill="FFFFFF"/>
              </w:rPr>
              <w:t>，国债、中央银行票据、政策性金融债券除外。</w:t>
            </w:r>
          </w:p>
          <w:p w14:paraId="3B05A9A4"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rFonts w:hint="eastAsia"/>
                <w:bCs/>
                <w:shd w:val="clear" w:color="auto" w:fill="FFFFFF"/>
              </w:rPr>
              <w:t>3</w:t>
            </w:r>
            <w:r w:rsidRPr="000860B1">
              <w:rPr>
                <w:bCs/>
                <w:shd w:val="clear" w:color="auto" w:fill="FFFFFF"/>
              </w:rPr>
              <w:t>）</w:t>
            </w:r>
            <w:r w:rsidRPr="000860B1">
              <w:rPr>
                <w:rFonts w:hint="eastAsia"/>
                <w:bCs/>
                <w:shd w:val="clear" w:color="auto" w:fill="FFFFFF"/>
              </w:rPr>
              <w:t>本基金管理人管理的全部货币市场基金投资同一商业银行的银行存款及其发行的同业存单与债券，不得超过该商业银行最近一个季度末净资产的</w:t>
            </w:r>
            <w:r w:rsidRPr="000860B1">
              <w:rPr>
                <w:rFonts w:hint="eastAsia"/>
                <w:bCs/>
                <w:shd w:val="clear" w:color="auto" w:fill="FFFFFF"/>
              </w:rPr>
              <w:t>10%</w:t>
            </w:r>
            <w:r w:rsidRPr="000860B1">
              <w:rPr>
                <w:rFonts w:hint="eastAsia"/>
                <w:bCs/>
                <w:shd w:val="clear" w:color="auto" w:fill="FFFFFF"/>
              </w:rPr>
              <w:t>。</w:t>
            </w:r>
          </w:p>
          <w:p w14:paraId="6349D0EB"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4</w:t>
            </w:r>
            <w:r w:rsidRPr="000860B1">
              <w:rPr>
                <w:rFonts w:hint="eastAsia"/>
                <w:bCs/>
                <w:shd w:val="clear" w:color="auto" w:fill="FFFFFF"/>
              </w:rPr>
              <w:t>）本基金投资于有固定期限银行存款的比例，不得超过基金资产净值的</w:t>
            </w:r>
            <w:r w:rsidRPr="000860B1">
              <w:rPr>
                <w:bCs/>
                <w:shd w:val="clear" w:color="auto" w:fill="FFFFFF"/>
              </w:rPr>
              <w:t>30%</w:t>
            </w:r>
            <w:r w:rsidRPr="000860B1">
              <w:rPr>
                <w:rFonts w:hint="eastAsia"/>
                <w:bCs/>
                <w:shd w:val="clear" w:color="auto" w:fill="FFFFFF"/>
              </w:rPr>
              <w:t>，但投资于有存款期限，根据协议可提前支取的银行存款不受上述比例限制；投资于具有基金托管人资格的同一商业银行的银行存款、同业存单占基金资产净值的比例合计不得超过</w:t>
            </w:r>
            <w:r w:rsidRPr="000860B1">
              <w:rPr>
                <w:bCs/>
                <w:shd w:val="clear" w:color="auto" w:fill="FFFFFF"/>
              </w:rPr>
              <w:t>20%</w:t>
            </w:r>
            <w:r w:rsidRPr="000860B1">
              <w:rPr>
                <w:rFonts w:hint="eastAsia"/>
                <w:bCs/>
                <w:shd w:val="clear" w:color="auto" w:fill="FFFFFF"/>
              </w:rPr>
              <w:t>，投资于不具有基金托管人资格的同一商业银行的银行存款、同业存单占基金资产净值的比例合计不得超过</w:t>
            </w:r>
            <w:r w:rsidRPr="000860B1">
              <w:rPr>
                <w:bCs/>
                <w:shd w:val="clear" w:color="auto" w:fill="FFFFFF"/>
              </w:rPr>
              <w:t>5%</w:t>
            </w:r>
            <w:r w:rsidRPr="000860B1">
              <w:rPr>
                <w:rFonts w:hint="eastAsia"/>
                <w:bCs/>
                <w:shd w:val="clear" w:color="auto" w:fill="FFFFFF"/>
              </w:rPr>
              <w:t>。</w:t>
            </w:r>
          </w:p>
          <w:p w14:paraId="21E0A722"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5</w:t>
            </w:r>
            <w:r w:rsidRPr="000860B1">
              <w:rPr>
                <w:rFonts w:hint="eastAsia"/>
                <w:bCs/>
                <w:shd w:val="clear" w:color="auto" w:fill="FFFFFF"/>
              </w:rPr>
              <w:t>）进入全国银行间同业市场进行债券回购的资金余额不得超过基金资产净值的</w:t>
            </w:r>
            <w:r w:rsidRPr="000860B1">
              <w:rPr>
                <w:rFonts w:hint="eastAsia"/>
                <w:bCs/>
                <w:shd w:val="clear" w:color="auto" w:fill="FFFFFF"/>
              </w:rPr>
              <w:t>40%</w:t>
            </w:r>
            <w:r w:rsidRPr="000860B1">
              <w:rPr>
                <w:rFonts w:hint="eastAsia"/>
                <w:bCs/>
                <w:shd w:val="clear" w:color="auto" w:fill="FFFFFF"/>
              </w:rPr>
              <w:t>，进入全国银行间同业市场的基金管理公司的债券回购最长期限为</w:t>
            </w:r>
            <w:r w:rsidRPr="000860B1">
              <w:rPr>
                <w:rFonts w:hint="eastAsia"/>
                <w:bCs/>
                <w:shd w:val="clear" w:color="auto" w:fill="FFFFFF"/>
              </w:rPr>
              <w:t>1</w:t>
            </w:r>
            <w:r w:rsidRPr="000860B1">
              <w:rPr>
                <w:rFonts w:hint="eastAsia"/>
                <w:bCs/>
                <w:shd w:val="clear" w:color="auto" w:fill="FFFFFF"/>
              </w:rPr>
              <w:t>年，债券回购到期后不得展期。</w:t>
            </w:r>
          </w:p>
          <w:p w14:paraId="42787C13"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6</w:t>
            </w:r>
            <w:r w:rsidRPr="000860B1">
              <w:rPr>
                <w:bCs/>
                <w:shd w:val="clear" w:color="auto" w:fill="FFFFFF"/>
              </w:rPr>
              <w:t>）</w:t>
            </w:r>
            <w:r w:rsidRPr="000860B1">
              <w:rPr>
                <w:rFonts w:hint="eastAsia"/>
                <w:bCs/>
                <w:shd w:val="clear" w:color="auto" w:fill="FFFFFF"/>
              </w:rPr>
              <w:t>本基金应当保持足够比例的流动性资产以应对潜在的赎回要求，其投资组合应当符合下列规定：</w:t>
            </w:r>
          </w:p>
          <w:p w14:paraId="233CABA3" w14:textId="77777777" w:rsidR="00320A04" w:rsidRPr="000860B1" w:rsidRDefault="00320A04" w:rsidP="00320A04">
            <w:pPr>
              <w:rPr>
                <w:bCs/>
                <w:shd w:val="clear" w:color="auto" w:fill="FFFFFF"/>
              </w:rPr>
            </w:pPr>
            <w:r w:rsidRPr="000860B1">
              <w:rPr>
                <w:rFonts w:hint="eastAsia"/>
                <w:bCs/>
                <w:shd w:val="clear" w:color="auto" w:fill="FFFFFF"/>
              </w:rPr>
              <w:t>①现金、国债、中央银行票据、政策性金融债券占基金资产净值的比例合计不得低于</w:t>
            </w:r>
            <w:r w:rsidRPr="000860B1">
              <w:rPr>
                <w:bCs/>
                <w:shd w:val="clear" w:color="auto" w:fill="FFFFFF"/>
              </w:rPr>
              <w:t>5%</w:t>
            </w:r>
            <w:r w:rsidRPr="000860B1">
              <w:rPr>
                <w:rFonts w:hint="eastAsia"/>
                <w:bCs/>
                <w:shd w:val="clear" w:color="auto" w:fill="FFFFFF"/>
              </w:rPr>
              <w:t>；其中，现金不包括结算备付金、存出保证金、应收申购款等；</w:t>
            </w:r>
          </w:p>
          <w:p w14:paraId="699151AC" w14:textId="77777777" w:rsidR="00320A04" w:rsidRPr="000860B1" w:rsidRDefault="00320A04" w:rsidP="00320A04">
            <w:pPr>
              <w:rPr>
                <w:bCs/>
                <w:shd w:val="clear" w:color="auto" w:fill="FFFFFF"/>
              </w:rPr>
            </w:pPr>
            <w:r w:rsidRPr="000860B1">
              <w:rPr>
                <w:rFonts w:hint="eastAsia"/>
                <w:bCs/>
                <w:shd w:val="clear" w:color="auto" w:fill="FFFFFF"/>
              </w:rPr>
              <w:t>②现金、国债、中央银行票据、政策性金融债券以及五个交易日内到期的其他金融工具占基金资产净值的比例合计不得低于</w:t>
            </w:r>
            <w:r w:rsidRPr="000860B1">
              <w:rPr>
                <w:bCs/>
                <w:shd w:val="clear" w:color="auto" w:fill="FFFFFF"/>
              </w:rPr>
              <w:t>10%</w:t>
            </w:r>
            <w:r w:rsidRPr="000860B1">
              <w:rPr>
                <w:rFonts w:hint="eastAsia"/>
                <w:bCs/>
                <w:shd w:val="clear" w:color="auto" w:fill="FFFFFF"/>
              </w:rPr>
              <w:t>；当本基金前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50%</w:t>
            </w:r>
            <w:r w:rsidRPr="000860B1">
              <w:rPr>
                <w:rFonts w:hint="eastAsia"/>
                <w:bCs/>
                <w:shd w:val="clear" w:color="auto" w:fill="FFFFFF"/>
              </w:rPr>
              <w:t>时，上述比例合计不得低于</w:t>
            </w:r>
            <w:r w:rsidRPr="000860B1">
              <w:rPr>
                <w:rFonts w:hint="eastAsia"/>
                <w:bCs/>
                <w:shd w:val="clear" w:color="auto" w:fill="FFFFFF"/>
              </w:rPr>
              <w:t>30%</w:t>
            </w:r>
            <w:r w:rsidRPr="000860B1">
              <w:rPr>
                <w:rFonts w:hint="eastAsia"/>
                <w:bCs/>
                <w:shd w:val="clear" w:color="auto" w:fill="FFFFFF"/>
              </w:rPr>
              <w:t>；当本基金前</w:t>
            </w:r>
            <w:r w:rsidRPr="000860B1">
              <w:rPr>
                <w:rFonts w:hint="eastAsia"/>
                <w:bCs/>
                <w:shd w:val="clear" w:color="auto" w:fill="FFFFFF"/>
              </w:rPr>
              <w:t>10</w:t>
            </w:r>
            <w:r w:rsidRPr="000860B1">
              <w:rPr>
                <w:rFonts w:hint="eastAsia"/>
                <w:bCs/>
                <w:shd w:val="clear" w:color="auto" w:fill="FFFFFF"/>
              </w:rPr>
              <w:t>名份额持有人的持有份额合计超过基金总份额的</w:t>
            </w:r>
            <w:r w:rsidRPr="000860B1">
              <w:rPr>
                <w:rFonts w:hint="eastAsia"/>
                <w:bCs/>
                <w:shd w:val="clear" w:color="auto" w:fill="FFFFFF"/>
              </w:rPr>
              <w:t>20%</w:t>
            </w:r>
            <w:r w:rsidRPr="000860B1">
              <w:rPr>
                <w:rFonts w:hint="eastAsia"/>
                <w:bCs/>
                <w:shd w:val="clear" w:color="auto" w:fill="FFFFFF"/>
              </w:rPr>
              <w:t>时，上述比例合计不得低于</w:t>
            </w:r>
            <w:r w:rsidRPr="000860B1">
              <w:rPr>
                <w:rFonts w:hint="eastAsia"/>
                <w:bCs/>
                <w:shd w:val="clear" w:color="auto" w:fill="FFFFFF"/>
              </w:rPr>
              <w:t>20%</w:t>
            </w:r>
            <w:r w:rsidRPr="000860B1">
              <w:rPr>
                <w:rFonts w:hint="eastAsia"/>
                <w:bCs/>
                <w:shd w:val="clear" w:color="auto" w:fill="FFFFFF"/>
              </w:rPr>
              <w:t>；</w:t>
            </w:r>
          </w:p>
          <w:p w14:paraId="06F71BF0" w14:textId="77777777" w:rsidR="00320A04" w:rsidRPr="000860B1" w:rsidRDefault="00320A04" w:rsidP="00320A04">
            <w:pPr>
              <w:rPr>
                <w:bCs/>
                <w:shd w:val="clear" w:color="auto" w:fill="FFFFFF"/>
              </w:rPr>
            </w:pPr>
            <w:r w:rsidRPr="000860B1">
              <w:rPr>
                <w:rFonts w:hint="eastAsia"/>
                <w:bCs/>
                <w:shd w:val="clear" w:color="auto" w:fill="FFFFFF"/>
              </w:rPr>
              <w:t>③到期日在</w:t>
            </w:r>
            <w:r w:rsidRPr="000860B1">
              <w:rPr>
                <w:bCs/>
                <w:shd w:val="clear" w:color="auto" w:fill="FFFFFF"/>
              </w:rPr>
              <w:t>10</w:t>
            </w:r>
            <w:r w:rsidRPr="000860B1">
              <w:rPr>
                <w:rFonts w:hint="eastAsia"/>
                <w:bCs/>
                <w:shd w:val="clear" w:color="auto" w:fill="FFFFFF"/>
              </w:rPr>
              <w:t>个交易日以上的逆回购、银行定期存款等流动性受限资产投资占基金资产净值的比例合计不得超过</w:t>
            </w:r>
            <w:r w:rsidRPr="000860B1">
              <w:rPr>
                <w:bCs/>
                <w:shd w:val="clear" w:color="auto" w:fill="FFFFFF"/>
              </w:rPr>
              <w:t>30%</w:t>
            </w:r>
            <w:r w:rsidRPr="000860B1">
              <w:rPr>
                <w:rFonts w:hint="eastAsia"/>
                <w:bCs/>
                <w:shd w:val="clear" w:color="auto" w:fill="FFFFFF"/>
              </w:rPr>
              <w:t>；</w:t>
            </w:r>
          </w:p>
          <w:p w14:paraId="50F7819B" w14:textId="77777777" w:rsidR="00320A04" w:rsidRPr="000860B1" w:rsidRDefault="00320A04" w:rsidP="00320A04">
            <w:pPr>
              <w:rPr>
                <w:bCs/>
                <w:shd w:val="clear" w:color="auto" w:fill="FFFFFF"/>
              </w:rPr>
            </w:pPr>
            <w:r w:rsidRPr="000860B1">
              <w:rPr>
                <w:rFonts w:hint="eastAsia"/>
                <w:bCs/>
                <w:shd w:val="clear" w:color="auto" w:fill="FFFFFF"/>
              </w:rPr>
              <w:t>④除发生巨额赎回、连续</w:t>
            </w:r>
            <w:r w:rsidRPr="000860B1">
              <w:rPr>
                <w:bCs/>
                <w:shd w:val="clear" w:color="auto" w:fill="FFFFFF"/>
              </w:rPr>
              <w:t>3</w:t>
            </w:r>
            <w:r w:rsidRPr="000860B1">
              <w:rPr>
                <w:rFonts w:hint="eastAsia"/>
                <w:bCs/>
                <w:shd w:val="clear" w:color="auto" w:fill="FFFFFF"/>
              </w:rPr>
              <w:t>个交易日累计赎回</w:t>
            </w:r>
            <w:r w:rsidRPr="000860B1">
              <w:rPr>
                <w:bCs/>
                <w:shd w:val="clear" w:color="auto" w:fill="FFFFFF"/>
              </w:rPr>
              <w:t>20%</w:t>
            </w:r>
            <w:r w:rsidRPr="000860B1">
              <w:rPr>
                <w:rFonts w:hint="eastAsia"/>
                <w:bCs/>
                <w:shd w:val="clear" w:color="auto" w:fill="FFFFFF"/>
              </w:rPr>
              <w:t>以上或者连续</w:t>
            </w:r>
            <w:r w:rsidRPr="000860B1">
              <w:rPr>
                <w:bCs/>
                <w:shd w:val="clear" w:color="auto" w:fill="FFFFFF"/>
              </w:rPr>
              <w:t>5</w:t>
            </w:r>
            <w:r w:rsidRPr="000860B1">
              <w:rPr>
                <w:rFonts w:hint="eastAsia"/>
                <w:bCs/>
                <w:shd w:val="clear" w:color="auto" w:fill="FFFFFF"/>
              </w:rPr>
              <w:t>个交易日累计赎回</w:t>
            </w:r>
            <w:r w:rsidRPr="000860B1">
              <w:rPr>
                <w:bCs/>
                <w:shd w:val="clear" w:color="auto" w:fill="FFFFFF"/>
              </w:rPr>
              <w:t>30%</w:t>
            </w:r>
            <w:r w:rsidRPr="000860B1">
              <w:rPr>
                <w:rFonts w:hint="eastAsia"/>
                <w:bCs/>
                <w:shd w:val="clear" w:color="auto" w:fill="FFFFFF"/>
              </w:rPr>
              <w:t>以上的情形外，债券正回购的资金余额占基金资产净值的比例不得超过</w:t>
            </w:r>
            <w:r w:rsidRPr="000860B1">
              <w:rPr>
                <w:bCs/>
                <w:shd w:val="clear" w:color="auto" w:fill="FFFFFF"/>
              </w:rPr>
              <w:t>20%</w:t>
            </w:r>
            <w:r w:rsidRPr="000860B1">
              <w:rPr>
                <w:rFonts w:hint="eastAsia"/>
                <w:bCs/>
                <w:shd w:val="clear" w:color="auto" w:fill="FFFFFF"/>
              </w:rPr>
              <w:t>。</w:t>
            </w:r>
          </w:p>
          <w:p w14:paraId="4233F2B9"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7</w:t>
            </w:r>
            <w:r w:rsidRPr="000860B1">
              <w:rPr>
                <w:rFonts w:hint="eastAsia"/>
                <w:bCs/>
                <w:shd w:val="clear" w:color="auto" w:fill="FFFFFF"/>
              </w:rPr>
              <w:t>）本基金持有一家公司发行的证券，其市值不得超过基金资产净值的</w:t>
            </w:r>
            <w:r w:rsidRPr="000860B1">
              <w:rPr>
                <w:rFonts w:hint="eastAsia"/>
                <w:bCs/>
                <w:shd w:val="clear" w:color="auto" w:fill="FFFFFF"/>
              </w:rPr>
              <w:t>10%</w:t>
            </w:r>
            <w:r w:rsidRPr="000860B1">
              <w:rPr>
                <w:rFonts w:hint="eastAsia"/>
                <w:bCs/>
                <w:shd w:val="clear" w:color="auto" w:fill="FFFFFF"/>
              </w:rPr>
              <w:t>；本基金管理人管理的全部基金持有一家公司发行的证券，不超过该证券的</w:t>
            </w:r>
            <w:r w:rsidRPr="000860B1">
              <w:rPr>
                <w:bCs/>
                <w:shd w:val="clear" w:color="auto" w:fill="FFFFFF"/>
              </w:rPr>
              <w:t>10%</w:t>
            </w:r>
            <w:r w:rsidRPr="000860B1">
              <w:rPr>
                <w:rFonts w:hint="eastAsia"/>
                <w:bCs/>
                <w:shd w:val="clear" w:color="auto" w:fill="FFFFFF"/>
              </w:rPr>
              <w:t>。</w:t>
            </w:r>
          </w:p>
          <w:p w14:paraId="5DF36DC2" w14:textId="77777777" w:rsidR="00320A04" w:rsidRPr="000860B1" w:rsidRDefault="00320A04" w:rsidP="00320A04">
            <w:pPr>
              <w:rPr>
                <w:bCs/>
                <w:shd w:val="clear" w:color="auto" w:fill="FFFFFF"/>
              </w:rPr>
            </w:pPr>
            <w:r w:rsidRPr="000860B1">
              <w:rPr>
                <w:rFonts w:hint="eastAsia"/>
                <w:shd w:val="clear" w:color="auto" w:fill="FFFFFF"/>
              </w:rPr>
              <w:t>（</w:t>
            </w:r>
            <w:r w:rsidRPr="000860B1">
              <w:rPr>
                <w:shd w:val="clear" w:color="auto" w:fill="FFFFFF"/>
              </w:rPr>
              <w:t>8</w:t>
            </w:r>
            <w:r w:rsidRPr="000860B1">
              <w:rPr>
                <w:shd w:val="clear" w:color="auto" w:fill="FFFFFF"/>
              </w:rPr>
              <w:t>）</w:t>
            </w:r>
            <w:r w:rsidRPr="000860B1">
              <w:rPr>
                <w:rFonts w:hint="eastAsia"/>
                <w:shd w:val="clear" w:color="auto" w:fill="FFFFFF"/>
              </w:rPr>
              <w:t>本基金的基金总资产不得超过基金资产净值的</w:t>
            </w:r>
            <w:r w:rsidRPr="000860B1">
              <w:rPr>
                <w:shd w:val="clear" w:color="auto" w:fill="FFFFFF"/>
              </w:rPr>
              <w:t>140%</w:t>
            </w:r>
            <w:r w:rsidRPr="000860B1">
              <w:rPr>
                <w:shd w:val="clear" w:color="auto" w:fill="FFFFFF"/>
              </w:rPr>
              <w:t>。</w:t>
            </w:r>
          </w:p>
          <w:p w14:paraId="5EC6A16A"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9</w:t>
            </w:r>
            <w:r w:rsidRPr="000860B1">
              <w:rPr>
                <w:rFonts w:hint="eastAsia"/>
                <w:bCs/>
                <w:shd w:val="clear" w:color="auto" w:fill="FFFFFF"/>
              </w:rPr>
              <w:t>）本基金持有的同一（指同一信用级别）资产支持证券的比例，不得超过该资产支持证券规模的</w:t>
            </w:r>
            <w:r w:rsidRPr="000860B1">
              <w:rPr>
                <w:bCs/>
                <w:shd w:val="clear" w:color="auto" w:fill="FFFFFF"/>
              </w:rPr>
              <w:t>10%</w:t>
            </w:r>
            <w:r w:rsidRPr="000860B1">
              <w:rPr>
                <w:rFonts w:hint="eastAsia"/>
                <w:bCs/>
                <w:shd w:val="clear" w:color="auto" w:fill="FFFFFF"/>
              </w:rPr>
              <w:t>；本基金投资于同一原始权益人的各类资产支持证券的比例，不得超过基金资产净值的</w:t>
            </w:r>
            <w:r w:rsidRPr="000860B1">
              <w:rPr>
                <w:bCs/>
                <w:shd w:val="clear" w:color="auto" w:fill="FFFFFF"/>
              </w:rPr>
              <w:t>10%</w:t>
            </w:r>
            <w:r w:rsidRPr="000860B1">
              <w:rPr>
                <w:rFonts w:hint="eastAsia"/>
                <w:bCs/>
                <w:shd w:val="clear" w:color="auto" w:fill="FFFFFF"/>
              </w:rPr>
              <w:t>；本基金持有的全部资产支持证券，其市值不得超过基金资产净值的</w:t>
            </w:r>
            <w:r w:rsidRPr="000860B1">
              <w:rPr>
                <w:bCs/>
                <w:shd w:val="clear" w:color="auto" w:fill="FFFFFF"/>
              </w:rPr>
              <w:t>20%</w:t>
            </w:r>
            <w:r w:rsidRPr="000860B1">
              <w:rPr>
                <w:rFonts w:hint="eastAsia"/>
                <w:bCs/>
                <w:shd w:val="clear" w:color="auto" w:fill="FFFFFF"/>
              </w:rPr>
              <w:t>；本基金管理人管理的全部基金投资于同一原始权益人的各类资产支持证券，不得超过其各类资产支持证券合计规模的</w:t>
            </w:r>
            <w:r w:rsidRPr="000860B1">
              <w:rPr>
                <w:bCs/>
                <w:shd w:val="clear" w:color="auto" w:fill="FFFFFF"/>
              </w:rPr>
              <w:t>10%</w:t>
            </w:r>
            <w:r w:rsidRPr="000860B1">
              <w:rPr>
                <w:rFonts w:hint="eastAsia"/>
                <w:bCs/>
                <w:shd w:val="clear" w:color="auto" w:fill="FFFFFF"/>
              </w:rPr>
              <w:t>。</w:t>
            </w:r>
          </w:p>
          <w:p w14:paraId="052B359B"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10</w:t>
            </w:r>
            <w:r w:rsidRPr="000860B1">
              <w:rPr>
                <w:rFonts w:hint="eastAsia"/>
                <w:bCs/>
                <w:shd w:val="clear" w:color="auto" w:fill="FFFFFF"/>
              </w:rPr>
              <w:t>）本基金应投资于信用级别评级为</w:t>
            </w:r>
            <w:r w:rsidRPr="000860B1">
              <w:rPr>
                <w:bCs/>
                <w:shd w:val="clear" w:color="auto" w:fill="FFFFFF"/>
              </w:rPr>
              <w:t>AAA</w:t>
            </w:r>
            <w:r w:rsidRPr="000860B1">
              <w:rPr>
                <w:rFonts w:hint="eastAsia"/>
                <w:bCs/>
                <w:shd w:val="clear" w:color="auto" w:fill="FFFFFF"/>
              </w:rPr>
              <w:t>以上（含</w:t>
            </w:r>
            <w:r w:rsidRPr="000860B1">
              <w:rPr>
                <w:bCs/>
                <w:shd w:val="clear" w:color="auto" w:fill="FFFFFF"/>
              </w:rPr>
              <w:t>AAA</w:t>
            </w:r>
            <w:r w:rsidRPr="000860B1">
              <w:rPr>
                <w:rFonts w:hint="eastAsia"/>
                <w:bCs/>
                <w:shd w:val="clear" w:color="auto" w:fill="FFFFFF"/>
              </w:rPr>
              <w:t>）的资产支持证券。基金持有资产支持证券期间，如果其信用等级下降、不再符合投资标准，应在评级报告发布之日起</w:t>
            </w:r>
            <w:r w:rsidRPr="000860B1">
              <w:rPr>
                <w:bCs/>
                <w:shd w:val="clear" w:color="auto" w:fill="FFFFFF"/>
              </w:rPr>
              <w:t>3</w:t>
            </w:r>
            <w:r w:rsidRPr="000860B1">
              <w:rPr>
                <w:rFonts w:hint="eastAsia"/>
                <w:bCs/>
                <w:shd w:val="clear" w:color="auto" w:fill="FFFFFF"/>
              </w:rPr>
              <w:t>个月内予以全部卖出。</w:t>
            </w:r>
          </w:p>
          <w:p w14:paraId="65B42378"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11</w:t>
            </w:r>
            <w:r w:rsidRPr="000860B1">
              <w:rPr>
                <w:rFonts w:hint="eastAsia"/>
                <w:bCs/>
                <w:shd w:val="clear" w:color="auto" w:fill="FFFFFF"/>
              </w:rPr>
              <w:t>）本基金与私募类证券资管产品及中国证监会认定的其他主体为交易对手开展逆回购交易的，可接受质押品的资质要求应当与本基金合同约定的投资范围保持一致。</w:t>
            </w:r>
          </w:p>
          <w:p w14:paraId="4AC19A38"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rFonts w:hint="eastAsia"/>
                <w:bCs/>
                <w:shd w:val="clear" w:color="auto" w:fill="FFFFFF"/>
              </w:rPr>
              <w:t>1</w:t>
            </w:r>
            <w:r w:rsidRPr="000860B1">
              <w:rPr>
                <w:bCs/>
                <w:shd w:val="clear" w:color="auto" w:fill="FFFFFF"/>
              </w:rPr>
              <w:t>2</w:t>
            </w:r>
            <w:r w:rsidRPr="000860B1">
              <w:rPr>
                <w:rFonts w:hint="eastAsia"/>
                <w:bCs/>
                <w:shd w:val="clear" w:color="auto" w:fill="FFFFFF"/>
              </w:rPr>
              <w:t>）本基金主动投资于流动性受限资产的市值合计不得超过该基金资产净值的</w:t>
            </w:r>
            <w:r w:rsidRPr="000860B1">
              <w:rPr>
                <w:rFonts w:hint="eastAsia"/>
                <w:bCs/>
                <w:shd w:val="clear" w:color="auto" w:fill="FFFFFF"/>
              </w:rPr>
              <w:t>10%</w:t>
            </w:r>
            <w:r w:rsidRPr="000860B1">
              <w:rPr>
                <w:rFonts w:hint="eastAsia"/>
                <w:bCs/>
                <w:shd w:val="clear" w:color="auto" w:fill="FFFFFF"/>
              </w:rPr>
              <w:t>。因证券市场波动、基金规模变动等基金管理人之外的因素致使基金不符合前述所规定，基金管理人不得主动新增流动性受限资产的投资。</w:t>
            </w:r>
          </w:p>
          <w:p w14:paraId="00463834"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rFonts w:hint="eastAsia"/>
                <w:bCs/>
                <w:shd w:val="clear" w:color="auto" w:fill="FFFFFF"/>
              </w:rPr>
              <w:t>1</w:t>
            </w:r>
            <w:r w:rsidRPr="000860B1">
              <w:rPr>
                <w:bCs/>
                <w:shd w:val="clear" w:color="auto" w:fill="FFFFFF"/>
              </w:rPr>
              <w:t>3</w:t>
            </w:r>
            <w:r w:rsidRPr="000860B1">
              <w:rPr>
                <w:rFonts w:hint="eastAsia"/>
                <w:bCs/>
                <w:shd w:val="clear" w:color="auto" w:fill="FFFFFF"/>
              </w:rPr>
              <w:t>）本基金投资于主体信用评级低于</w:t>
            </w:r>
            <w:r w:rsidRPr="000860B1">
              <w:rPr>
                <w:rFonts w:hint="eastAsia"/>
                <w:bCs/>
                <w:shd w:val="clear" w:color="auto" w:fill="FFFFFF"/>
              </w:rPr>
              <w:t>AAA</w:t>
            </w:r>
            <w:r w:rsidRPr="000860B1">
              <w:rPr>
                <w:rFonts w:hint="eastAsia"/>
                <w:bCs/>
                <w:shd w:val="clear" w:color="auto" w:fill="FFFFFF"/>
              </w:rPr>
              <w:t>的机构发行的金融工具占基金资产净值的比例合计不得超过</w:t>
            </w:r>
            <w:r w:rsidRPr="000860B1">
              <w:rPr>
                <w:rFonts w:hint="eastAsia"/>
                <w:bCs/>
                <w:shd w:val="clear" w:color="auto" w:fill="FFFFFF"/>
              </w:rPr>
              <w:t>10%</w:t>
            </w:r>
            <w:r w:rsidRPr="000860B1">
              <w:rPr>
                <w:rFonts w:hint="eastAsia"/>
                <w:bCs/>
                <w:shd w:val="clear" w:color="auto" w:fill="FFFFFF"/>
              </w:rPr>
              <w:t>，其中单一机构发行的金融工具占基金资产净值的比例合计不得超过</w:t>
            </w:r>
            <w:r w:rsidRPr="000860B1">
              <w:rPr>
                <w:rFonts w:hint="eastAsia"/>
                <w:bCs/>
                <w:shd w:val="clear" w:color="auto" w:fill="FFFFFF"/>
              </w:rPr>
              <w:t>2%</w:t>
            </w:r>
            <w:r w:rsidRPr="000860B1">
              <w:rPr>
                <w:rFonts w:hint="eastAsia"/>
                <w:bCs/>
                <w:shd w:val="clear" w:color="auto" w:fill="FFFFFF"/>
              </w:rPr>
              <w:t>。前述金融工具包括债券、非金融企业债务融资工具、银行存款、同业存单、相关机构作为原始权益人的资产支持证券及中国证监会认定的其他品种。</w:t>
            </w:r>
          </w:p>
          <w:p w14:paraId="20E6DEE9"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rFonts w:hint="eastAsia"/>
                <w:bCs/>
                <w:shd w:val="clear" w:color="auto" w:fill="FFFFFF"/>
              </w:rPr>
              <w:t>14</w:t>
            </w:r>
            <w:r w:rsidRPr="000860B1">
              <w:rPr>
                <w:rFonts w:hint="eastAsia"/>
                <w:bCs/>
                <w:shd w:val="clear" w:color="auto" w:fill="FFFFFF"/>
              </w:rPr>
              <w:t>）中国证监会规定的其他比例限制。</w:t>
            </w:r>
          </w:p>
          <w:p w14:paraId="54025714" w14:textId="77777777" w:rsidR="00320A04" w:rsidRPr="000860B1" w:rsidRDefault="00320A04" w:rsidP="00320A04">
            <w:pPr>
              <w:rPr>
                <w:bCs/>
                <w:shd w:val="clear" w:color="auto" w:fill="FFFFFF"/>
              </w:rPr>
            </w:pPr>
            <w:r w:rsidRPr="000860B1">
              <w:rPr>
                <w:rFonts w:hint="eastAsia"/>
                <w:bCs/>
                <w:shd w:val="clear" w:color="auto" w:fill="FFFFFF"/>
              </w:rPr>
              <w:t>本基金拟投资于主体信用评级低于</w:t>
            </w:r>
            <w:r w:rsidRPr="000860B1">
              <w:rPr>
                <w:rFonts w:hint="eastAsia"/>
                <w:bCs/>
                <w:shd w:val="clear" w:color="auto" w:fill="FFFFFF"/>
              </w:rPr>
              <w:t>AA+</w:t>
            </w:r>
            <w:r w:rsidRPr="000860B1">
              <w:rPr>
                <w:rFonts w:hint="eastAsia"/>
                <w:bCs/>
                <w:shd w:val="clear" w:color="auto" w:fill="FFFFFF"/>
              </w:rPr>
              <w:t>的商业银行的银行存款与同业存单的，应当经基金管理人董事会审议批准，相关交易应当事先征得基金托管人的同意，并作为重大事项履行信息披露程序。</w:t>
            </w:r>
          </w:p>
          <w:p w14:paraId="78D37899" w14:textId="77777777" w:rsidR="00320A04" w:rsidRPr="000860B1" w:rsidRDefault="00320A04" w:rsidP="00320A04">
            <w:pPr>
              <w:rPr>
                <w:bCs/>
                <w:shd w:val="clear" w:color="auto" w:fill="FFFFFF"/>
              </w:rPr>
            </w:pPr>
            <w:r w:rsidRPr="000860B1">
              <w:rPr>
                <w:rFonts w:hint="eastAsia"/>
                <w:bCs/>
                <w:shd w:val="clear" w:color="auto" w:fill="FFFFFF"/>
              </w:rPr>
              <w:t>法律法规或监管部门变更或取消上述限制，如适用于本基金，在基金管理人履行适当程序后，则本基金投资不再受相关限制，自动遵守届时有效的法律法规或监管规定，不需另行召开基金份额持有人大会。</w:t>
            </w:r>
          </w:p>
          <w:p w14:paraId="63C679B8" w14:textId="77777777" w:rsidR="00320A04" w:rsidRPr="000860B1" w:rsidRDefault="00320A04" w:rsidP="00320A04">
            <w:pPr>
              <w:rPr>
                <w:bCs/>
                <w:shd w:val="clear" w:color="auto" w:fill="FFFFFF"/>
              </w:rPr>
            </w:pPr>
            <w:r w:rsidRPr="000860B1">
              <w:rPr>
                <w:rFonts w:hint="eastAsia"/>
                <w:bCs/>
                <w:shd w:val="clear" w:color="auto" w:fill="FFFFFF"/>
              </w:rPr>
              <w:t>除上述第（</w:t>
            </w:r>
            <w:r w:rsidRPr="000860B1">
              <w:rPr>
                <w:rFonts w:hint="eastAsia"/>
                <w:bCs/>
                <w:shd w:val="clear" w:color="auto" w:fill="FFFFFF"/>
              </w:rPr>
              <w:t>1</w:t>
            </w:r>
            <w:r w:rsidRPr="000860B1">
              <w:rPr>
                <w:rFonts w:hint="eastAsia"/>
                <w:bCs/>
                <w:shd w:val="clear" w:color="auto" w:fill="FFFFFF"/>
              </w:rPr>
              <w:t>）、（</w:t>
            </w:r>
            <w:r w:rsidRPr="000860B1">
              <w:rPr>
                <w:bCs/>
                <w:shd w:val="clear" w:color="auto" w:fill="FFFFFF"/>
              </w:rPr>
              <w:t>6</w:t>
            </w:r>
            <w:r w:rsidRPr="000860B1">
              <w:rPr>
                <w:rFonts w:hint="eastAsia"/>
                <w:bCs/>
                <w:shd w:val="clear" w:color="auto" w:fill="FFFFFF"/>
              </w:rPr>
              <w:t>）①、（</w:t>
            </w:r>
            <w:r w:rsidRPr="000860B1">
              <w:rPr>
                <w:bCs/>
                <w:shd w:val="clear" w:color="auto" w:fill="FFFFFF"/>
              </w:rPr>
              <w:t>10</w:t>
            </w:r>
            <w:r w:rsidRPr="000860B1">
              <w:rPr>
                <w:rFonts w:hint="eastAsia"/>
                <w:bCs/>
                <w:shd w:val="clear" w:color="auto" w:fill="FFFFFF"/>
              </w:rPr>
              <w:t>）、（</w:t>
            </w:r>
            <w:r w:rsidRPr="000860B1">
              <w:rPr>
                <w:rFonts w:hint="eastAsia"/>
                <w:bCs/>
                <w:shd w:val="clear" w:color="auto" w:fill="FFFFFF"/>
              </w:rPr>
              <w:t>11</w:t>
            </w:r>
            <w:r w:rsidRPr="000860B1">
              <w:rPr>
                <w:bCs/>
                <w:shd w:val="clear" w:color="auto" w:fill="FFFFFF"/>
              </w:rPr>
              <w:t>）</w:t>
            </w:r>
            <w:r w:rsidRPr="000860B1">
              <w:rPr>
                <w:rFonts w:hint="eastAsia"/>
                <w:bCs/>
                <w:shd w:val="clear" w:color="auto" w:fill="FFFFFF"/>
              </w:rPr>
              <w:t>、</w:t>
            </w:r>
            <w:r w:rsidRPr="000860B1">
              <w:rPr>
                <w:bCs/>
                <w:shd w:val="clear" w:color="auto" w:fill="FFFFFF"/>
              </w:rPr>
              <w:t>（</w:t>
            </w:r>
            <w:r w:rsidRPr="000860B1">
              <w:rPr>
                <w:rFonts w:hint="eastAsia"/>
                <w:bCs/>
                <w:shd w:val="clear" w:color="auto" w:fill="FFFFFF"/>
              </w:rPr>
              <w:t>12</w:t>
            </w:r>
            <w:r w:rsidRPr="000860B1">
              <w:rPr>
                <w:bCs/>
                <w:shd w:val="clear" w:color="auto" w:fill="FFFFFF"/>
              </w:rPr>
              <w:t>）</w:t>
            </w:r>
            <w:r w:rsidRPr="000860B1">
              <w:rPr>
                <w:rFonts w:hint="eastAsia"/>
                <w:bCs/>
                <w:shd w:val="clear" w:color="auto" w:fill="FFFFFF"/>
              </w:rPr>
              <w:t>项之外，因证券市场波动、证券发行人合并、基金规模变动等基金管理人之外的因素致使基金投资比例不符合上述规定投资比例的，基金管理人应当在</w:t>
            </w:r>
            <w:r w:rsidRPr="000860B1">
              <w:rPr>
                <w:bCs/>
                <w:shd w:val="clear" w:color="auto" w:fill="FFFFFF"/>
              </w:rPr>
              <w:t>10</w:t>
            </w:r>
            <w:r w:rsidRPr="000860B1">
              <w:rPr>
                <w:rFonts w:hint="eastAsia"/>
                <w:bCs/>
                <w:shd w:val="clear" w:color="auto" w:fill="FFFFFF"/>
              </w:rPr>
              <w:t>个交易日内进行调整。法律法规另有规定的，从其规定。</w:t>
            </w:r>
          </w:p>
          <w:p w14:paraId="503876A9" w14:textId="77777777" w:rsidR="00320A04" w:rsidRPr="000860B1" w:rsidRDefault="00320A04" w:rsidP="00320A04">
            <w:pPr>
              <w:rPr>
                <w:bCs/>
                <w:shd w:val="clear" w:color="auto" w:fill="FFFFFF"/>
              </w:rPr>
            </w:pPr>
            <w:r w:rsidRPr="000860B1">
              <w:rPr>
                <w:rFonts w:hint="eastAsia"/>
                <w:bCs/>
                <w:shd w:val="clear" w:color="auto" w:fill="FFFFFF"/>
              </w:rPr>
              <w:t>基金管理人应当自基金合同生效之日起</w:t>
            </w:r>
            <w:r w:rsidRPr="000860B1">
              <w:rPr>
                <w:rFonts w:hint="eastAsia"/>
                <w:bCs/>
                <w:shd w:val="clear" w:color="auto" w:fill="FFFFFF"/>
              </w:rPr>
              <w:t>6</w:t>
            </w:r>
            <w:r w:rsidRPr="000860B1">
              <w:rPr>
                <w:rFonts w:hint="eastAsia"/>
                <w:bCs/>
                <w:shd w:val="clear" w:color="auto" w:fill="FFFFFF"/>
              </w:rPr>
              <w:t>个月内使基金的投资组合比例符合基金合同的有关约定。期间，基金的投资范围、投资策略应当符合基金合同的约定。基金托管人对基金的投资的监督与检查自本基金合同生效之日起开始</w:t>
            </w:r>
            <w:r w:rsidRPr="000860B1">
              <w:rPr>
                <w:rFonts w:hint="eastAsia"/>
                <w:shd w:val="clear" w:color="auto" w:fill="FFFFFF"/>
              </w:rPr>
              <w:t>。</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212D2409" w14:textId="77777777" w:rsidR="00320A04" w:rsidRPr="000860B1" w:rsidRDefault="00320A04" w:rsidP="00A00711">
            <w:pPr>
              <w:rPr>
                <w:shd w:val="clear" w:color="auto" w:fill="FFFFFF"/>
              </w:rPr>
            </w:pPr>
          </w:p>
          <w:p w14:paraId="5BCC43A9" w14:textId="77777777" w:rsidR="00320A04" w:rsidRPr="000860B1" w:rsidRDefault="00320A04" w:rsidP="00A00711">
            <w:pPr>
              <w:rPr>
                <w:shd w:val="clear" w:color="auto" w:fill="FFFFFF"/>
              </w:rPr>
            </w:pPr>
            <w:r w:rsidRPr="000860B1">
              <w:rPr>
                <w:rFonts w:hint="eastAsia"/>
                <w:shd w:val="clear" w:color="auto" w:fill="FFFFFF"/>
              </w:rPr>
              <w:t>根据产品特点和《货币基金监管办法》等相关规定修改</w:t>
            </w:r>
          </w:p>
        </w:tc>
      </w:tr>
      <w:tr w:rsidR="00320A04" w:rsidRPr="000860B1" w14:paraId="1C8537A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5A6B39"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43D04F33" w14:textId="77777777" w:rsidR="00320A04" w:rsidRPr="000860B1" w:rsidRDefault="00320A04" w:rsidP="00320A04">
            <w:pPr>
              <w:rPr>
                <w:shd w:val="clear" w:color="auto" w:fill="FFFFFF"/>
              </w:rPr>
            </w:pPr>
            <w:r w:rsidRPr="000860B1">
              <w:rPr>
                <w:rFonts w:hint="eastAsia"/>
                <w:shd w:val="clear" w:color="auto" w:fill="FFFFFF"/>
              </w:rPr>
              <w:t>四、投资限制</w:t>
            </w:r>
          </w:p>
          <w:p w14:paraId="297B1F76"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372B3BA"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、禁止行为</w:t>
            </w:r>
          </w:p>
          <w:p w14:paraId="1265D9D0"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）向他人贷款或者提供担保；</w:t>
            </w:r>
          </w:p>
          <w:p w14:paraId="6861C21F"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4</w:t>
            </w:r>
            <w:r w:rsidRPr="000860B1">
              <w:rPr>
                <w:rFonts w:hint="eastAsia"/>
                <w:shd w:val="clear" w:color="auto" w:fill="FFFFFF"/>
              </w:rPr>
              <w:t>）买卖其他基金份额，但是国务院另有规定的除外；</w:t>
            </w:r>
          </w:p>
          <w:p w14:paraId="09611CFF"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5</w:t>
            </w:r>
            <w:r w:rsidRPr="000860B1">
              <w:rPr>
                <w:rFonts w:hint="eastAsia"/>
                <w:shd w:val="clear" w:color="auto" w:fill="FFFFFF"/>
              </w:rPr>
              <w:t>）向其基金管理人、基金托管人出资或者买卖其基金管理人、基金托管人发行的股票或者债券；</w:t>
            </w:r>
          </w:p>
          <w:p w14:paraId="6DA20E2B"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）买卖与其基金管理人、基金托管人有控股关系的股东或者与其基金管理人、基金托管人有其他重大利害关系的公司发行的证券或者承销期内承销的证券；</w:t>
            </w:r>
          </w:p>
          <w:p w14:paraId="7D0675EA"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shd w:val="clear" w:color="auto" w:fill="FFFFFF"/>
              </w:rPr>
              <w:t>8</w:t>
            </w:r>
            <w:r w:rsidRPr="000860B1">
              <w:rPr>
                <w:rFonts w:hint="eastAsia"/>
                <w:shd w:val="clear" w:color="auto" w:fill="FFFFFF"/>
              </w:rPr>
              <w:t>）依照法律法规有关规定，由中国证监会规定禁止的其他活动。</w:t>
            </w:r>
          </w:p>
        </w:tc>
        <w:tc>
          <w:tcPr>
            <w:tcW w:w="1581" w:type="pct"/>
            <w:tcBorders>
              <w:top w:val="single" w:sz="4" w:space="0" w:color="auto"/>
              <w:left w:val="single" w:sz="4" w:space="0" w:color="auto"/>
              <w:bottom w:val="single" w:sz="4" w:space="0" w:color="auto"/>
              <w:right w:val="single" w:sz="4" w:space="0" w:color="auto"/>
            </w:tcBorders>
            <w:vAlign w:val="center"/>
          </w:tcPr>
          <w:p w14:paraId="7BE67A3B" w14:textId="77777777" w:rsidR="00320A04" w:rsidRPr="000860B1" w:rsidRDefault="00320A04" w:rsidP="00320A04">
            <w:pPr>
              <w:rPr>
                <w:shd w:val="clear" w:color="auto" w:fill="FFFFFF"/>
              </w:rPr>
            </w:pPr>
            <w:r w:rsidRPr="000860B1">
              <w:rPr>
                <w:b/>
                <w:shd w:val="clear" w:color="auto" w:fill="FFFFFF"/>
              </w:rPr>
              <w:t>3</w:t>
            </w:r>
            <w:r w:rsidRPr="000860B1">
              <w:rPr>
                <w:rFonts w:hint="eastAsia"/>
                <w:shd w:val="clear" w:color="auto" w:fill="FFFFFF"/>
              </w:rPr>
              <w:t>、禁止行为</w:t>
            </w:r>
          </w:p>
          <w:p w14:paraId="53EC1CBF"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w:t>
            </w:r>
            <w:r w:rsidRPr="000860B1">
              <w:rPr>
                <w:rFonts w:hint="eastAsia"/>
                <w:b/>
                <w:shd w:val="clear" w:color="auto" w:fill="FFFFFF"/>
              </w:rPr>
              <w:t>违反规定</w:t>
            </w:r>
            <w:r w:rsidRPr="000860B1">
              <w:rPr>
                <w:rFonts w:hint="eastAsia"/>
                <w:shd w:val="clear" w:color="auto" w:fill="FFFFFF"/>
              </w:rPr>
              <w:t>向他人贷款或者提供担保；</w:t>
            </w:r>
          </w:p>
          <w:p w14:paraId="2417BA35" w14:textId="77777777" w:rsidR="00320A04" w:rsidRPr="000860B1" w:rsidRDefault="00320A04" w:rsidP="00320A04">
            <w:pPr>
              <w:rPr>
                <w:shd w:val="clear" w:color="auto" w:fill="FFFFFF"/>
              </w:rPr>
            </w:pPr>
            <w:r w:rsidRPr="000860B1">
              <w:rPr>
                <w:rFonts w:hint="eastAsia"/>
                <w:shd w:val="clear" w:color="auto" w:fill="FFFFFF"/>
              </w:rPr>
              <w:t>（</w:t>
            </w:r>
            <w:r w:rsidRPr="000860B1">
              <w:rPr>
                <w:b/>
                <w:shd w:val="clear" w:color="auto" w:fill="FFFFFF"/>
              </w:rPr>
              <w:t>4</w:t>
            </w:r>
            <w:r w:rsidRPr="000860B1">
              <w:rPr>
                <w:rFonts w:hint="eastAsia"/>
                <w:shd w:val="clear" w:color="auto" w:fill="FFFFFF"/>
              </w:rPr>
              <w:t>）向其基金管理人、基金托管人出资；</w:t>
            </w:r>
          </w:p>
          <w:p w14:paraId="3D4F4F88" w14:textId="77777777" w:rsidR="00320A04" w:rsidRPr="000860B1" w:rsidRDefault="00320A04" w:rsidP="00320A04">
            <w:pPr>
              <w:rPr>
                <w:shd w:val="clear" w:color="auto" w:fill="FFFFFF"/>
              </w:rPr>
            </w:pPr>
            <w:r w:rsidRPr="000860B1">
              <w:rPr>
                <w:rFonts w:hint="eastAsia"/>
                <w:shd w:val="clear" w:color="auto" w:fill="FFFFFF"/>
              </w:rPr>
              <w:t>（</w:t>
            </w:r>
            <w:r w:rsidRPr="000860B1">
              <w:rPr>
                <w:rFonts w:hint="eastAsia"/>
                <w:b/>
                <w:shd w:val="clear" w:color="auto" w:fill="FFFFFF"/>
              </w:rPr>
              <w:t>6</w:t>
            </w:r>
            <w:r w:rsidRPr="000860B1">
              <w:rPr>
                <w:rFonts w:hint="eastAsia"/>
                <w:shd w:val="clear" w:color="auto" w:fill="FFFFFF"/>
              </w:rPr>
              <w:t>）法律</w:t>
            </w:r>
            <w:r w:rsidRPr="000860B1">
              <w:rPr>
                <w:rFonts w:hint="eastAsia"/>
                <w:b/>
                <w:shd w:val="clear" w:color="auto" w:fill="FFFFFF"/>
              </w:rPr>
              <w:t>、行政</w:t>
            </w:r>
            <w:r w:rsidRPr="000860B1">
              <w:rPr>
                <w:rFonts w:hint="eastAsia"/>
                <w:shd w:val="clear" w:color="auto" w:fill="FFFFFF"/>
              </w:rPr>
              <w:t>法规</w:t>
            </w:r>
            <w:r w:rsidRPr="000860B1">
              <w:rPr>
                <w:rFonts w:hint="eastAsia"/>
                <w:b/>
                <w:shd w:val="clear" w:color="auto" w:fill="FFFFFF"/>
              </w:rPr>
              <w:t>和</w:t>
            </w:r>
            <w:r w:rsidRPr="000860B1">
              <w:rPr>
                <w:rFonts w:hint="eastAsia"/>
                <w:shd w:val="clear" w:color="auto" w:fill="FFFFFF"/>
              </w:rPr>
              <w:t>中国证监会规定禁止的其他活动。</w:t>
            </w:r>
          </w:p>
          <w:p w14:paraId="26AAEACD" w14:textId="77777777" w:rsidR="00320A04" w:rsidRPr="000860B1" w:rsidRDefault="00320A04" w:rsidP="00320A04">
            <w:pPr>
              <w:rPr>
                <w:b/>
                <w:shd w:val="clear" w:color="auto" w:fill="FFFFFF"/>
              </w:rPr>
            </w:pPr>
            <w:r w:rsidRPr="000860B1">
              <w:rPr>
                <w:rFonts w:hint="eastAsia"/>
                <w:b/>
                <w:shd w:val="clear" w:color="auto" w:fill="FFFFFF"/>
              </w:rPr>
              <w:t>删除</w:t>
            </w:r>
            <w:r w:rsidRPr="000860B1">
              <w:rPr>
                <w:rFonts w:hint="eastAsia"/>
                <w:b/>
                <w:shd w:val="clear" w:color="auto" w:fill="FFFFFF"/>
              </w:rPr>
              <w:t>:</w:t>
            </w:r>
          </w:p>
          <w:p w14:paraId="05FE7E83"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w:t>
            </w:r>
            <w:r w:rsidRPr="000860B1">
              <w:rPr>
                <w:shd w:val="clear" w:color="auto" w:fill="FFFFFF"/>
              </w:rPr>
              <w:t>4</w:t>
            </w:r>
            <w:r w:rsidRPr="000860B1">
              <w:rPr>
                <w:rFonts w:hint="eastAsia"/>
                <w:shd w:val="clear" w:color="auto" w:fill="FFFFFF"/>
              </w:rPr>
              <w:t>）买卖其他基金份额，但是国务院另有规定的除外；</w:t>
            </w:r>
          </w:p>
          <w:p w14:paraId="0F48185F"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6</w:t>
            </w:r>
            <w:r w:rsidRPr="000860B1">
              <w:rPr>
                <w:rFonts w:hint="eastAsia"/>
                <w:shd w:val="clear" w:color="auto" w:fill="FFFFFF"/>
              </w:rPr>
              <w:t>）买卖与其基金管理人、基金托管人有控股关系的股东或者与其基金管理人、基金托管人有其他重大利害关系的公司发行的证券或者承销期内承销的证券；</w:t>
            </w:r>
            <w:r w:rsidRPr="000860B1">
              <w:rPr>
                <w:shd w:val="clear" w:color="auto" w:fill="FFFFFF"/>
              </w:rPr>
              <w:t>”</w:t>
            </w:r>
          </w:p>
          <w:p w14:paraId="5BDBB181" w14:textId="77777777" w:rsidR="00320A04" w:rsidRPr="000860B1" w:rsidRDefault="00320A04" w:rsidP="00320A04">
            <w:pPr>
              <w:rPr>
                <w:shd w:val="clear" w:color="auto" w:fill="FFFFFF"/>
              </w:rPr>
            </w:pPr>
          </w:p>
          <w:p w14:paraId="16357629" w14:textId="77777777" w:rsidR="00320A04" w:rsidRPr="000860B1" w:rsidRDefault="00320A04" w:rsidP="00320A04">
            <w:pPr>
              <w:rPr>
                <w:b/>
                <w:shd w:val="clear" w:color="auto" w:fill="FFFFFF"/>
              </w:rPr>
            </w:pPr>
            <w:r w:rsidRPr="000860B1">
              <w:rPr>
                <w:rFonts w:hint="eastAsia"/>
                <w:b/>
                <w:shd w:val="clear" w:color="auto" w:fill="FFFFFF"/>
              </w:rPr>
              <w:t>增加：</w:t>
            </w:r>
          </w:p>
          <w:p w14:paraId="1C02C3A3"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基金管理人运用基金财产买卖基金管理人、基金托管人及其控股股东、实际控制人或者与其有重大利害关系的公司发行的证券或者承销期内承销的证券，或者从事其他重大关联交易的，应当符合基金的投资目标和投资策略，</w:t>
            </w:r>
            <w:r w:rsidRPr="00D965F4">
              <w:rPr>
                <w:rFonts w:hint="eastAsia"/>
                <w:shd w:val="clear" w:color="auto" w:fill="FFFFFF"/>
              </w:rPr>
              <w:t>遵循基金</w:t>
            </w:r>
            <w:r w:rsidRPr="00D965F4">
              <w:rPr>
                <w:shd w:val="clear" w:color="auto" w:fill="FFFFFF"/>
              </w:rPr>
              <w:t>份额</w:t>
            </w:r>
            <w:r w:rsidRPr="00D965F4">
              <w:rPr>
                <w:rFonts w:hint="eastAsia"/>
                <w:shd w:val="clear" w:color="auto" w:fill="FFFFFF"/>
              </w:rPr>
              <w:t>持有人利益优先原则，防范利益冲突</w:t>
            </w:r>
            <w:r w:rsidRPr="000860B1">
              <w:rPr>
                <w:rFonts w:hint="eastAsia"/>
                <w:shd w:val="clear" w:color="auto" w:fill="FFFFFF"/>
              </w:rPr>
              <w:t>，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3117F54B" w14:textId="77777777" w:rsidR="00320A04" w:rsidRPr="000860B1" w:rsidRDefault="00320A04" w:rsidP="00320A04">
            <w:pPr>
              <w:rPr>
                <w:bCs/>
                <w:shd w:val="clear" w:color="auto" w:fill="FFFFFF"/>
              </w:rPr>
            </w:pPr>
            <w:r w:rsidRPr="000860B1">
              <w:rPr>
                <w:bCs/>
                <w:shd w:val="clear" w:color="auto" w:fill="FFFFFF"/>
              </w:rPr>
              <w:t>法律法规或监管部门</w:t>
            </w:r>
            <w:r w:rsidRPr="000860B1">
              <w:rPr>
                <w:rFonts w:hint="eastAsia"/>
                <w:bCs/>
                <w:shd w:val="clear" w:color="auto" w:fill="FFFFFF"/>
              </w:rPr>
              <w:t>修改或</w:t>
            </w:r>
            <w:r w:rsidRPr="000860B1">
              <w:rPr>
                <w:bCs/>
                <w:shd w:val="clear" w:color="auto" w:fill="FFFFFF"/>
              </w:rPr>
              <w:t>取消上述限制，如适用于本基金，</w:t>
            </w:r>
            <w:r w:rsidRPr="000860B1">
              <w:rPr>
                <w:rFonts w:hint="eastAsia"/>
                <w:bCs/>
                <w:shd w:val="clear" w:color="auto" w:fill="FFFFFF"/>
              </w:rPr>
              <w:t>在基金管理人履行适当程序后，</w:t>
            </w:r>
            <w:r w:rsidRPr="000860B1">
              <w:rPr>
                <w:bCs/>
                <w:shd w:val="clear" w:color="auto" w:fill="FFFFFF"/>
              </w:rPr>
              <w:t>则本基金投资不再受相关限制</w:t>
            </w:r>
            <w:r w:rsidRPr="000860B1">
              <w:rPr>
                <w:rFonts w:hint="eastAsia"/>
                <w:bCs/>
                <w:shd w:val="clear" w:color="auto" w:fill="FFFFFF"/>
              </w:rPr>
              <w:t>，自动遵守届时有效的法律法规或监管规定，不需另行召开基金份额持有人大会</w:t>
            </w:r>
            <w:r w:rsidRPr="000860B1">
              <w:rPr>
                <w:bCs/>
                <w:shd w:val="clear" w:color="auto" w:fill="FFFFFF"/>
              </w:rPr>
              <w:t>。</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7F2A171C" w14:textId="77777777" w:rsidR="00320A04" w:rsidRPr="000860B1" w:rsidRDefault="00320A04" w:rsidP="00A00711">
            <w:pPr>
              <w:rPr>
                <w:shd w:val="clear" w:color="auto" w:fill="FFFFFF"/>
              </w:rPr>
            </w:pPr>
            <w:r w:rsidRPr="000860B1">
              <w:rPr>
                <w:rFonts w:hint="eastAsia"/>
                <w:shd w:val="clear" w:color="auto" w:fill="FFFFFF"/>
              </w:rPr>
              <w:t>根据新《基金法》、新《运作办法》修改</w:t>
            </w:r>
          </w:p>
          <w:p w14:paraId="0CC57759" w14:textId="77777777" w:rsidR="00320A04" w:rsidRPr="000860B1" w:rsidRDefault="00320A04" w:rsidP="00A00711">
            <w:pPr>
              <w:rPr>
                <w:shd w:val="clear" w:color="auto" w:fill="FFFFFF"/>
              </w:rPr>
            </w:pPr>
          </w:p>
          <w:p w14:paraId="0E8053A6"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1F34DAB7"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3DB3D602" w14:textId="77777777" w:rsidR="00320A04" w:rsidRPr="000860B1" w:rsidRDefault="00320A04" w:rsidP="00320A04">
            <w:pPr>
              <w:rPr>
                <w:shd w:val="clear" w:color="auto" w:fill="FFFFFF"/>
              </w:rPr>
            </w:pPr>
            <w:r w:rsidRPr="000860B1">
              <w:rPr>
                <w:rFonts w:hint="eastAsia"/>
                <w:shd w:val="clear" w:color="auto" w:fill="FFFFFF"/>
              </w:rPr>
              <w:t>第十四部分</w:t>
            </w:r>
          </w:p>
          <w:p w14:paraId="3725DF3F" w14:textId="77777777" w:rsidR="00320A04" w:rsidRPr="000860B1" w:rsidRDefault="00320A04" w:rsidP="00320A04">
            <w:pPr>
              <w:rPr>
                <w:shd w:val="clear" w:color="auto" w:fill="FFFFFF"/>
              </w:rPr>
            </w:pPr>
            <w:r w:rsidRPr="000860B1">
              <w:rPr>
                <w:rFonts w:hint="eastAsia"/>
                <w:shd w:val="clear" w:color="auto" w:fill="FFFFFF"/>
              </w:rPr>
              <w:t>基金资产估值</w:t>
            </w:r>
          </w:p>
        </w:tc>
        <w:tc>
          <w:tcPr>
            <w:tcW w:w="659" w:type="pct"/>
            <w:tcBorders>
              <w:top w:val="single" w:sz="4" w:space="0" w:color="auto"/>
              <w:left w:val="single" w:sz="4" w:space="0" w:color="auto"/>
              <w:bottom w:val="single" w:sz="4" w:space="0" w:color="auto"/>
              <w:right w:val="single" w:sz="4" w:space="0" w:color="auto"/>
            </w:tcBorders>
            <w:vAlign w:val="center"/>
            <w:hideMark/>
          </w:tcPr>
          <w:p w14:paraId="42F24988" w14:textId="77777777" w:rsidR="00320A04" w:rsidRPr="000860B1" w:rsidRDefault="00320A04" w:rsidP="00320A04">
            <w:pPr>
              <w:rPr>
                <w:shd w:val="clear" w:color="auto" w:fill="FFFFFF"/>
              </w:rPr>
            </w:pPr>
            <w:r w:rsidRPr="000860B1">
              <w:rPr>
                <w:rFonts w:hint="eastAsia"/>
                <w:shd w:val="clear" w:color="auto" w:fill="FFFFFF"/>
              </w:rPr>
              <w:t>三、估值方法</w:t>
            </w:r>
          </w:p>
        </w:tc>
        <w:tc>
          <w:tcPr>
            <w:tcW w:w="1410" w:type="pct"/>
            <w:tcBorders>
              <w:top w:val="single" w:sz="4" w:space="0" w:color="auto"/>
              <w:left w:val="single" w:sz="4" w:space="0" w:color="auto"/>
              <w:bottom w:val="single" w:sz="4" w:space="0" w:color="auto"/>
              <w:right w:val="single" w:sz="4" w:space="0" w:color="auto"/>
            </w:tcBorders>
            <w:vAlign w:val="center"/>
          </w:tcPr>
          <w:p w14:paraId="63FBB17C"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w:t>
            </w:r>
            <w:r w:rsidRPr="000860B1">
              <w:rPr>
                <w:rFonts w:hint="eastAsia"/>
                <w:shd w:val="clear" w:color="auto" w:fill="FFFFFF"/>
              </w:rPr>
              <w:t>本基金估值采用</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，即估值对象以买入成本列示，按照票面利率或协议利率并考虑其买入时的溢价与折价，在剩余存续期内</w:t>
            </w:r>
            <w:bookmarkStart w:id="25" w:name="_DV_C493"/>
            <w:r w:rsidRPr="000860B1">
              <w:rPr>
                <w:rFonts w:hint="eastAsia"/>
                <w:shd w:val="clear" w:color="auto" w:fill="FFFFFF"/>
              </w:rPr>
              <w:t>平均</w:t>
            </w:r>
            <w:bookmarkStart w:id="26" w:name="_DV_M773"/>
            <w:bookmarkEnd w:id="25"/>
            <w:bookmarkEnd w:id="26"/>
            <w:r w:rsidRPr="000860B1">
              <w:rPr>
                <w:rFonts w:hint="eastAsia"/>
                <w:shd w:val="clear" w:color="auto" w:fill="FFFFFF"/>
              </w:rPr>
              <w:t>摊销，每日计提损益。本基金不采用市场利率和上市交易的债券和票据的市价计算基金资产净值。</w:t>
            </w:r>
          </w:p>
          <w:p w14:paraId="49D4BC09" w14:textId="77777777" w:rsidR="00320A04" w:rsidRPr="000860B1" w:rsidRDefault="00320A04" w:rsidP="00320A04">
            <w:pPr>
              <w:rPr>
                <w:shd w:val="clear" w:color="auto" w:fill="FFFFFF"/>
              </w:rPr>
            </w:pPr>
          </w:p>
          <w:p w14:paraId="013E84E2"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w:t>
            </w:r>
            <w:r w:rsidRPr="000860B1">
              <w:rPr>
                <w:rFonts w:hint="eastAsia"/>
                <w:shd w:val="clear" w:color="auto" w:fill="FFFFFF"/>
              </w:rPr>
              <w:t>当</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计算的基金资产净值与</w:t>
            </w:r>
            <w:r w:rsidRPr="000860B1">
              <w:rPr>
                <w:shd w:val="clear" w:color="auto" w:fill="FFFFFF"/>
              </w:rPr>
              <w:t>“</w:t>
            </w:r>
            <w:r w:rsidRPr="000860B1">
              <w:rPr>
                <w:rFonts w:hint="eastAsia"/>
                <w:shd w:val="clear" w:color="auto" w:fill="FFFFFF"/>
              </w:rPr>
              <w:t>影子定价</w:t>
            </w:r>
            <w:r w:rsidRPr="000860B1">
              <w:rPr>
                <w:shd w:val="clear" w:color="auto" w:fill="FFFFFF"/>
              </w:rPr>
              <w:t>”</w:t>
            </w:r>
            <w:r w:rsidRPr="000860B1">
              <w:rPr>
                <w:rFonts w:hint="eastAsia"/>
                <w:shd w:val="clear" w:color="auto" w:fill="FFFFFF"/>
              </w:rPr>
              <w:t>确定的基金资产净值偏离达到或超过</w:t>
            </w:r>
            <w:r w:rsidRPr="000860B1">
              <w:rPr>
                <w:shd w:val="clear" w:color="auto" w:fill="FFFFFF"/>
              </w:rPr>
              <w:t>0.25%</w:t>
            </w:r>
            <w:r w:rsidRPr="000860B1">
              <w:rPr>
                <w:rFonts w:hint="eastAsia"/>
                <w:shd w:val="clear" w:color="auto" w:fill="FFFFFF"/>
              </w:rPr>
              <w:t>时，基金管理人应根据风险控制的需要调整组合，其中，对于偏离程度达到或超过</w:t>
            </w:r>
            <w:r w:rsidRPr="000860B1">
              <w:rPr>
                <w:shd w:val="clear" w:color="auto" w:fill="FFFFFF"/>
              </w:rPr>
              <w:t>0.5%</w:t>
            </w:r>
            <w:r w:rsidRPr="000860B1">
              <w:rPr>
                <w:rFonts w:hint="eastAsia"/>
                <w:shd w:val="clear" w:color="auto" w:fill="FFFFFF"/>
              </w:rPr>
              <w:t>的情形，基金管理人应与基金托管人协商一致后，参考成交价、市场利率等信息对投资组合进行价值重估，使基金资产净值更能公允地反映基金资产价值。</w:t>
            </w:r>
          </w:p>
          <w:p w14:paraId="567C7CE2"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、其他</w:t>
            </w:r>
          </w:p>
          <w:p w14:paraId="00CFDF72" w14:textId="77777777" w:rsidR="00320A04" w:rsidRPr="000860B1" w:rsidRDefault="00320A04" w:rsidP="00320A04">
            <w:pPr>
              <w:rPr>
                <w:shd w:val="clear" w:color="auto" w:fill="FFFFFF"/>
              </w:rPr>
            </w:pPr>
          </w:p>
          <w:p w14:paraId="41BBC239" w14:textId="77777777" w:rsidR="00320A04" w:rsidRPr="000860B1" w:rsidRDefault="00320A04" w:rsidP="00320A04">
            <w:pPr>
              <w:rPr>
                <w:shd w:val="clear" w:color="auto" w:fill="FFFFFF"/>
              </w:rPr>
            </w:pPr>
          </w:p>
          <w:p w14:paraId="5B16EC2F" w14:textId="77777777" w:rsidR="00320A04" w:rsidRPr="000860B1" w:rsidRDefault="00320A04" w:rsidP="00320A04">
            <w:pPr>
              <w:rPr>
                <w:shd w:val="clear" w:color="auto" w:fill="FFFFFF"/>
              </w:rPr>
            </w:pPr>
            <w:r w:rsidRPr="000860B1">
              <w:rPr>
                <w:rFonts w:hint="eastAsia"/>
                <w:shd w:val="clear" w:color="auto" w:fill="FFFFFF"/>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w="1581" w:type="pct"/>
            <w:tcBorders>
              <w:top w:val="single" w:sz="4" w:space="0" w:color="auto"/>
              <w:left w:val="single" w:sz="4" w:space="0" w:color="auto"/>
              <w:bottom w:val="single" w:sz="4" w:space="0" w:color="auto"/>
              <w:right w:val="single" w:sz="4" w:space="0" w:color="auto"/>
            </w:tcBorders>
            <w:vAlign w:val="center"/>
          </w:tcPr>
          <w:p w14:paraId="196FA676"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、本基金估值采用</w:t>
            </w:r>
            <w:r w:rsidRPr="000860B1">
              <w:rPr>
                <w:shd w:val="clear" w:color="auto" w:fill="FFFFFF"/>
              </w:rPr>
              <w:t>“</w:t>
            </w:r>
            <w:r w:rsidRPr="000860B1">
              <w:rPr>
                <w:rFonts w:hint="eastAsia"/>
                <w:shd w:val="clear" w:color="auto" w:fill="FFFFFF"/>
              </w:rPr>
              <w:t>摊余成本法</w:t>
            </w:r>
            <w:r w:rsidRPr="000860B1">
              <w:rPr>
                <w:shd w:val="clear" w:color="auto" w:fill="FFFFFF"/>
              </w:rPr>
              <w:t>”</w:t>
            </w:r>
            <w:r w:rsidRPr="000860B1">
              <w:rPr>
                <w:rFonts w:hint="eastAsia"/>
                <w:shd w:val="clear" w:color="auto" w:fill="FFFFFF"/>
              </w:rPr>
              <w:t>，即</w:t>
            </w:r>
            <w:r w:rsidRPr="000860B1">
              <w:rPr>
                <w:rFonts w:hint="eastAsia"/>
                <w:b/>
                <w:shd w:val="clear" w:color="auto" w:fill="FFFFFF"/>
              </w:rPr>
              <w:t>计价</w:t>
            </w:r>
            <w:r w:rsidRPr="000860B1">
              <w:rPr>
                <w:rFonts w:hint="eastAsia"/>
                <w:shd w:val="clear" w:color="auto" w:fill="FFFFFF"/>
              </w:rPr>
              <w:t>对象以买入成本列示，按照票面利率或协议利率并考虑其买入时的溢价与折价，在剩余存续期内</w:t>
            </w:r>
            <w:bookmarkStart w:id="27" w:name="_DV_C494"/>
            <w:r w:rsidRPr="000860B1">
              <w:rPr>
                <w:rFonts w:hint="eastAsia"/>
                <w:b/>
                <w:shd w:val="clear" w:color="auto" w:fill="FFFFFF"/>
              </w:rPr>
              <w:t>按实际利率法进行</w:t>
            </w:r>
            <w:bookmarkEnd w:id="27"/>
            <w:r w:rsidRPr="000860B1">
              <w:rPr>
                <w:rFonts w:hint="eastAsia"/>
                <w:shd w:val="clear" w:color="auto" w:fill="FFFFFF"/>
              </w:rPr>
              <w:t>摊销，每日计提损益。本基金不采用市场利率和上市交易的债券和票据的市价计算基金资产净值。</w:t>
            </w:r>
          </w:p>
          <w:p w14:paraId="6B51B91B" w14:textId="77777777" w:rsidR="00320A04" w:rsidRPr="000860B1" w:rsidRDefault="00320A04" w:rsidP="00320A04">
            <w:pPr>
              <w:rPr>
                <w:shd w:val="clear" w:color="auto" w:fill="FFFFFF"/>
              </w:rPr>
            </w:pPr>
          </w:p>
          <w:p w14:paraId="39374283" w14:textId="77777777" w:rsidR="00320A04" w:rsidRPr="000860B1" w:rsidRDefault="00320A04" w:rsidP="00320A04">
            <w:pPr>
              <w:rPr>
                <w:b/>
                <w:shd w:val="clear" w:color="auto" w:fill="FFFFFF"/>
              </w:rPr>
            </w:pPr>
            <w:r w:rsidRPr="000860B1">
              <w:rPr>
                <w:rFonts w:hint="eastAsia"/>
                <w:shd w:val="clear" w:color="auto" w:fill="FFFFFF"/>
              </w:rPr>
              <w:t>2</w:t>
            </w:r>
            <w:r w:rsidRPr="000860B1">
              <w:rPr>
                <w:rFonts w:hint="eastAsia"/>
                <w:shd w:val="clear" w:color="auto" w:fill="FFFFFF"/>
              </w:rPr>
              <w:t>、为了避免采用“摊余成本法”计算的基金资产净值与按市场利率和交易市价计算的基金资产净值发生重大偏离，从而对基金份额持有人的利益产生稀释和不公平的结果，基金管理人于每一估值日，采用估值技术，对基金持有的估值对象进行重新评估，即“影子定价”。</w:t>
            </w:r>
            <w:r w:rsidRPr="000860B1">
              <w:rPr>
                <w:rFonts w:hint="eastAsia"/>
                <w:b/>
                <w:shd w:val="clear" w:color="auto" w:fill="FFFFFF"/>
              </w:rPr>
              <w:t>当影子定价确定的基金资产净值与摊余成本法计算的基金资产净值的负偏离度绝对值达到</w:t>
            </w:r>
            <w:r w:rsidRPr="000860B1">
              <w:rPr>
                <w:rFonts w:hint="eastAsia"/>
                <w:b/>
                <w:shd w:val="clear" w:color="auto" w:fill="FFFFFF"/>
              </w:rPr>
              <w:t>0.25%</w:t>
            </w:r>
            <w:r w:rsidRPr="000860B1">
              <w:rPr>
                <w:rFonts w:hint="eastAsia"/>
                <w:b/>
                <w:shd w:val="clear" w:color="auto" w:fill="FFFFFF"/>
              </w:rPr>
              <w:t>时，基金管理人应当在</w:t>
            </w:r>
            <w:r w:rsidRPr="000860B1">
              <w:rPr>
                <w:rFonts w:hint="eastAsia"/>
                <w:b/>
                <w:shd w:val="clear" w:color="auto" w:fill="FFFFFF"/>
              </w:rPr>
              <w:t>5</w:t>
            </w:r>
            <w:r w:rsidRPr="000860B1">
              <w:rPr>
                <w:rFonts w:hint="eastAsia"/>
                <w:b/>
                <w:shd w:val="clear" w:color="auto" w:fill="FFFFFF"/>
              </w:rPr>
              <w:t>个交易日内将负偏离度绝对值调整到</w:t>
            </w:r>
            <w:r w:rsidRPr="000860B1">
              <w:rPr>
                <w:rFonts w:hint="eastAsia"/>
                <w:b/>
                <w:shd w:val="clear" w:color="auto" w:fill="FFFFFF"/>
              </w:rPr>
              <w:t>0.25%</w:t>
            </w:r>
            <w:r w:rsidRPr="000860B1">
              <w:rPr>
                <w:rFonts w:hint="eastAsia"/>
                <w:b/>
                <w:shd w:val="clear" w:color="auto" w:fill="FFFFFF"/>
              </w:rPr>
              <w:t>以内。当正偏离度绝对值达到</w:t>
            </w:r>
            <w:r w:rsidRPr="000860B1">
              <w:rPr>
                <w:rFonts w:hint="eastAsia"/>
                <w:b/>
                <w:shd w:val="clear" w:color="auto" w:fill="FFFFFF"/>
              </w:rPr>
              <w:t>0.5%</w:t>
            </w:r>
            <w:r w:rsidRPr="000860B1">
              <w:rPr>
                <w:rFonts w:hint="eastAsia"/>
                <w:b/>
                <w:shd w:val="clear" w:color="auto" w:fill="FFFFFF"/>
              </w:rPr>
              <w:t>时，基金管理人应当暂停接受申购并在</w:t>
            </w:r>
            <w:r w:rsidRPr="000860B1">
              <w:rPr>
                <w:rFonts w:hint="eastAsia"/>
                <w:b/>
                <w:shd w:val="clear" w:color="auto" w:fill="FFFFFF"/>
              </w:rPr>
              <w:t>5</w:t>
            </w:r>
            <w:r w:rsidRPr="000860B1">
              <w:rPr>
                <w:rFonts w:hint="eastAsia"/>
                <w:b/>
                <w:shd w:val="clear" w:color="auto" w:fill="FFFFFF"/>
              </w:rPr>
              <w:t>个交易日内将正偏离度绝对值调整到</w:t>
            </w:r>
            <w:r w:rsidRPr="000860B1">
              <w:rPr>
                <w:rFonts w:hint="eastAsia"/>
                <w:b/>
                <w:shd w:val="clear" w:color="auto" w:fill="FFFFFF"/>
              </w:rPr>
              <w:t>0.5%</w:t>
            </w:r>
            <w:r w:rsidRPr="000860B1">
              <w:rPr>
                <w:rFonts w:hint="eastAsia"/>
                <w:b/>
                <w:shd w:val="clear" w:color="auto" w:fill="FFFFFF"/>
              </w:rPr>
              <w:t>以内。当负偏离度绝对值达到</w:t>
            </w:r>
            <w:r w:rsidRPr="000860B1">
              <w:rPr>
                <w:rFonts w:hint="eastAsia"/>
                <w:b/>
                <w:shd w:val="clear" w:color="auto" w:fill="FFFFFF"/>
              </w:rPr>
              <w:t>0.5%</w:t>
            </w:r>
            <w:r w:rsidRPr="000860B1">
              <w:rPr>
                <w:rFonts w:hint="eastAsia"/>
                <w:b/>
                <w:shd w:val="clear" w:color="auto" w:fill="FFFFFF"/>
              </w:rPr>
              <w:t>时，基金管理人应当使用风险准备金或者固有资金弥补潜在资产损失，将负偏离度绝对值控制在</w:t>
            </w:r>
            <w:r w:rsidRPr="000860B1">
              <w:rPr>
                <w:rFonts w:hint="eastAsia"/>
                <w:b/>
                <w:shd w:val="clear" w:color="auto" w:fill="FFFFFF"/>
              </w:rPr>
              <w:t>0.5%</w:t>
            </w:r>
            <w:r w:rsidRPr="000860B1">
              <w:rPr>
                <w:rFonts w:hint="eastAsia"/>
                <w:b/>
                <w:shd w:val="clear" w:color="auto" w:fill="FFFFFF"/>
              </w:rPr>
              <w:t>以内。当负偏离度绝对值连续两个交易日超过</w:t>
            </w:r>
            <w:r w:rsidRPr="000860B1">
              <w:rPr>
                <w:rFonts w:hint="eastAsia"/>
                <w:b/>
                <w:shd w:val="clear" w:color="auto" w:fill="FFFFFF"/>
              </w:rPr>
              <w:t>0.5%</w:t>
            </w:r>
            <w:r w:rsidRPr="000860B1">
              <w:rPr>
                <w:rFonts w:hint="eastAsia"/>
                <w:b/>
                <w:shd w:val="clear" w:color="auto" w:fill="FFFFFF"/>
              </w:rPr>
              <w:t>时，基金管理人应当采用公允价值估值方法对持有投资组合的账面价值进行调整，或者采取暂停接受所有赎回申请并终止基金合同进行财产清算等措施。</w:t>
            </w:r>
          </w:p>
          <w:p w14:paraId="17FF5F41" w14:textId="77777777" w:rsidR="00320A04" w:rsidRPr="000860B1" w:rsidRDefault="00320A04" w:rsidP="00320A04">
            <w:pPr>
              <w:rPr>
                <w:b/>
                <w:shd w:val="clear" w:color="auto" w:fill="FFFFFF"/>
              </w:rPr>
            </w:pPr>
            <w:r w:rsidRPr="000860B1">
              <w:rPr>
                <w:rFonts w:hint="eastAsia"/>
                <w:b/>
                <w:shd w:val="clear" w:color="auto" w:fill="FFFFFF"/>
              </w:rPr>
              <w:t>当前述情形发生时，基金管理人应履行信息披露义务。</w:t>
            </w:r>
          </w:p>
          <w:p w14:paraId="3AF5F4EA"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、其他</w:t>
            </w:r>
            <w:r w:rsidRPr="000860B1">
              <w:rPr>
                <w:rFonts w:hint="eastAsia"/>
                <w:b/>
                <w:shd w:val="clear" w:color="auto" w:fill="FFFFFF"/>
              </w:rPr>
              <w:t>资产按法律法规或监管机构有关规定进行估值</w:t>
            </w:r>
            <w:r w:rsidRPr="000860B1">
              <w:rPr>
                <w:rFonts w:hint="eastAsia"/>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08C1869C" w14:textId="77777777" w:rsidR="00320A04" w:rsidRPr="000860B1" w:rsidRDefault="00320A04" w:rsidP="00A00711">
            <w:pPr>
              <w:rPr>
                <w:shd w:val="clear" w:color="auto" w:fill="FFFFFF"/>
              </w:rPr>
            </w:pPr>
            <w:r w:rsidRPr="000860B1">
              <w:rPr>
                <w:rFonts w:hint="eastAsia"/>
                <w:shd w:val="clear" w:color="auto" w:fill="FFFFFF"/>
              </w:rPr>
              <w:t>根据《关于实施</w:t>
            </w:r>
            <w:r w:rsidRPr="000860B1">
              <w:rPr>
                <w:shd w:val="clear" w:color="auto" w:fill="FFFFFF"/>
              </w:rPr>
              <w:t>&lt;</w:t>
            </w:r>
            <w:r w:rsidRPr="000860B1">
              <w:rPr>
                <w:rFonts w:hint="eastAsia"/>
                <w:shd w:val="clear" w:color="auto" w:fill="FFFFFF"/>
              </w:rPr>
              <w:t>货币市场基金监督管理办法</w:t>
            </w:r>
            <w:r w:rsidRPr="000860B1">
              <w:rPr>
                <w:shd w:val="clear" w:color="auto" w:fill="FFFFFF"/>
              </w:rPr>
              <w:t>&gt;</w:t>
            </w:r>
            <w:r w:rsidRPr="000860B1">
              <w:rPr>
                <w:rFonts w:hint="eastAsia"/>
                <w:shd w:val="clear" w:color="auto" w:fill="FFFFFF"/>
              </w:rPr>
              <w:t>有关问题的规定》修改</w:t>
            </w:r>
          </w:p>
          <w:p w14:paraId="0355BABC" w14:textId="77777777" w:rsidR="00320A04" w:rsidRPr="000860B1" w:rsidRDefault="00320A04" w:rsidP="00A00711">
            <w:pPr>
              <w:rPr>
                <w:shd w:val="clear" w:color="auto" w:fill="FFFFFF"/>
              </w:rPr>
            </w:pPr>
          </w:p>
          <w:p w14:paraId="0AE96A49" w14:textId="77777777" w:rsidR="00320A04" w:rsidRPr="000860B1" w:rsidRDefault="00320A04" w:rsidP="00A00711">
            <w:pPr>
              <w:rPr>
                <w:shd w:val="clear" w:color="auto" w:fill="FFFFFF"/>
              </w:rPr>
            </w:pPr>
          </w:p>
          <w:p w14:paraId="379F1789" w14:textId="77777777" w:rsidR="00320A04" w:rsidRPr="000860B1" w:rsidRDefault="00320A04" w:rsidP="00A00711">
            <w:pPr>
              <w:rPr>
                <w:shd w:val="clear" w:color="auto" w:fill="FFFFFF"/>
              </w:rPr>
            </w:pPr>
            <w:r w:rsidRPr="000860B1">
              <w:rPr>
                <w:rFonts w:hint="eastAsia"/>
                <w:shd w:val="clear" w:color="auto" w:fill="FFFFFF"/>
              </w:rPr>
              <w:t>根据行业实际操作以及《货币基金监管办法》修改</w:t>
            </w:r>
          </w:p>
          <w:p w14:paraId="6D56B244" w14:textId="77777777" w:rsidR="00320A04" w:rsidRPr="000860B1" w:rsidRDefault="00320A04" w:rsidP="00A00711">
            <w:pPr>
              <w:rPr>
                <w:shd w:val="clear" w:color="auto" w:fill="FFFFFF"/>
              </w:rPr>
            </w:pPr>
          </w:p>
          <w:p w14:paraId="3201D031" w14:textId="77777777" w:rsidR="00320A04" w:rsidRPr="000860B1" w:rsidRDefault="00320A04" w:rsidP="00A00711">
            <w:pPr>
              <w:rPr>
                <w:shd w:val="clear" w:color="auto" w:fill="FFFFFF"/>
              </w:rPr>
            </w:pPr>
          </w:p>
          <w:p w14:paraId="0A9CBA73" w14:textId="77777777" w:rsidR="00320A04" w:rsidRPr="000860B1" w:rsidRDefault="00320A04" w:rsidP="00A00711">
            <w:pPr>
              <w:rPr>
                <w:shd w:val="clear" w:color="auto" w:fill="FFFFFF"/>
              </w:rPr>
            </w:pPr>
          </w:p>
          <w:p w14:paraId="39A98EAA" w14:textId="77777777" w:rsidR="00320A04" w:rsidRPr="000860B1" w:rsidRDefault="00320A04" w:rsidP="00A00711">
            <w:pPr>
              <w:rPr>
                <w:shd w:val="clear" w:color="auto" w:fill="FFFFFF"/>
              </w:rPr>
            </w:pPr>
          </w:p>
          <w:p w14:paraId="38D2F523"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13565444"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49B77240"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DA6DDF0" w14:textId="77777777" w:rsidR="00320A04" w:rsidRPr="000860B1" w:rsidRDefault="00320A04" w:rsidP="00320A04">
            <w:pPr>
              <w:rPr>
                <w:shd w:val="clear" w:color="auto" w:fill="FFFFFF"/>
              </w:rPr>
            </w:pPr>
            <w:r w:rsidRPr="000860B1">
              <w:rPr>
                <w:rFonts w:hint="eastAsia"/>
                <w:shd w:val="clear" w:color="auto" w:fill="FFFFFF"/>
              </w:rPr>
              <w:t>四、估值程序</w:t>
            </w:r>
          </w:p>
        </w:tc>
        <w:tc>
          <w:tcPr>
            <w:tcW w:w="1410" w:type="pct"/>
            <w:tcBorders>
              <w:top w:val="single" w:sz="4" w:space="0" w:color="auto"/>
              <w:left w:val="single" w:sz="4" w:space="0" w:color="auto"/>
              <w:bottom w:val="single" w:sz="4" w:space="0" w:color="auto"/>
              <w:right w:val="single" w:sz="4" w:space="0" w:color="auto"/>
            </w:tcBorders>
            <w:vAlign w:val="center"/>
          </w:tcPr>
          <w:p w14:paraId="259D0E1D"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、每万份基金已实现收益是按照相关法规计算的每万份基金份额的日已实现收益，精确到小数点后第</w:t>
            </w:r>
            <w:r w:rsidRPr="000860B1">
              <w:rPr>
                <w:rFonts w:hint="eastAsia"/>
                <w:shd w:val="clear" w:color="auto" w:fill="FFFFFF"/>
              </w:rPr>
              <w:t xml:space="preserve">   </w:t>
            </w:r>
            <w:r w:rsidRPr="000860B1">
              <w:rPr>
                <w:rFonts w:hint="eastAsia"/>
                <w:shd w:val="clear" w:color="auto" w:fill="FFFFFF"/>
              </w:rPr>
              <w:t>位，小数点后第</w:t>
            </w:r>
            <w:r w:rsidRPr="000860B1">
              <w:rPr>
                <w:rFonts w:hint="eastAsia"/>
                <w:shd w:val="clear" w:color="auto" w:fill="FFFFFF"/>
              </w:rPr>
              <w:t xml:space="preserve">  </w:t>
            </w:r>
            <w:r w:rsidRPr="000860B1">
              <w:rPr>
                <w:rFonts w:hint="eastAsia"/>
                <w:shd w:val="clear" w:color="auto" w:fill="FFFFFF"/>
              </w:rPr>
              <w:t>位四舍五入。本基金的收益分配是按日结转份额的，</w:t>
            </w:r>
            <w:r w:rsidRPr="000860B1">
              <w:rPr>
                <w:rFonts w:hint="eastAsia"/>
                <w:shd w:val="clear" w:color="auto" w:fill="FFFFFF"/>
              </w:rPr>
              <w:t>7</w:t>
            </w:r>
            <w:r w:rsidRPr="000860B1">
              <w:rPr>
                <w:rFonts w:hint="eastAsia"/>
                <w:shd w:val="clear" w:color="auto" w:fill="FFFFFF"/>
              </w:rPr>
              <w:t>日年化收益率是以最近</w:t>
            </w:r>
            <w:r w:rsidRPr="000860B1">
              <w:rPr>
                <w:rFonts w:hint="eastAsia"/>
                <w:shd w:val="clear" w:color="auto" w:fill="FFFFFF"/>
              </w:rPr>
              <w:t>7</w:t>
            </w:r>
            <w:r w:rsidRPr="000860B1">
              <w:rPr>
                <w:rFonts w:hint="eastAsia"/>
                <w:shd w:val="clear" w:color="auto" w:fill="FFFFFF"/>
              </w:rPr>
              <w:t>日</w:t>
            </w:r>
            <w:r w:rsidRPr="000860B1">
              <w:rPr>
                <w:rFonts w:hint="eastAsia"/>
                <w:shd w:val="clear" w:color="auto" w:fill="FFFFFF"/>
              </w:rPr>
              <w:t>(</w:t>
            </w:r>
            <w:r w:rsidRPr="000860B1">
              <w:rPr>
                <w:rFonts w:hint="eastAsia"/>
                <w:shd w:val="clear" w:color="auto" w:fill="FFFFFF"/>
              </w:rPr>
              <w:t>含节假日</w:t>
            </w:r>
            <w:r w:rsidRPr="000860B1">
              <w:rPr>
                <w:rFonts w:hint="eastAsia"/>
                <w:shd w:val="clear" w:color="auto" w:fill="FFFFFF"/>
              </w:rPr>
              <w:t>)</w:t>
            </w:r>
            <w:r w:rsidRPr="000860B1">
              <w:rPr>
                <w:rFonts w:hint="eastAsia"/>
                <w:shd w:val="clear" w:color="auto" w:fill="FFFFFF"/>
              </w:rPr>
              <w:t>收益所折算的年资产收益率，精确到</w:t>
            </w:r>
            <w:r w:rsidRPr="000860B1">
              <w:rPr>
                <w:rFonts w:hint="eastAsia"/>
                <w:shd w:val="clear" w:color="auto" w:fill="FFFFFF"/>
              </w:rPr>
              <w:t xml:space="preserve">     %</w:t>
            </w:r>
            <w:r w:rsidRPr="000860B1">
              <w:rPr>
                <w:rFonts w:hint="eastAsia"/>
                <w:shd w:val="clear" w:color="auto" w:fill="FFFFFF"/>
              </w:rPr>
              <w:t>，百分号内小数点后第</w:t>
            </w:r>
            <w:r w:rsidRPr="000860B1">
              <w:rPr>
                <w:rFonts w:hint="eastAsia"/>
                <w:shd w:val="clear" w:color="auto" w:fill="FFFFFF"/>
              </w:rPr>
              <w:t xml:space="preserve">  </w:t>
            </w:r>
            <w:r w:rsidRPr="000860B1">
              <w:rPr>
                <w:rFonts w:hint="eastAsia"/>
                <w:shd w:val="clear" w:color="auto" w:fill="FFFFFF"/>
              </w:rPr>
              <w:t>位四舍五入。国家另有规定的，从其规定。</w:t>
            </w:r>
          </w:p>
          <w:p w14:paraId="153344C8"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tc>
        <w:tc>
          <w:tcPr>
            <w:tcW w:w="1581" w:type="pct"/>
            <w:tcBorders>
              <w:top w:val="single" w:sz="4" w:space="0" w:color="auto"/>
              <w:left w:val="single" w:sz="4" w:space="0" w:color="auto"/>
              <w:bottom w:val="single" w:sz="4" w:space="0" w:color="auto"/>
              <w:right w:val="single" w:sz="4" w:space="0" w:color="auto"/>
            </w:tcBorders>
            <w:vAlign w:val="center"/>
          </w:tcPr>
          <w:p w14:paraId="6AE262C1"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收益是按照相关法规计算的每万份基金份额的日已实现收益，精确到小数点后第</w:t>
            </w:r>
            <w:r w:rsidRPr="000860B1">
              <w:rPr>
                <w:rFonts w:hint="eastAsia"/>
                <w:b/>
                <w:shd w:val="clear" w:color="auto" w:fill="FFFFFF"/>
              </w:rPr>
              <w:t>4</w:t>
            </w:r>
            <w:r w:rsidRPr="000860B1">
              <w:rPr>
                <w:rFonts w:hint="eastAsia"/>
                <w:shd w:val="clear" w:color="auto" w:fill="FFFFFF"/>
              </w:rPr>
              <w:t>位，小数点后第</w:t>
            </w:r>
            <w:r w:rsidRPr="000860B1">
              <w:rPr>
                <w:rFonts w:hint="eastAsia"/>
                <w:b/>
                <w:shd w:val="clear" w:color="auto" w:fill="FFFFFF"/>
              </w:rPr>
              <w:t>5</w:t>
            </w:r>
            <w:r w:rsidRPr="000860B1">
              <w:rPr>
                <w:rFonts w:hint="eastAsia"/>
                <w:shd w:val="clear" w:color="auto" w:fill="FFFFFF"/>
              </w:rPr>
              <w:t>位四舍五入。</w:t>
            </w:r>
            <w:r w:rsidRPr="000860B1">
              <w:rPr>
                <w:rFonts w:hint="eastAsia"/>
                <w:shd w:val="clear" w:color="auto" w:fill="FFFFFF"/>
              </w:rPr>
              <w:t>7</w:t>
            </w:r>
            <w:r w:rsidRPr="000860B1">
              <w:rPr>
                <w:rFonts w:hint="eastAsia"/>
                <w:shd w:val="clear" w:color="auto" w:fill="FFFFFF"/>
              </w:rPr>
              <w:t>日年化收益率是以最近</w:t>
            </w:r>
            <w:r w:rsidRPr="000860B1">
              <w:rPr>
                <w:rFonts w:hint="eastAsia"/>
                <w:shd w:val="clear" w:color="auto" w:fill="FFFFFF"/>
              </w:rPr>
              <w:t>7</w:t>
            </w:r>
            <w:r w:rsidRPr="000860B1">
              <w:rPr>
                <w:rFonts w:hint="eastAsia"/>
                <w:shd w:val="clear" w:color="auto" w:fill="FFFFFF"/>
              </w:rPr>
              <w:t>日（含节假日）收益所折算的年资产收益率，精确到</w:t>
            </w:r>
            <w:r w:rsidRPr="000860B1">
              <w:rPr>
                <w:rFonts w:hint="eastAsia"/>
                <w:b/>
                <w:shd w:val="clear" w:color="auto" w:fill="FFFFFF"/>
              </w:rPr>
              <w:t>0.001</w:t>
            </w:r>
            <w:r w:rsidRPr="000860B1">
              <w:rPr>
                <w:rFonts w:hint="eastAsia"/>
                <w:shd w:val="clear" w:color="auto" w:fill="FFFFFF"/>
              </w:rPr>
              <w:t>%</w:t>
            </w:r>
            <w:r w:rsidRPr="000860B1">
              <w:rPr>
                <w:rFonts w:hint="eastAsia"/>
                <w:shd w:val="clear" w:color="auto" w:fill="FFFFFF"/>
              </w:rPr>
              <w:t>，百分号内小数点后第</w:t>
            </w:r>
            <w:r w:rsidRPr="000860B1">
              <w:rPr>
                <w:rFonts w:hint="eastAsia"/>
                <w:b/>
                <w:shd w:val="clear" w:color="auto" w:fill="FFFFFF"/>
              </w:rPr>
              <w:t>4</w:t>
            </w:r>
            <w:r w:rsidRPr="000860B1">
              <w:rPr>
                <w:rFonts w:hint="eastAsia"/>
                <w:shd w:val="clear" w:color="auto" w:fill="FFFFFF"/>
              </w:rPr>
              <w:t>位四舍五入。国家另有规定的，从其规定。</w:t>
            </w:r>
          </w:p>
          <w:p w14:paraId="09F36580"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基金管理人应每个工作日对基金资产估值。但基金管理人根据法律法规或本基金合同的规定暂停估值时除外。基金管理人每个工作日对基金资产估值后，将净值结果发送基金托管人，经基金托管人复核无误后，由基金管理人对外公布。</w:t>
            </w:r>
          </w:p>
        </w:tc>
        <w:tc>
          <w:tcPr>
            <w:tcW w:w="961" w:type="pct"/>
            <w:tcBorders>
              <w:top w:val="single" w:sz="4" w:space="0" w:color="auto"/>
              <w:left w:val="single" w:sz="4" w:space="0" w:color="auto"/>
              <w:bottom w:val="single" w:sz="4" w:space="0" w:color="auto"/>
              <w:right w:val="single" w:sz="4" w:space="0" w:color="auto"/>
            </w:tcBorders>
            <w:vAlign w:val="center"/>
          </w:tcPr>
          <w:p w14:paraId="59899BD1"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5D0AFBEB"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EB6268" w14:textId="77777777" w:rsidR="00320A04" w:rsidRPr="000860B1" w:rsidRDefault="00320A04" w:rsidP="00320A04">
            <w:pPr>
              <w:widowControl/>
              <w:jc w:val="left"/>
              <w:rPr>
                <w:shd w:val="clear" w:color="auto" w:fill="FFFFFF"/>
              </w:rPr>
            </w:pPr>
          </w:p>
        </w:tc>
        <w:tc>
          <w:tcPr>
            <w:tcW w:w="659" w:type="pct"/>
            <w:vMerge w:val="restart"/>
            <w:tcBorders>
              <w:top w:val="single" w:sz="4" w:space="0" w:color="auto"/>
              <w:left w:val="single" w:sz="4" w:space="0" w:color="auto"/>
              <w:bottom w:val="single" w:sz="4" w:space="0" w:color="auto"/>
              <w:right w:val="single" w:sz="4" w:space="0" w:color="auto"/>
            </w:tcBorders>
            <w:vAlign w:val="center"/>
            <w:hideMark/>
          </w:tcPr>
          <w:p w14:paraId="6E2B2857" w14:textId="77777777" w:rsidR="00320A04" w:rsidRPr="000860B1" w:rsidRDefault="00320A04" w:rsidP="00320A04">
            <w:pPr>
              <w:rPr>
                <w:shd w:val="clear" w:color="auto" w:fill="FFFFFF"/>
              </w:rPr>
            </w:pPr>
            <w:r w:rsidRPr="000860B1">
              <w:rPr>
                <w:rFonts w:hint="eastAsia"/>
                <w:shd w:val="clear" w:color="auto" w:fill="FFFFFF"/>
              </w:rPr>
              <w:t>五、估值错误的处理</w:t>
            </w:r>
          </w:p>
        </w:tc>
        <w:tc>
          <w:tcPr>
            <w:tcW w:w="1410" w:type="pct"/>
            <w:tcBorders>
              <w:top w:val="single" w:sz="4" w:space="0" w:color="auto"/>
              <w:left w:val="single" w:sz="4" w:space="0" w:color="auto"/>
              <w:bottom w:val="single" w:sz="4" w:space="0" w:color="auto"/>
              <w:right w:val="single" w:sz="4" w:space="0" w:color="auto"/>
            </w:tcBorders>
            <w:vAlign w:val="center"/>
          </w:tcPr>
          <w:p w14:paraId="08B7757D" w14:textId="77777777" w:rsidR="00320A04" w:rsidRPr="000860B1" w:rsidRDefault="00320A04" w:rsidP="00320A04">
            <w:pPr>
              <w:rPr>
                <w:shd w:val="clear" w:color="auto" w:fill="FFFFFF"/>
              </w:rPr>
            </w:pPr>
            <w:r w:rsidRPr="000860B1">
              <w:rPr>
                <w:rFonts w:hint="eastAsia"/>
                <w:shd w:val="clear" w:color="auto" w:fill="FFFFFF"/>
              </w:rPr>
              <w:t>当基金资产的计价导致每万份基金已实现收益小数点后【】位或七日年化收益率百分号内小数点后【】位以内发生差错时，视为估值错误。</w:t>
            </w:r>
          </w:p>
        </w:tc>
        <w:tc>
          <w:tcPr>
            <w:tcW w:w="1581" w:type="pct"/>
            <w:tcBorders>
              <w:top w:val="single" w:sz="4" w:space="0" w:color="auto"/>
              <w:left w:val="single" w:sz="4" w:space="0" w:color="auto"/>
              <w:bottom w:val="single" w:sz="4" w:space="0" w:color="auto"/>
              <w:right w:val="single" w:sz="4" w:space="0" w:color="auto"/>
            </w:tcBorders>
            <w:vAlign w:val="center"/>
          </w:tcPr>
          <w:p w14:paraId="0122F4D6" w14:textId="77777777" w:rsidR="00320A04" w:rsidRPr="000860B1" w:rsidRDefault="00320A04" w:rsidP="00320A04">
            <w:pPr>
              <w:rPr>
                <w:shd w:val="clear" w:color="auto" w:fill="FFFFFF"/>
              </w:rPr>
            </w:pPr>
            <w:r w:rsidRPr="000860B1">
              <w:rPr>
                <w:rFonts w:hint="eastAsia"/>
                <w:shd w:val="clear" w:color="auto" w:fill="FFFFFF"/>
              </w:rPr>
              <w:t>基金管理人和基金托管人将采取必要、适当、合理的措施确保基金资产估值的准确性、及时性。当基金资产的</w:t>
            </w:r>
            <w:r w:rsidRPr="000860B1">
              <w:rPr>
                <w:rFonts w:hint="eastAsia"/>
                <w:b/>
                <w:shd w:val="clear" w:color="auto" w:fill="FFFFFF"/>
              </w:rPr>
              <w:t>估值</w:t>
            </w:r>
            <w:r w:rsidRPr="000860B1">
              <w:rPr>
                <w:rFonts w:hint="eastAsia"/>
                <w:shd w:val="clear" w:color="auto" w:fill="FFFFFF"/>
              </w:rPr>
              <w:t>导致每万份基金</w:t>
            </w:r>
            <w:r w:rsidRPr="000860B1">
              <w:rPr>
                <w:rFonts w:hint="eastAsia"/>
                <w:b/>
                <w:shd w:val="clear" w:color="auto" w:fill="FFFFFF"/>
              </w:rPr>
              <w:t>净</w:t>
            </w:r>
            <w:r w:rsidRPr="000860B1">
              <w:rPr>
                <w:rFonts w:hint="eastAsia"/>
                <w:shd w:val="clear" w:color="auto" w:fill="FFFFFF"/>
              </w:rPr>
              <w:t>收益小数点后</w:t>
            </w:r>
            <w:r w:rsidRPr="000860B1">
              <w:rPr>
                <w:rFonts w:hint="eastAsia"/>
                <w:b/>
                <w:shd w:val="clear" w:color="auto" w:fill="FFFFFF"/>
              </w:rPr>
              <w:t>4</w:t>
            </w:r>
            <w:r w:rsidRPr="000860B1">
              <w:rPr>
                <w:rFonts w:hint="eastAsia"/>
                <w:shd w:val="clear" w:color="auto" w:fill="FFFFFF"/>
              </w:rPr>
              <w:t>位</w:t>
            </w:r>
            <w:r w:rsidRPr="000860B1">
              <w:rPr>
                <w:rFonts w:hint="eastAsia"/>
                <w:b/>
                <w:shd w:val="clear" w:color="auto" w:fill="FFFFFF"/>
              </w:rPr>
              <w:t>以内（含第</w:t>
            </w:r>
            <w:r w:rsidRPr="000860B1">
              <w:rPr>
                <w:rFonts w:hint="eastAsia"/>
                <w:b/>
                <w:shd w:val="clear" w:color="auto" w:fill="FFFFFF"/>
              </w:rPr>
              <w:t>4</w:t>
            </w:r>
            <w:r w:rsidRPr="000860B1">
              <w:rPr>
                <w:rFonts w:hint="eastAsia"/>
                <w:b/>
                <w:shd w:val="clear" w:color="auto" w:fill="FFFFFF"/>
              </w:rPr>
              <w:t>位）</w:t>
            </w:r>
            <w:r w:rsidRPr="000860B1">
              <w:rPr>
                <w:rFonts w:hint="eastAsia"/>
                <w:shd w:val="clear" w:color="auto" w:fill="FFFFFF"/>
              </w:rPr>
              <w:t>或</w:t>
            </w:r>
            <w:r w:rsidRPr="000860B1">
              <w:rPr>
                <w:rFonts w:hint="eastAsia"/>
                <w:b/>
                <w:shd w:val="clear" w:color="auto" w:fill="FFFFFF"/>
              </w:rPr>
              <w:t>7</w:t>
            </w:r>
            <w:r w:rsidRPr="000860B1">
              <w:rPr>
                <w:rFonts w:hint="eastAsia"/>
                <w:shd w:val="clear" w:color="auto" w:fill="FFFFFF"/>
              </w:rPr>
              <w:t>日年化收益率百分号内小数点后</w:t>
            </w:r>
            <w:r w:rsidRPr="000860B1">
              <w:rPr>
                <w:rFonts w:hint="eastAsia"/>
                <w:b/>
                <w:shd w:val="clear" w:color="auto" w:fill="FFFFFF"/>
              </w:rPr>
              <w:t>3</w:t>
            </w:r>
            <w:r w:rsidRPr="000860B1">
              <w:rPr>
                <w:rFonts w:hint="eastAsia"/>
                <w:shd w:val="clear" w:color="auto" w:fill="FFFFFF"/>
              </w:rPr>
              <w:t>位以内</w:t>
            </w:r>
            <w:r w:rsidRPr="000860B1">
              <w:rPr>
                <w:rFonts w:hint="eastAsia"/>
                <w:b/>
                <w:shd w:val="clear" w:color="auto" w:fill="FFFFFF"/>
              </w:rPr>
              <w:t>（含第</w:t>
            </w:r>
            <w:r w:rsidRPr="000860B1">
              <w:rPr>
                <w:rFonts w:hint="eastAsia"/>
                <w:b/>
                <w:shd w:val="clear" w:color="auto" w:fill="FFFFFF"/>
              </w:rPr>
              <w:t>3</w:t>
            </w:r>
            <w:r w:rsidRPr="000860B1">
              <w:rPr>
                <w:rFonts w:hint="eastAsia"/>
                <w:b/>
                <w:shd w:val="clear" w:color="auto" w:fill="FFFFFF"/>
              </w:rPr>
              <w:t>位）</w:t>
            </w:r>
            <w:r w:rsidRPr="000860B1">
              <w:rPr>
                <w:rFonts w:hint="eastAsia"/>
                <w:shd w:val="clear" w:color="auto" w:fill="FFFFFF"/>
              </w:rPr>
              <w:t>发生差错时，视为估值错误。</w:t>
            </w:r>
          </w:p>
        </w:tc>
        <w:tc>
          <w:tcPr>
            <w:tcW w:w="961" w:type="pct"/>
            <w:tcBorders>
              <w:top w:val="single" w:sz="4" w:space="0" w:color="auto"/>
              <w:left w:val="single" w:sz="4" w:space="0" w:color="auto"/>
              <w:bottom w:val="single" w:sz="4" w:space="0" w:color="auto"/>
              <w:right w:val="single" w:sz="4" w:space="0" w:color="auto"/>
            </w:tcBorders>
            <w:vAlign w:val="center"/>
          </w:tcPr>
          <w:p w14:paraId="3517609A" w14:textId="77777777" w:rsidR="00320A04" w:rsidRPr="000860B1" w:rsidRDefault="00320A04" w:rsidP="00A00711">
            <w:pPr>
              <w:rPr>
                <w:shd w:val="clear" w:color="auto" w:fill="FFFFFF"/>
              </w:rPr>
            </w:pPr>
            <w:r w:rsidRPr="000860B1">
              <w:rPr>
                <w:rFonts w:hint="eastAsia"/>
                <w:shd w:val="clear" w:color="auto" w:fill="FFFFFF"/>
              </w:rPr>
              <w:t>根据产品</w:t>
            </w:r>
            <w:r w:rsidRPr="000860B1">
              <w:rPr>
                <w:shd w:val="clear" w:color="auto" w:fill="FFFFFF"/>
              </w:rPr>
              <w:t>特点修改</w:t>
            </w:r>
          </w:p>
        </w:tc>
      </w:tr>
      <w:tr w:rsidR="00320A04" w:rsidRPr="000860B1" w14:paraId="5BDF7F2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F3E7E" w14:textId="77777777" w:rsidR="00320A04" w:rsidRPr="000860B1" w:rsidRDefault="00320A04" w:rsidP="00320A04">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BD0C44" w14:textId="77777777" w:rsidR="00320A04" w:rsidRPr="000860B1" w:rsidRDefault="00320A04" w:rsidP="00320A04">
            <w:pPr>
              <w:widowControl/>
              <w:jc w:val="left"/>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6E8C51C9" w14:textId="77777777" w:rsidR="00320A04" w:rsidRPr="000860B1" w:rsidRDefault="00320A04" w:rsidP="00320A04">
            <w:pPr>
              <w:rPr>
                <w:bCs/>
                <w:shd w:val="clear" w:color="auto" w:fill="FFFFFF"/>
              </w:rPr>
            </w:pPr>
            <w:r w:rsidRPr="000860B1">
              <w:rPr>
                <w:rFonts w:hint="eastAsia"/>
                <w:shd w:val="clear" w:color="auto" w:fill="FFFFFF"/>
              </w:rPr>
              <w:t>2</w:t>
            </w:r>
            <w:r w:rsidRPr="000860B1">
              <w:rPr>
                <w:rFonts w:hint="eastAsia"/>
                <w:shd w:val="clear" w:color="auto" w:fill="FFFFFF"/>
              </w:rPr>
              <w:t>、</w:t>
            </w:r>
            <w:r w:rsidRPr="000860B1">
              <w:rPr>
                <w:shd w:val="clear" w:color="auto" w:fill="FFFFFF"/>
              </w:rPr>
              <w:t>（</w:t>
            </w:r>
            <w:r w:rsidRPr="000860B1">
              <w:rPr>
                <w:shd w:val="clear" w:color="auto" w:fill="FFFFFF"/>
              </w:rPr>
              <w:t>1</w:t>
            </w:r>
            <w:r w:rsidRPr="000860B1">
              <w:rPr>
                <w:shd w:val="clear" w:color="auto" w:fill="FFFFFF"/>
              </w:rPr>
              <w:t>）</w:t>
            </w:r>
            <w:r w:rsidRPr="000860B1">
              <w:rPr>
                <w:rFonts w:hint="eastAsia"/>
                <w:bCs/>
                <w:shd w:val="clear" w:color="auto" w:fill="FFFFFF"/>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14:paraId="182A77FE" w14:textId="77777777" w:rsidR="00320A04" w:rsidRPr="000860B1" w:rsidRDefault="00320A04" w:rsidP="00320A04">
            <w:pPr>
              <w:rPr>
                <w:shd w:val="clear" w:color="auto" w:fill="FFFFFF"/>
              </w:rPr>
            </w:pPr>
          </w:p>
          <w:p w14:paraId="304A1B60"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w:t>
            </w:r>
            <w:r w:rsidRPr="000860B1">
              <w:rPr>
                <w:rFonts w:hint="eastAsia"/>
                <w:shd w:val="clear" w:color="auto" w:fill="FFFFFF"/>
              </w:rPr>
              <w:t>4</w:t>
            </w:r>
            <w:r w:rsidRPr="000860B1">
              <w:rPr>
                <w:rFonts w:hint="eastAsia"/>
                <w:shd w:val="clear" w:color="auto" w:fill="FFFFFF"/>
              </w:rPr>
              <w:t>）根据估值错误处理的方法，需要修改基金登记机构交易数据的，由基金登记机构进行更正，并就估值错误的更正向有关当事人进行确认。</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608EC05" w14:textId="77777777" w:rsidR="00320A04" w:rsidRPr="000860B1" w:rsidRDefault="00320A04" w:rsidP="00320A04">
            <w:pPr>
              <w:rPr>
                <w:color w:val="000000"/>
                <w:szCs w:val="21"/>
              </w:rPr>
            </w:pPr>
            <w:r w:rsidRPr="000860B1">
              <w:rPr>
                <w:color w:val="000000"/>
                <w:szCs w:val="21"/>
              </w:rPr>
              <w:t>2</w:t>
            </w:r>
            <w:r w:rsidRPr="000860B1">
              <w:rPr>
                <w:rFonts w:hint="eastAsia"/>
                <w:color w:val="000000"/>
                <w:szCs w:val="21"/>
              </w:rPr>
              <w:t>、（</w:t>
            </w:r>
            <w:r w:rsidRPr="000860B1">
              <w:rPr>
                <w:color w:val="000000"/>
                <w:szCs w:val="21"/>
              </w:rPr>
              <w:t>1</w:t>
            </w:r>
            <w:r w:rsidRPr="000860B1">
              <w:rPr>
                <w:rFonts w:hint="eastAsia"/>
                <w:color w:val="000000"/>
                <w:szCs w:val="21"/>
              </w:rPr>
              <w:t>）</w:t>
            </w:r>
            <w:r w:rsidRPr="000860B1">
              <w:rPr>
                <w:rFonts w:hint="eastAsia"/>
                <w:b/>
                <w:color w:val="000000"/>
                <w:szCs w:val="21"/>
              </w:rPr>
              <w:t>删除</w:t>
            </w:r>
            <w:r w:rsidRPr="000860B1">
              <w:rPr>
                <w:color w:val="000000"/>
                <w:szCs w:val="21"/>
              </w:rPr>
              <w:t>“</w:t>
            </w:r>
            <w:r w:rsidRPr="000860B1">
              <w:rPr>
                <w:rFonts w:hint="eastAsia"/>
                <w:color w:val="000000"/>
                <w:szCs w:val="21"/>
              </w:rPr>
              <w:t>估值错误责任方应对更正的情况向有关当事人进行确认，确保估值错误已得到更正。</w:t>
            </w:r>
            <w:r w:rsidRPr="000860B1">
              <w:rPr>
                <w:color w:val="000000"/>
                <w:szCs w:val="21"/>
              </w:rPr>
              <w:t>”</w:t>
            </w:r>
          </w:p>
          <w:p w14:paraId="3F5353DC" w14:textId="77777777" w:rsidR="00320A04" w:rsidRPr="000860B1" w:rsidRDefault="00320A04" w:rsidP="00320A04">
            <w:pPr>
              <w:rPr>
                <w:color w:val="000000"/>
                <w:szCs w:val="21"/>
              </w:rPr>
            </w:pPr>
          </w:p>
          <w:p w14:paraId="7AC4E2CE" w14:textId="77777777" w:rsidR="00320A04" w:rsidRPr="000860B1" w:rsidRDefault="00320A04" w:rsidP="00320A04">
            <w:pPr>
              <w:rPr>
                <w:color w:val="000000"/>
                <w:szCs w:val="21"/>
              </w:rPr>
            </w:pPr>
          </w:p>
          <w:p w14:paraId="6E3DE867" w14:textId="77777777" w:rsidR="00320A04" w:rsidRPr="000860B1" w:rsidRDefault="00320A04" w:rsidP="00320A04">
            <w:pPr>
              <w:rPr>
                <w:color w:val="000000"/>
                <w:szCs w:val="21"/>
              </w:rPr>
            </w:pPr>
          </w:p>
          <w:p w14:paraId="5809A317" w14:textId="77777777" w:rsidR="00320A04" w:rsidRPr="000860B1" w:rsidRDefault="00320A04" w:rsidP="00320A04">
            <w:pPr>
              <w:rPr>
                <w:color w:val="000000"/>
                <w:szCs w:val="21"/>
              </w:rPr>
            </w:pPr>
          </w:p>
          <w:p w14:paraId="04C283F3" w14:textId="77777777" w:rsidR="00320A04" w:rsidRPr="000860B1" w:rsidRDefault="00320A04" w:rsidP="00320A04">
            <w:pPr>
              <w:rPr>
                <w:color w:val="000000"/>
                <w:szCs w:val="21"/>
              </w:rPr>
            </w:pPr>
          </w:p>
          <w:p w14:paraId="354CA58B" w14:textId="77777777" w:rsidR="00320A04" w:rsidRPr="000860B1" w:rsidRDefault="00320A04" w:rsidP="00320A04">
            <w:pPr>
              <w:rPr>
                <w:color w:val="000000"/>
                <w:szCs w:val="21"/>
              </w:rPr>
            </w:pPr>
          </w:p>
          <w:p w14:paraId="58779C09" w14:textId="77777777" w:rsidR="00320A04" w:rsidRPr="000860B1" w:rsidRDefault="00320A04" w:rsidP="00320A04">
            <w:pPr>
              <w:rPr>
                <w:color w:val="000000"/>
                <w:szCs w:val="21"/>
              </w:rPr>
            </w:pPr>
          </w:p>
          <w:p w14:paraId="7FA9FD9A" w14:textId="77777777" w:rsidR="00320A04" w:rsidRPr="000860B1" w:rsidRDefault="00320A04" w:rsidP="00320A04">
            <w:pPr>
              <w:rPr>
                <w:color w:val="000000"/>
                <w:szCs w:val="21"/>
              </w:rPr>
            </w:pPr>
          </w:p>
          <w:p w14:paraId="3772F235" w14:textId="77777777" w:rsidR="00320A04" w:rsidRPr="000860B1" w:rsidRDefault="00320A04" w:rsidP="00320A04">
            <w:pPr>
              <w:rPr>
                <w:color w:val="000000"/>
                <w:szCs w:val="21"/>
              </w:rPr>
            </w:pPr>
          </w:p>
          <w:p w14:paraId="4FC2BF6F" w14:textId="77777777" w:rsidR="00320A04" w:rsidRPr="000860B1" w:rsidRDefault="00320A04" w:rsidP="00320A04">
            <w:pPr>
              <w:rPr>
                <w:color w:val="000000"/>
                <w:szCs w:val="21"/>
              </w:rPr>
            </w:pPr>
          </w:p>
          <w:p w14:paraId="7D36D98A" w14:textId="77777777" w:rsidR="00320A04" w:rsidRPr="000860B1" w:rsidRDefault="00320A04" w:rsidP="00320A04">
            <w:pPr>
              <w:rPr>
                <w:color w:val="000000"/>
                <w:szCs w:val="21"/>
              </w:rPr>
            </w:pPr>
          </w:p>
          <w:p w14:paraId="3C4489A1" w14:textId="77777777" w:rsidR="00320A04" w:rsidRPr="000860B1" w:rsidRDefault="00320A04" w:rsidP="00320A04">
            <w:pPr>
              <w:rPr>
                <w:color w:val="000000"/>
                <w:szCs w:val="21"/>
              </w:rPr>
            </w:pPr>
          </w:p>
          <w:p w14:paraId="2C60C121" w14:textId="77777777" w:rsidR="00320A04" w:rsidRPr="000860B1" w:rsidRDefault="00320A04" w:rsidP="00320A04">
            <w:pPr>
              <w:rPr>
                <w:shd w:val="clear" w:color="auto" w:fill="FFFFFF"/>
              </w:rPr>
            </w:pPr>
            <w:r w:rsidRPr="000860B1">
              <w:rPr>
                <w:color w:val="000000"/>
                <w:szCs w:val="21"/>
              </w:rPr>
              <w:t>3</w:t>
            </w:r>
            <w:r w:rsidRPr="000860B1">
              <w:rPr>
                <w:rFonts w:hint="eastAsia"/>
                <w:color w:val="000000"/>
                <w:szCs w:val="21"/>
              </w:rPr>
              <w:t>、（</w:t>
            </w:r>
            <w:r w:rsidRPr="000860B1">
              <w:rPr>
                <w:color w:val="000000"/>
                <w:szCs w:val="21"/>
              </w:rPr>
              <w:t>4</w:t>
            </w:r>
            <w:r w:rsidRPr="000860B1">
              <w:rPr>
                <w:rFonts w:hint="eastAsia"/>
                <w:color w:val="000000"/>
                <w:szCs w:val="21"/>
              </w:rPr>
              <w:t>）</w:t>
            </w:r>
            <w:r w:rsidRPr="000860B1">
              <w:rPr>
                <w:rFonts w:hint="eastAsia"/>
                <w:b/>
                <w:color w:val="000000"/>
                <w:szCs w:val="21"/>
              </w:rPr>
              <w:t>删除</w:t>
            </w:r>
            <w:r w:rsidRPr="000860B1">
              <w:rPr>
                <w:color w:val="000000"/>
                <w:szCs w:val="21"/>
              </w:rPr>
              <w:t>“</w:t>
            </w:r>
            <w:r w:rsidRPr="000860B1">
              <w:rPr>
                <w:rFonts w:hint="eastAsia"/>
                <w:color w:val="000000"/>
                <w:szCs w:val="21"/>
              </w:rPr>
              <w:t>并就估值错误的更正向有关当事人进行确认。</w:t>
            </w:r>
          </w:p>
        </w:tc>
        <w:tc>
          <w:tcPr>
            <w:tcW w:w="961" w:type="pct"/>
            <w:tcBorders>
              <w:top w:val="single" w:sz="4" w:space="0" w:color="auto"/>
              <w:left w:val="single" w:sz="4" w:space="0" w:color="auto"/>
              <w:bottom w:val="single" w:sz="4" w:space="0" w:color="auto"/>
              <w:right w:val="single" w:sz="4" w:space="0" w:color="auto"/>
            </w:tcBorders>
            <w:vAlign w:val="center"/>
          </w:tcPr>
          <w:p w14:paraId="16DDC816" w14:textId="77777777" w:rsidR="00320A04" w:rsidRPr="000860B1" w:rsidRDefault="00320A04" w:rsidP="00A00711">
            <w:pPr>
              <w:rPr>
                <w:color w:val="000000"/>
              </w:rPr>
            </w:pPr>
            <w:r w:rsidRPr="000860B1">
              <w:rPr>
                <w:rFonts w:hint="eastAsia"/>
                <w:color w:val="000000"/>
              </w:rPr>
              <w:t>实践中很难取得所有持有人的联系方式，所以向有关当事人确认不具有可操作性。</w:t>
            </w:r>
          </w:p>
          <w:p w14:paraId="5551B734" w14:textId="77777777" w:rsidR="00320A04" w:rsidRPr="000860B1" w:rsidRDefault="00320A04" w:rsidP="00A00711">
            <w:pPr>
              <w:rPr>
                <w:shd w:val="clear" w:color="auto" w:fill="FFFFFF"/>
              </w:rPr>
            </w:pPr>
            <w:r w:rsidRPr="000860B1">
              <w:rPr>
                <w:rFonts w:hint="eastAsia"/>
                <w:color w:val="000000"/>
              </w:rPr>
              <w:t>做到更正差错并赔偿就是对持有人利益的保护</w:t>
            </w:r>
          </w:p>
        </w:tc>
      </w:tr>
      <w:tr w:rsidR="00320A04" w:rsidRPr="000860B1" w14:paraId="082A57F6"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1D0B87" w14:textId="77777777" w:rsidR="00320A04" w:rsidRPr="000860B1" w:rsidRDefault="00320A04" w:rsidP="00320A04">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4FFB27" w14:textId="77777777" w:rsidR="00320A04" w:rsidRPr="000860B1" w:rsidRDefault="00320A04" w:rsidP="00320A04">
            <w:pPr>
              <w:widowControl/>
              <w:jc w:val="left"/>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00630175"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、基金份额净值估值错误处理的方法如下：</w:t>
            </w:r>
          </w:p>
          <w:p w14:paraId="713B8366"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）基金份额净值计算出现错误时，基金管理人应当立即予以纠正，通报基金托管人，并采取合理的措施防止损失进一步扩大。</w:t>
            </w:r>
          </w:p>
          <w:p w14:paraId="132CCC1B"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）错误偏差达到基金份额净值的</w:t>
            </w:r>
            <w:r w:rsidRPr="000860B1">
              <w:rPr>
                <w:shd w:val="clear" w:color="auto" w:fill="FFFFFF"/>
              </w:rPr>
              <w:t>0.25%</w:t>
            </w:r>
            <w:r w:rsidRPr="000860B1">
              <w:rPr>
                <w:rFonts w:hint="eastAsia"/>
                <w:shd w:val="clear" w:color="auto" w:fill="FFFFFF"/>
              </w:rPr>
              <w:t>时，基金管理人应当通报基金托管人并报中国证监会备案；错误偏差达到基金份额净值的</w:t>
            </w:r>
            <w:r w:rsidRPr="000860B1">
              <w:rPr>
                <w:shd w:val="clear" w:color="auto" w:fill="FFFFFF"/>
              </w:rPr>
              <w:t>0.5%</w:t>
            </w:r>
            <w:r w:rsidRPr="000860B1">
              <w:rPr>
                <w:rFonts w:hint="eastAsia"/>
                <w:shd w:val="clear" w:color="auto" w:fill="FFFFFF"/>
              </w:rPr>
              <w:t>时，基金管理人应当公告。</w:t>
            </w:r>
          </w:p>
          <w:p w14:paraId="389EE6D3"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4309FD46" w14:textId="77777777" w:rsidR="00320A04" w:rsidRPr="000860B1" w:rsidRDefault="00320A04" w:rsidP="00320A04">
            <w:pPr>
              <w:rPr>
                <w:shd w:val="clear" w:color="auto" w:fill="FFFFFF"/>
              </w:rPr>
            </w:pPr>
            <w:r w:rsidRPr="000860B1">
              <w:rPr>
                <w:shd w:val="clear" w:color="auto" w:fill="FFFFFF"/>
              </w:rPr>
              <w:t>4</w:t>
            </w:r>
            <w:r w:rsidRPr="000860B1">
              <w:rPr>
                <w:rFonts w:hint="eastAsia"/>
                <w:shd w:val="clear" w:color="auto" w:fill="FFFFFF"/>
              </w:rPr>
              <w:t>、估值错误处理的方法如下：</w:t>
            </w:r>
          </w:p>
          <w:p w14:paraId="7146515A"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1</w:t>
            </w:r>
            <w:r w:rsidRPr="000860B1">
              <w:rPr>
                <w:rFonts w:hint="eastAsia"/>
                <w:shd w:val="clear" w:color="auto" w:fill="FFFFFF"/>
              </w:rPr>
              <w:t>）基金</w:t>
            </w:r>
            <w:r w:rsidRPr="000860B1">
              <w:rPr>
                <w:rFonts w:hint="eastAsia"/>
                <w:b/>
                <w:shd w:val="clear" w:color="auto" w:fill="FFFFFF"/>
              </w:rPr>
              <w:t>估值</w:t>
            </w:r>
            <w:r w:rsidRPr="000860B1">
              <w:rPr>
                <w:rFonts w:hint="eastAsia"/>
                <w:shd w:val="clear" w:color="auto" w:fill="FFFFFF"/>
              </w:rPr>
              <w:t>出现错误时，基金管理人应当立即予以纠正，通报基金托管人，并采取合理的措施防止损失进一步扩大。</w:t>
            </w:r>
          </w:p>
          <w:p w14:paraId="31ABCB41" w14:textId="77777777" w:rsidR="00320A04" w:rsidRPr="000860B1" w:rsidRDefault="00320A04" w:rsidP="00320A04">
            <w:pPr>
              <w:rPr>
                <w:shd w:val="clear" w:color="auto" w:fill="FFFFFF"/>
              </w:rPr>
            </w:pPr>
            <w:r w:rsidRPr="000860B1">
              <w:rPr>
                <w:rFonts w:hint="eastAsia"/>
                <w:shd w:val="clear" w:color="auto" w:fill="FFFFFF"/>
              </w:rPr>
              <w:t>（</w:t>
            </w:r>
            <w:r w:rsidRPr="000860B1">
              <w:rPr>
                <w:shd w:val="clear" w:color="auto" w:fill="FFFFFF"/>
              </w:rPr>
              <w:t>2</w:t>
            </w:r>
            <w:r w:rsidRPr="000860B1">
              <w:rPr>
                <w:rFonts w:hint="eastAsia"/>
                <w:shd w:val="clear" w:color="auto" w:fill="FFFFFF"/>
              </w:rPr>
              <w:t>）错误偏差达到基金</w:t>
            </w:r>
            <w:r w:rsidRPr="000860B1">
              <w:rPr>
                <w:rFonts w:hint="eastAsia"/>
                <w:b/>
                <w:shd w:val="clear" w:color="auto" w:fill="FFFFFF"/>
              </w:rPr>
              <w:t>资产</w:t>
            </w:r>
            <w:r w:rsidRPr="000860B1">
              <w:rPr>
                <w:rFonts w:hint="eastAsia"/>
                <w:shd w:val="clear" w:color="auto" w:fill="FFFFFF"/>
              </w:rPr>
              <w:t>净值的</w:t>
            </w:r>
            <w:r w:rsidRPr="000860B1">
              <w:rPr>
                <w:shd w:val="clear" w:color="auto" w:fill="FFFFFF"/>
              </w:rPr>
              <w:t>0.25%</w:t>
            </w:r>
            <w:r w:rsidRPr="000860B1">
              <w:rPr>
                <w:rFonts w:hint="eastAsia"/>
                <w:shd w:val="clear" w:color="auto" w:fill="FFFFFF"/>
              </w:rPr>
              <w:t>时，基金管理人应当通报基金托管人并报中国证监会备案；错误偏差达到基金</w:t>
            </w:r>
            <w:r w:rsidRPr="000860B1">
              <w:rPr>
                <w:rFonts w:hint="eastAsia"/>
                <w:b/>
                <w:shd w:val="clear" w:color="auto" w:fill="FFFFFF"/>
              </w:rPr>
              <w:t>资产</w:t>
            </w:r>
            <w:r w:rsidRPr="000860B1">
              <w:rPr>
                <w:rFonts w:hint="eastAsia"/>
                <w:shd w:val="clear" w:color="auto" w:fill="FFFFFF"/>
              </w:rPr>
              <w:t>净值的</w:t>
            </w:r>
            <w:r w:rsidRPr="000860B1">
              <w:rPr>
                <w:shd w:val="clear" w:color="auto" w:fill="FFFFFF"/>
              </w:rPr>
              <w:t>0.5%</w:t>
            </w:r>
            <w:r w:rsidRPr="000860B1">
              <w:rPr>
                <w:rFonts w:hint="eastAsia"/>
                <w:shd w:val="clear" w:color="auto" w:fill="FFFFFF"/>
              </w:rPr>
              <w:t>时，基金管理人应当公告</w:t>
            </w:r>
            <w:r w:rsidRPr="000860B1">
              <w:rPr>
                <w:rFonts w:hint="eastAsia"/>
                <w:b/>
                <w:shd w:val="clear" w:color="auto" w:fill="FFFFFF"/>
              </w:rPr>
              <w:t>并报中国证监会备案</w:t>
            </w:r>
            <w:r w:rsidRPr="000860B1">
              <w:rPr>
                <w:rFonts w:hint="eastAsia"/>
                <w:shd w:val="clear" w:color="auto" w:fill="FFFFFF"/>
              </w:rPr>
              <w:t>。</w:t>
            </w:r>
          </w:p>
          <w:p w14:paraId="26A14346" w14:textId="77777777" w:rsidR="00320A04" w:rsidRPr="000860B1" w:rsidRDefault="00320A04" w:rsidP="00320A04">
            <w:pPr>
              <w:rPr>
                <w:shd w:val="clear" w:color="auto" w:fill="FFFFFF"/>
              </w:rPr>
            </w:pPr>
          </w:p>
        </w:tc>
        <w:tc>
          <w:tcPr>
            <w:tcW w:w="961" w:type="pct"/>
            <w:tcBorders>
              <w:top w:val="single" w:sz="4" w:space="0" w:color="auto"/>
              <w:left w:val="single" w:sz="4" w:space="0" w:color="auto"/>
              <w:bottom w:val="single" w:sz="4" w:space="0" w:color="auto"/>
              <w:right w:val="single" w:sz="4" w:space="0" w:color="auto"/>
            </w:tcBorders>
            <w:vAlign w:val="center"/>
            <w:hideMark/>
          </w:tcPr>
          <w:p w14:paraId="139E92EC" w14:textId="77777777" w:rsidR="00320A04" w:rsidRPr="000860B1" w:rsidRDefault="00320A04" w:rsidP="00A00711">
            <w:pPr>
              <w:rPr>
                <w:color w:val="000000"/>
              </w:rPr>
            </w:pPr>
            <w:r w:rsidRPr="000860B1">
              <w:rPr>
                <w:rFonts w:hint="eastAsia"/>
                <w:color w:val="000000"/>
              </w:rPr>
              <w:t>完善相关表述</w:t>
            </w:r>
          </w:p>
        </w:tc>
      </w:tr>
      <w:tr w:rsidR="00320A04" w:rsidRPr="000860B1" w14:paraId="3BECE46D"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B7D30F0" w14:textId="77777777" w:rsidR="00320A04" w:rsidRPr="000860B1" w:rsidRDefault="00320A04" w:rsidP="00320A04">
            <w:pPr>
              <w:widowControl/>
              <w:jc w:val="left"/>
              <w:rPr>
                <w:shd w:val="clear" w:color="auto" w:fill="FFFFFF"/>
              </w:rPr>
            </w:pPr>
          </w:p>
        </w:tc>
        <w:tc>
          <w:tcPr>
            <w:tcW w:w="0" w:type="auto"/>
            <w:tcBorders>
              <w:top w:val="single" w:sz="4" w:space="0" w:color="auto"/>
              <w:left w:val="single" w:sz="4" w:space="0" w:color="auto"/>
              <w:bottom w:val="single" w:sz="4" w:space="0" w:color="auto"/>
              <w:right w:val="single" w:sz="4" w:space="0" w:color="auto"/>
            </w:tcBorders>
            <w:vAlign w:val="center"/>
          </w:tcPr>
          <w:p w14:paraId="6CCB4658" w14:textId="77777777" w:rsidR="00320A04" w:rsidRPr="000860B1" w:rsidRDefault="00320A04" w:rsidP="00320A04">
            <w:pPr>
              <w:widowControl/>
              <w:jc w:val="left"/>
              <w:rPr>
                <w:shd w:val="clear" w:color="auto" w:fill="FFFFFF"/>
              </w:rPr>
            </w:pPr>
            <w:r w:rsidRPr="000860B1">
              <w:rPr>
                <w:rFonts w:hint="eastAsia"/>
                <w:shd w:val="clear" w:color="auto" w:fill="FFFFFF"/>
              </w:rPr>
              <w:t>六、暂停估值的情形</w:t>
            </w:r>
          </w:p>
          <w:p w14:paraId="4D569208" w14:textId="77777777" w:rsidR="00320A04" w:rsidRPr="000860B1" w:rsidRDefault="00320A04" w:rsidP="00320A04">
            <w:pPr>
              <w:widowControl/>
              <w:jc w:val="left"/>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0D2D24AF"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17E51702" w14:textId="77777777" w:rsidR="00320A04" w:rsidRPr="000860B1" w:rsidRDefault="00320A04" w:rsidP="00320A04">
            <w:pPr>
              <w:rPr>
                <w:b/>
                <w:shd w:val="clear" w:color="auto" w:fill="FFFFFF"/>
              </w:rPr>
            </w:pPr>
            <w:r w:rsidRPr="000860B1">
              <w:rPr>
                <w:rFonts w:hint="eastAsia"/>
                <w:b/>
                <w:shd w:val="clear" w:color="auto" w:fill="FFFFFF"/>
              </w:rPr>
              <w:t>增加：</w:t>
            </w:r>
          </w:p>
          <w:p w14:paraId="4AB05B80"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、当前一估值日基金资产净值</w:t>
            </w:r>
            <w:r w:rsidRPr="000860B1">
              <w:rPr>
                <w:rFonts w:hint="eastAsia"/>
                <w:shd w:val="clear" w:color="auto" w:fill="FFFFFF"/>
              </w:rPr>
              <w:t>50%</w:t>
            </w:r>
            <w:r w:rsidRPr="000860B1">
              <w:rPr>
                <w:rFonts w:hint="eastAsia"/>
                <w:shd w:val="clear" w:color="auto" w:fill="FFFFFF"/>
              </w:rPr>
              <w:t>以上的资产出现无可参考的活跃市场价格且采用估值技术仍导致公允价值存在重大不确定性时，经与基金托管人协商确认后，基金管理人应当暂停基金估值；</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6AB32B0B" w14:textId="77777777" w:rsidR="00320A04" w:rsidRPr="000860B1" w:rsidRDefault="00320A04" w:rsidP="00A00711">
            <w:pPr>
              <w:rPr>
                <w:color w:val="000000"/>
              </w:rPr>
            </w:pPr>
            <w:r w:rsidRPr="000860B1">
              <w:rPr>
                <w:rFonts w:hint="eastAsia"/>
                <w:shd w:val="clear" w:color="auto" w:fill="FFFFFF"/>
              </w:rPr>
              <w:t>完善表述</w:t>
            </w:r>
          </w:p>
        </w:tc>
      </w:tr>
      <w:tr w:rsidR="00320A04" w:rsidRPr="000860B1" w14:paraId="55387EB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040DA1"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588B9FC5" w14:textId="77777777" w:rsidR="00320A04" w:rsidRPr="000860B1" w:rsidRDefault="00320A04" w:rsidP="00320A04">
            <w:pPr>
              <w:rPr>
                <w:shd w:val="clear" w:color="auto" w:fill="FFFFFF"/>
              </w:rPr>
            </w:pPr>
            <w:r w:rsidRPr="000860B1">
              <w:rPr>
                <w:rFonts w:hint="eastAsia"/>
                <w:shd w:val="clear" w:color="auto" w:fill="FFFFFF"/>
              </w:rPr>
              <w:t>七、基金净值的确认</w:t>
            </w:r>
          </w:p>
        </w:tc>
        <w:tc>
          <w:tcPr>
            <w:tcW w:w="1410" w:type="pct"/>
            <w:tcBorders>
              <w:top w:val="single" w:sz="4" w:space="0" w:color="auto"/>
              <w:left w:val="single" w:sz="4" w:space="0" w:color="auto"/>
              <w:bottom w:val="single" w:sz="4" w:space="0" w:color="auto"/>
              <w:right w:val="single" w:sz="4" w:space="0" w:color="auto"/>
            </w:tcBorders>
            <w:vAlign w:val="center"/>
          </w:tcPr>
          <w:p w14:paraId="7F7D30F0" w14:textId="77777777" w:rsidR="00320A04" w:rsidRPr="000860B1" w:rsidRDefault="00320A04" w:rsidP="00320A04">
            <w:pPr>
              <w:rPr>
                <w:shd w:val="clear" w:color="auto" w:fill="FFFFFF"/>
              </w:rPr>
            </w:pPr>
            <w:r w:rsidRPr="000860B1">
              <w:rPr>
                <w:rFonts w:hint="eastAsia"/>
                <w:shd w:val="clear" w:color="auto" w:fill="FFFFFF"/>
              </w:rPr>
              <w:t>用于基金信息披露的基金资产净值、各类基金份额的每万份基金已实现收益和七日年化收益率由基金管理人负责计算，基金托管人负责进行复核。基金管理人应于每个开放日交易结束后计算当日的基金资产净值、各类基金份额的每万份基金已实现收益和七日年化收益率并发送给基金托管人。基金托管人复核确认后发送给基金管理人，由基金管理人予以公布。</w:t>
            </w:r>
          </w:p>
        </w:tc>
        <w:tc>
          <w:tcPr>
            <w:tcW w:w="1581" w:type="pct"/>
            <w:tcBorders>
              <w:top w:val="single" w:sz="4" w:space="0" w:color="auto"/>
              <w:left w:val="single" w:sz="4" w:space="0" w:color="auto"/>
              <w:bottom w:val="single" w:sz="4" w:space="0" w:color="auto"/>
              <w:right w:val="single" w:sz="4" w:space="0" w:color="auto"/>
            </w:tcBorders>
            <w:vAlign w:val="center"/>
          </w:tcPr>
          <w:p w14:paraId="00CB685E" w14:textId="77777777" w:rsidR="00320A04" w:rsidRPr="000860B1" w:rsidRDefault="00320A04" w:rsidP="00320A04">
            <w:pPr>
              <w:rPr>
                <w:shd w:val="clear" w:color="auto" w:fill="FFFFFF"/>
              </w:rPr>
            </w:pPr>
            <w:r w:rsidRPr="000860B1">
              <w:rPr>
                <w:rFonts w:hint="eastAsia"/>
                <w:shd w:val="clear" w:color="auto" w:fill="FFFFFF"/>
              </w:rPr>
              <w:t>用于基金信息披露的基金资产净值、</w:t>
            </w:r>
            <w:r>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日年化收益率由基金管理人负责计算，基金托管人负责进行复核。基金管理人应于每个开放日交易结束后计算当日的基金资产净值、</w:t>
            </w:r>
            <w:r>
              <w:rPr>
                <w:shd w:val="clear" w:color="auto" w:fill="FFFFFF"/>
              </w:rPr>
              <w:t>各类</w:t>
            </w:r>
            <w:r w:rsidRPr="000860B1">
              <w:rPr>
                <w:rFonts w:hint="eastAsia"/>
                <w:shd w:val="clear" w:color="auto" w:fill="FFFFFF"/>
              </w:rPr>
              <w:t>基金份额的每万份基金</w:t>
            </w:r>
            <w:r w:rsidRPr="000860B1">
              <w:rPr>
                <w:rFonts w:hint="eastAsia"/>
                <w:b/>
                <w:shd w:val="clear" w:color="auto" w:fill="FFFFFF"/>
              </w:rPr>
              <w:t>净</w:t>
            </w:r>
            <w:r w:rsidRPr="000860B1">
              <w:rPr>
                <w:rFonts w:hint="eastAsia"/>
                <w:shd w:val="clear" w:color="auto" w:fill="FFFFFF"/>
              </w:rPr>
              <w:t>收益和</w:t>
            </w:r>
            <w:r w:rsidRPr="000860B1">
              <w:rPr>
                <w:b/>
                <w:shd w:val="clear" w:color="auto" w:fill="FFFFFF"/>
              </w:rPr>
              <w:t>7</w:t>
            </w:r>
            <w:r w:rsidRPr="000860B1">
              <w:rPr>
                <w:rFonts w:hint="eastAsia"/>
                <w:shd w:val="clear" w:color="auto" w:fill="FFFFFF"/>
              </w:rPr>
              <w:t>日年化收益率并发送给基金托管人。基金托管人复核确认后发送给基金管理人，由基金管理人</w:t>
            </w:r>
            <w:r w:rsidRPr="000860B1">
              <w:rPr>
                <w:rFonts w:hint="eastAsia"/>
                <w:b/>
                <w:shd w:val="clear" w:color="auto" w:fill="FFFFFF"/>
              </w:rPr>
              <w:t>按规定</w:t>
            </w:r>
            <w:r w:rsidRPr="000860B1">
              <w:rPr>
                <w:rFonts w:hint="eastAsia"/>
                <w:shd w:val="clear" w:color="auto" w:fill="FFFFFF"/>
              </w:rPr>
              <w:t>予以公布。</w:t>
            </w:r>
          </w:p>
        </w:tc>
        <w:tc>
          <w:tcPr>
            <w:tcW w:w="961" w:type="pct"/>
            <w:tcBorders>
              <w:top w:val="single" w:sz="4" w:space="0" w:color="auto"/>
              <w:left w:val="single" w:sz="4" w:space="0" w:color="auto"/>
              <w:bottom w:val="single" w:sz="4" w:space="0" w:color="auto"/>
              <w:right w:val="single" w:sz="4" w:space="0" w:color="auto"/>
            </w:tcBorders>
            <w:vAlign w:val="center"/>
            <w:hideMark/>
          </w:tcPr>
          <w:p w14:paraId="166F9752"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0A03C0D0"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611F52"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6FFB7084"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C186F2B"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706D77CB" w14:textId="77777777" w:rsidR="00320A04" w:rsidRPr="000860B1" w:rsidRDefault="00320A04" w:rsidP="00320A04">
            <w:pPr>
              <w:rPr>
                <w:b/>
                <w:shd w:val="clear" w:color="auto" w:fill="FFFFFF"/>
              </w:rPr>
            </w:pPr>
            <w:r w:rsidRPr="000860B1">
              <w:rPr>
                <w:rFonts w:hint="eastAsia"/>
                <w:b/>
                <w:shd w:val="clear" w:color="auto" w:fill="FFFFFF"/>
              </w:rPr>
              <w:t>增加：</w:t>
            </w:r>
          </w:p>
          <w:p w14:paraId="3299A946"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八、特殊情况的处理</w:t>
            </w:r>
          </w:p>
          <w:p w14:paraId="4BFFA617"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、基金管理人或基金托管人按估值方法的第</w:t>
            </w:r>
            <w:r w:rsidRPr="000860B1">
              <w:rPr>
                <w:rFonts w:hint="eastAsia"/>
                <w:shd w:val="clear" w:color="auto" w:fill="FFFFFF"/>
              </w:rPr>
              <w:t>3</w:t>
            </w:r>
            <w:r w:rsidRPr="000860B1">
              <w:rPr>
                <w:rFonts w:hint="eastAsia"/>
                <w:shd w:val="clear" w:color="auto" w:fill="FFFFFF"/>
              </w:rPr>
              <w:t>项进行估值时，所造成的误差不作为基金资产估值错误处理。</w:t>
            </w:r>
          </w:p>
          <w:p w14:paraId="29939B05"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由于证券交易所及其登记结算公司发送的数据错误，或由于其他不可抗力原因，基金管理人和基金托管人虽然已经采取必要、适当、合理的措施进行检查，但是未能发现该错误的，由此造成的基金资产估值净值、基金份额的每万份基金净收益和</w:t>
            </w:r>
            <w:r w:rsidRPr="000860B1">
              <w:rPr>
                <w:rFonts w:hint="eastAsia"/>
                <w:shd w:val="clear" w:color="auto" w:fill="FFFFFF"/>
              </w:rPr>
              <w:t xml:space="preserve">7 </w:t>
            </w:r>
            <w:r w:rsidRPr="000860B1">
              <w:rPr>
                <w:rFonts w:hint="eastAsia"/>
                <w:shd w:val="clear" w:color="auto" w:fill="FFFFFF"/>
              </w:rPr>
              <w:t>日年化收益率计算错误，基金管理人和基金托管人可以免除赔偿责任。但基金管理人和基金托管人应当积极采取必要的措施减轻或消除由此造成的影响。</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1EAEE06A" w14:textId="77777777" w:rsidR="00320A04" w:rsidRPr="000860B1" w:rsidRDefault="00320A04" w:rsidP="00A00711">
            <w:pPr>
              <w:rPr>
                <w:shd w:val="clear" w:color="auto" w:fill="FFFFFF"/>
              </w:rPr>
            </w:pPr>
            <w:r w:rsidRPr="000860B1">
              <w:rPr>
                <w:rFonts w:hint="eastAsia"/>
                <w:shd w:val="clear" w:color="auto" w:fill="FFFFFF"/>
              </w:rPr>
              <w:t>完整相关内容</w:t>
            </w:r>
          </w:p>
        </w:tc>
      </w:tr>
      <w:tr w:rsidR="00320A04" w:rsidRPr="000860B1" w14:paraId="6FB0AF04"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4D089094" w14:textId="77777777" w:rsidR="00320A04" w:rsidRPr="000860B1" w:rsidRDefault="00320A04" w:rsidP="00320A04">
            <w:pPr>
              <w:rPr>
                <w:shd w:val="clear" w:color="auto" w:fill="FFFFFF"/>
              </w:rPr>
            </w:pPr>
            <w:r w:rsidRPr="000860B1">
              <w:rPr>
                <w:rFonts w:hint="eastAsia"/>
                <w:shd w:val="clear" w:color="auto" w:fill="FFFFFF"/>
              </w:rPr>
              <w:t>第十五部分</w:t>
            </w:r>
          </w:p>
          <w:p w14:paraId="5C9F4D43" w14:textId="77777777" w:rsidR="00320A04" w:rsidRPr="000860B1" w:rsidRDefault="00320A04" w:rsidP="00320A04">
            <w:pPr>
              <w:rPr>
                <w:shd w:val="clear" w:color="auto" w:fill="FFFFFF"/>
              </w:rPr>
            </w:pPr>
            <w:r w:rsidRPr="000860B1">
              <w:rPr>
                <w:rFonts w:hint="eastAsia"/>
                <w:shd w:val="clear" w:color="auto" w:fill="FFFFFF"/>
              </w:rPr>
              <w:t>基金费用与税收</w:t>
            </w:r>
          </w:p>
        </w:tc>
        <w:tc>
          <w:tcPr>
            <w:tcW w:w="659" w:type="pct"/>
            <w:tcBorders>
              <w:top w:val="single" w:sz="4" w:space="0" w:color="auto"/>
              <w:left w:val="single" w:sz="4" w:space="0" w:color="auto"/>
              <w:bottom w:val="single" w:sz="4" w:space="0" w:color="auto"/>
              <w:right w:val="single" w:sz="4" w:space="0" w:color="auto"/>
            </w:tcBorders>
            <w:vAlign w:val="center"/>
            <w:hideMark/>
          </w:tcPr>
          <w:p w14:paraId="6663F8D3" w14:textId="77777777" w:rsidR="00320A04" w:rsidRPr="000860B1" w:rsidRDefault="00320A04" w:rsidP="00320A04">
            <w:pPr>
              <w:rPr>
                <w:shd w:val="clear" w:color="auto" w:fill="FFFFFF"/>
              </w:rPr>
            </w:pPr>
            <w:r w:rsidRPr="000860B1">
              <w:rPr>
                <w:rFonts w:hint="eastAsia"/>
                <w:shd w:val="clear" w:color="auto" w:fill="FFFFFF"/>
              </w:rPr>
              <w:t>一、基金费用的种类</w:t>
            </w:r>
          </w:p>
        </w:tc>
        <w:tc>
          <w:tcPr>
            <w:tcW w:w="1410" w:type="pct"/>
            <w:tcBorders>
              <w:top w:val="single" w:sz="4" w:space="0" w:color="auto"/>
              <w:left w:val="single" w:sz="4" w:space="0" w:color="auto"/>
              <w:bottom w:val="single" w:sz="4" w:space="0" w:color="auto"/>
              <w:right w:val="single" w:sz="4" w:space="0" w:color="auto"/>
            </w:tcBorders>
            <w:vAlign w:val="center"/>
            <w:hideMark/>
          </w:tcPr>
          <w:p w14:paraId="244DAFAA"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、《基金合同》生效后与基金相关的会计师费、律师费和诉讼费；</w:t>
            </w:r>
          </w:p>
          <w:p w14:paraId="5358CDA5" w14:textId="77777777" w:rsidR="00320A04" w:rsidRPr="000860B1" w:rsidRDefault="00320A04" w:rsidP="00320A04">
            <w:pPr>
              <w:rPr>
                <w:shd w:val="clear" w:color="auto" w:fill="FFFFFF"/>
              </w:rPr>
            </w:pPr>
            <w:r w:rsidRPr="000860B1">
              <w:rPr>
                <w:shd w:val="clear" w:color="auto" w:fill="FFFFFF"/>
              </w:rPr>
              <w:t>7</w:t>
            </w:r>
            <w:r w:rsidRPr="000860B1">
              <w:rPr>
                <w:rFonts w:hint="eastAsia"/>
                <w:shd w:val="clear" w:color="auto" w:fill="FFFFFF"/>
              </w:rPr>
              <w:t>、基金的证券交易费用</w:t>
            </w:r>
          </w:p>
        </w:tc>
        <w:tc>
          <w:tcPr>
            <w:tcW w:w="1581" w:type="pct"/>
            <w:tcBorders>
              <w:top w:val="single" w:sz="4" w:space="0" w:color="auto"/>
              <w:left w:val="single" w:sz="4" w:space="0" w:color="auto"/>
              <w:bottom w:val="single" w:sz="4" w:space="0" w:color="auto"/>
              <w:right w:val="single" w:sz="4" w:space="0" w:color="auto"/>
            </w:tcBorders>
            <w:vAlign w:val="center"/>
            <w:hideMark/>
          </w:tcPr>
          <w:p w14:paraId="10D61853"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、《基金合同》生效后与基金相关的会计师费、律师费</w:t>
            </w:r>
            <w:r w:rsidRPr="000860B1">
              <w:rPr>
                <w:rFonts w:hint="eastAsia"/>
                <w:b/>
                <w:shd w:val="clear" w:color="auto" w:fill="FFFFFF"/>
              </w:rPr>
              <w:t>、仲裁费</w:t>
            </w:r>
            <w:r w:rsidRPr="000860B1">
              <w:rPr>
                <w:rFonts w:hint="eastAsia"/>
                <w:shd w:val="clear" w:color="auto" w:fill="FFFFFF"/>
              </w:rPr>
              <w:t>和诉讼费；</w:t>
            </w:r>
          </w:p>
          <w:p w14:paraId="006FD26B" w14:textId="77777777" w:rsidR="00320A04" w:rsidRPr="000860B1" w:rsidRDefault="00320A04" w:rsidP="00320A04">
            <w:pPr>
              <w:rPr>
                <w:b/>
                <w:bCs/>
                <w:shd w:val="clear" w:color="auto" w:fill="FFFFFF"/>
              </w:rPr>
            </w:pPr>
            <w:r w:rsidRPr="000860B1">
              <w:rPr>
                <w:shd w:val="clear" w:color="auto" w:fill="FFFFFF"/>
              </w:rPr>
              <w:t>7</w:t>
            </w:r>
            <w:r w:rsidRPr="000860B1">
              <w:rPr>
                <w:rFonts w:hint="eastAsia"/>
                <w:shd w:val="clear" w:color="auto" w:fill="FFFFFF"/>
              </w:rPr>
              <w:t>、基金的证券交易费用</w:t>
            </w:r>
            <w:r w:rsidRPr="000860B1">
              <w:rPr>
                <w:rFonts w:hint="eastAsia"/>
                <w:b/>
                <w:bCs/>
                <w:shd w:val="clear" w:color="auto" w:fill="FFFFFF"/>
              </w:rPr>
              <w:t>（包括但不限于经手费、印花税、证管费、过户费、手续费、券商佣金及其他类似性质的费用等）</w:t>
            </w:r>
          </w:p>
          <w:p w14:paraId="5CE7F111" w14:textId="77777777" w:rsidR="00320A04" w:rsidRPr="000860B1" w:rsidRDefault="00320A04" w:rsidP="00320A04">
            <w:pPr>
              <w:rPr>
                <w:b/>
                <w:shd w:val="clear" w:color="auto" w:fill="FFFFFF"/>
              </w:rPr>
            </w:pPr>
          </w:p>
          <w:p w14:paraId="4917FABC" w14:textId="77777777" w:rsidR="00320A04" w:rsidRPr="000860B1" w:rsidRDefault="00320A04" w:rsidP="00320A04">
            <w:pPr>
              <w:rPr>
                <w:b/>
                <w:shd w:val="clear" w:color="auto" w:fill="FFFFFF"/>
              </w:rPr>
            </w:pPr>
            <w:r w:rsidRPr="000860B1">
              <w:rPr>
                <w:rFonts w:hint="eastAsia"/>
                <w:b/>
                <w:shd w:val="clear" w:color="auto" w:fill="FFFFFF"/>
              </w:rPr>
              <w:t>增加：</w:t>
            </w:r>
          </w:p>
          <w:p w14:paraId="37FAD045" w14:textId="77777777" w:rsidR="00320A04" w:rsidRPr="000860B1" w:rsidRDefault="00320A04" w:rsidP="00320A04">
            <w:pPr>
              <w:rPr>
                <w:shd w:val="clear" w:color="auto" w:fill="FFFFFF"/>
              </w:rPr>
            </w:pPr>
            <w:r w:rsidRPr="000860B1">
              <w:rPr>
                <w:shd w:val="clear" w:color="auto" w:fill="FFFFFF"/>
              </w:rPr>
              <w:t>“9</w:t>
            </w:r>
            <w:r w:rsidRPr="000860B1">
              <w:rPr>
                <w:rFonts w:hint="eastAsia"/>
                <w:shd w:val="clear" w:color="auto" w:fill="FFFFFF"/>
              </w:rPr>
              <w:t>、基金的开户费用、账户维护费用；</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2C14B5F8" w14:textId="77777777" w:rsidR="00320A04" w:rsidRPr="000860B1" w:rsidRDefault="00320A04" w:rsidP="00A00711">
            <w:pPr>
              <w:rPr>
                <w:shd w:val="clear" w:color="auto" w:fill="FFFFFF"/>
              </w:rPr>
            </w:pPr>
          </w:p>
          <w:p w14:paraId="3195A8D6" w14:textId="77777777" w:rsidR="00320A04" w:rsidRPr="000860B1" w:rsidRDefault="00320A04" w:rsidP="00A00711">
            <w:pPr>
              <w:rPr>
                <w:shd w:val="clear" w:color="auto" w:fill="FFFFFF"/>
              </w:rPr>
            </w:pPr>
            <w:r w:rsidRPr="000860B1">
              <w:rPr>
                <w:shd w:val="clear" w:color="auto" w:fill="FFFFFF"/>
              </w:rPr>
              <w:t>5</w:t>
            </w:r>
            <w:r w:rsidRPr="000860B1">
              <w:rPr>
                <w:rFonts w:hint="eastAsia"/>
                <w:shd w:val="clear" w:color="auto" w:fill="FFFFFF"/>
              </w:rPr>
              <w:t>、</w:t>
            </w:r>
            <w:r w:rsidRPr="000860B1">
              <w:rPr>
                <w:shd w:val="clear" w:color="auto" w:fill="FFFFFF"/>
              </w:rPr>
              <w:t>完善表述</w:t>
            </w:r>
          </w:p>
          <w:p w14:paraId="557AE6FE" w14:textId="77777777" w:rsidR="00320A04" w:rsidRPr="000860B1" w:rsidRDefault="00320A04" w:rsidP="00A00711">
            <w:pPr>
              <w:rPr>
                <w:shd w:val="clear" w:color="auto" w:fill="FFFFFF"/>
              </w:rPr>
            </w:pPr>
          </w:p>
          <w:p w14:paraId="66FC8287" w14:textId="77777777" w:rsidR="00320A04" w:rsidRPr="000860B1" w:rsidRDefault="00320A04" w:rsidP="00A00711">
            <w:pPr>
              <w:rPr>
                <w:shd w:val="clear" w:color="auto" w:fill="FFFFFF"/>
              </w:rPr>
            </w:pPr>
            <w:r w:rsidRPr="000860B1">
              <w:rPr>
                <w:shd w:val="clear" w:color="auto" w:fill="FFFFFF"/>
              </w:rPr>
              <w:t>7</w:t>
            </w:r>
            <w:r w:rsidRPr="000860B1">
              <w:rPr>
                <w:rFonts w:hint="eastAsia"/>
                <w:shd w:val="clear" w:color="auto" w:fill="FFFFFF"/>
              </w:rPr>
              <w:t>、对相关内容的进一步说明</w:t>
            </w:r>
          </w:p>
          <w:p w14:paraId="0028503C" w14:textId="77777777" w:rsidR="00320A04" w:rsidRPr="000860B1" w:rsidRDefault="00320A04" w:rsidP="00A00711">
            <w:pPr>
              <w:rPr>
                <w:shd w:val="clear" w:color="auto" w:fill="FFFFFF"/>
              </w:rPr>
            </w:pPr>
          </w:p>
          <w:p w14:paraId="259AC373" w14:textId="77777777" w:rsidR="00320A04" w:rsidRPr="000860B1" w:rsidRDefault="00320A04" w:rsidP="00A00711">
            <w:pPr>
              <w:rPr>
                <w:shd w:val="clear" w:color="auto" w:fill="FFFFFF"/>
              </w:rPr>
            </w:pPr>
            <w:r w:rsidRPr="000860B1">
              <w:rPr>
                <w:shd w:val="clear" w:color="auto" w:fill="FFFFFF"/>
              </w:rPr>
              <w:t>9</w:t>
            </w:r>
            <w:r w:rsidRPr="000860B1">
              <w:rPr>
                <w:rFonts w:hint="eastAsia"/>
                <w:shd w:val="clear" w:color="auto" w:fill="FFFFFF"/>
              </w:rPr>
              <w:t>、完善表述</w:t>
            </w:r>
          </w:p>
          <w:p w14:paraId="3D48C85A" w14:textId="77777777" w:rsidR="00320A04" w:rsidRPr="000860B1" w:rsidRDefault="00320A04" w:rsidP="00A00711">
            <w:pPr>
              <w:rPr>
                <w:shd w:val="clear" w:color="auto" w:fill="FFFFFF"/>
              </w:rPr>
            </w:pPr>
          </w:p>
        </w:tc>
      </w:tr>
      <w:tr w:rsidR="00320A04" w:rsidRPr="000860B1" w14:paraId="1C5595C5"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37138D"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23F60607" w14:textId="77777777" w:rsidR="00320A04" w:rsidRPr="000860B1" w:rsidRDefault="00320A04" w:rsidP="00320A04">
            <w:pPr>
              <w:rPr>
                <w:shd w:val="clear" w:color="auto" w:fill="FFFFFF"/>
              </w:rPr>
            </w:pPr>
            <w:r w:rsidRPr="000860B1">
              <w:rPr>
                <w:rFonts w:hint="eastAsia"/>
                <w:shd w:val="clear" w:color="auto" w:fill="FFFFFF"/>
              </w:rPr>
              <w:t>二、基金费用计提方法、计提标准和支付方式</w:t>
            </w:r>
          </w:p>
        </w:tc>
        <w:tc>
          <w:tcPr>
            <w:tcW w:w="1410" w:type="pct"/>
            <w:tcBorders>
              <w:top w:val="single" w:sz="4" w:space="0" w:color="auto"/>
              <w:left w:val="single" w:sz="4" w:space="0" w:color="auto"/>
              <w:bottom w:val="single" w:sz="4" w:space="0" w:color="auto"/>
              <w:right w:val="single" w:sz="4" w:space="0" w:color="auto"/>
            </w:tcBorders>
            <w:vAlign w:val="center"/>
          </w:tcPr>
          <w:p w14:paraId="30521369" w14:textId="77777777" w:rsidR="00320A04" w:rsidRPr="000860B1" w:rsidRDefault="00320A04" w:rsidP="00320A04">
            <w:pPr>
              <w:rPr>
                <w:shd w:val="clear" w:color="auto" w:fill="FFFFFF"/>
              </w:rPr>
            </w:pPr>
            <w:r w:rsidRPr="000860B1">
              <w:rPr>
                <w:shd w:val="clear" w:color="auto" w:fill="FFFFFF"/>
              </w:rPr>
              <w:t>1</w:t>
            </w:r>
            <w:r w:rsidRPr="000860B1">
              <w:rPr>
                <w:rFonts w:hint="eastAsia"/>
                <w:shd w:val="clear" w:color="auto" w:fill="FFFFFF"/>
              </w:rPr>
              <w:t>、</w:t>
            </w:r>
            <w:r w:rsidRPr="000860B1">
              <w:rPr>
                <w:rFonts w:hint="eastAsia"/>
              </w:rPr>
              <w:t>基金管理人的管理费</w:t>
            </w:r>
          </w:p>
          <w:p w14:paraId="57BF66F4" w14:textId="77777777" w:rsidR="00320A04" w:rsidRPr="000860B1" w:rsidRDefault="00320A04" w:rsidP="00320A04">
            <w:pPr>
              <w:rPr>
                <w:shd w:val="clear" w:color="auto" w:fill="FFFFFF"/>
              </w:rPr>
            </w:pPr>
            <w:r w:rsidRPr="000860B1">
              <w:rPr>
                <w:rFonts w:hint="eastAsia"/>
                <w:shd w:val="clear" w:color="auto" w:fill="FFFFFF"/>
              </w:rPr>
              <w:t>基金管理费每日计算，逐日累计至每月月末，按月支付，由基金管理人向基金托管人发送基金管理费划款指令，基金托管人复核后于次月前</w:t>
            </w:r>
            <w:r w:rsidRPr="000860B1">
              <w:rPr>
                <w:shd w:val="clear" w:color="auto" w:fill="FFFFFF"/>
              </w:rPr>
              <w:t xml:space="preserve">      </w:t>
            </w:r>
            <w:r w:rsidRPr="000860B1">
              <w:rPr>
                <w:rFonts w:hint="eastAsia"/>
                <w:shd w:val="clear" w:color="auto" w:fill="FFFFFF"/>
              </w:rPr>
              <w:t>个工作日内从基金财产中一次性支付给基金管理人。若遇法定节假日、公休假等</w:t>
            </w:r>
            <w:r w:rsidRPr="000860B1">
              <w:rPr>
                <w:shd w:val="clear" w:color="auto" w:fill="FFFFFF"/>
              </w:rPr>
              <w:t>,</w:t>
            </w:r>
            <w:r w:rsidRPr="000860B1">
              <w:rPr>
                <w:rFonts w:hint="eastAsia"/>
                <w:shd w:val="clear" w:color="auto" w:fill="FFFFFF"/>
              </w:rPr>
              <w:t>支付日期顺延。</w:t>
            </w:r>
          </w:p>
          <w:p w14:paraId="64DD873D" w14:textId="77777777" w:rsidR="00320A04" w:rsidRPr="000860B1" w:rsidRDefault="00320A04" w:rsidP="00320A04">
            <w:pPr>
              <w:rPr>
                <w:shd w:val="clear" w:color="auto" w:fill="FFFFFF"/>
              </w:rPr>
            </w:pPr>
          </w:p>
          <w:p w14:paraId="219A1EE1" w14:textId="77777777" w:rsidR="00320A04" w:rsidRPr="000860B1" w:rsidRDefault="00320A04" w:rsidP="00320A04">
            <w:r w:rsidRPr="000860B1">
              <w:rPr>
                <w:shd w:val="clear" w:color="auto" w:fill="FFFFFF"/>
              </w:rPr>
              <w:t>2</w:t>
            </w:r>
            <w:r w:rsidRPr="000860B1">
              <w:rPr>
                <w:rFonts w:hint="eastAsia"/>
                <w:shd w:val="clear" w:color="auto" w:fill="FFFFFF"/>
              </w:rPr>
              <w:t>、</w:t>
            </w:r>
            <w:r w:rsidRPr="000860B1">
              <w:rPr>
                <w:rFonts w:hint="eastAsia"/>
              </w:rPr>
              <w:t>基金托管人的托管费</w:t>
            </w:r>
          </w:p>
          <w:p w14:paraId="309F70E9" w14:textId="77777777" w:rsidR="00320A04" w:rsidRPr="000860B1" w:rsidRDefault="00320A04" w:rsidP="00320A04">
            <w:pPr>
              <w:rPr>
                <w:shd w:val="clear" w:color="auto" w:fill="FFFFFF"/>
              </w:rPr>
            </w:pPr>
            <w:r w:rsidRPr="000860B1">
              <w:rPr>
                <w:rFonts w:hint="eastAsia"/>
                <w:shd w:val="clear" w:color="auto" w:fill="FFFFFF"/>
              </w:rPr>
              <w:t>基金托管费每日计算，逐日累计至每月月末，按月支付，由基金管理人向基金托管人发送基金托管费划款指令，基金托管人复核后于次月前</w:t>
            </w:r>
            <w:r w:rsidRPr="000860B1">
              <w:rPr>
                <w:shd w:val="clear" w:color="auto" w:fill="FFFFFF"/>
              </w:rPr>
              <w:t xml:space="preserve">       </w:t>
            </w:r>
            <w:r w:rsidRPr="000860B1">
              <w:rPr>
                <w:rFonts w:hint="eastAsia"/>
                <w:shd w:val="clear" w:color="auto" w:fill="FFFFFF"/>
              </w:rPr>
              <w:t>个工作日内从基金财产中一次性支取。若遇法定节假日、公休日等</w:t>
            </w:r>
            <w:r w:rsidRPr="000860B1">
              <w:rPr>
                <w:shd w:val="clear" w:color="auto" w:fill="FFFFFF"/>
              </w:rPr>
              <w:t>,</w:t>
            </w:r>
            <w:r w:rsidRPr="000860B1">
              <w:rPr>
                <w:rFonts w:hint="eastAsia"/>
                <w:shd w:val="clear" w:color="auto" w:fill="FFFFFF"/>
              </w:rPr>
              <w:t>支付日期顺延。</w:t>
            </w:r>
          </w:p>
          <w:p w14:paraId="6FBB65F2" w14:textId="77777777" w:rsidR="00320A04" w:rsidRPr="000860B1" w:rsidRDefault="00320A04" w:rsidP="00320A04">
            <w:pPr>
              <w:rPr>
                <w:shd w:val="clear" w:color="auto" w:fill="FFFFFF"/>
              </w:rPr>
            </w:pPr>
          </w:p>
          <w:p w14:paraId="0342E3D0"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shd w:val="clear" w:color="auto" w:fill="FFFFFF"/>
              </w:rPr>
              <w:t>基金销售服务费</w:t>
            </w:r>
          </w:p>
          <w:p w14:paraId="382A4F72" w14:textId="77777777" w:rsidR="00320A04" w:rsidRPr="000860B1" w:rsidRDefault="00320A04" w:rsidP="00320A04">
            <w:pPr>
              <w:rPr>
                <w:shd w:val="clear" w:color="auto" w:fill="FFFFFF"/>
              </w:rPr>
            </w:pPr>
            <w:r w:rsidRPr="000860B1">
              <w:rPr>
                <w:rFonts w:hint="eastAsia"/>
                <w:shd w:val="clear" w:color="auto" w:fill="FFFFFF"/>
              </w:rPr>
              <w:t>本基金</w:t>
            </w:r>
            <w:r w:rsidRPr="000860B1">
              <w:rPr>
                <w:rFonts w:hint="eastAsia"/>
                <w:shd w:val="clear" w:color="auto" w:fill="FFFFFF"/>
              </w:rPr>
              <w:t>A</w:t>
            </w:r>
            <w:r w:rsidRPr="000860B1">
              <w:rPr>
                <w:rFonts w:hint="eastAsia"/>
                <w:shd w:val="clear" w:color="auto" w:fill="FFFFFF"/>
              </w:rPr>
              <w:t>类基金份额的年销售服务费率为</w:t>
            </w:r>
            <w:r w:rsidRPr="000860B1">
              <w:rPr>
                <w:rFonts w:hint="eastAsia"/>
                <w:shd w:val="clear" w:color="auto" w:fill="FFFFFF"/>
              </w:rPr>
              <w:t xml:space="preserve">   </w:t>
            </w:r>
            <w:r w:rsidRPr="000860B1">
              <w:rPr>
                <w:rFonts w:hint="eastAsia"/>
                <w:shd w:val="clear" w:color="auto" w:fill="FFFFFF"/>
              </w:rPr>
              <w:t>，对于由</w:t>
            </w:r>
            <w:r w:rsidRPr="000860B1">
              <w:rPr>
                <w:rFonts w:hint="eastAsia"/>
                <w:shd w:val="clear" w:color="auto" w:fill="FFFFFF"/>
              </w:rPr>
              <w:t>B</w:t>
            </w:r>
            <w:r w:rsidRPr="000860B1">
              <w:rPr>
                <w:rFonts w:hint="eastAsia"/>
                <w:shd w:val="clear" w:color="auto" w:fill="FFFFFF"/>
              </w:rPr>
              <w:t>类降级为</w:t>
            </w:r>
            <w:r w:rsidRPr="000860B1">
              <w:rPr>
                <w:rFonts w:hint="eastAsia"/>
                <w:shd w:val="clear" w:color="auto" w:fill="FFFFFF"/>
              </w:rPr>
              <w:t>A</w:t>
            </w:r>
            <w:r w:rsidRPr="000860B1">
              <w:rPr>
                <w:rFonts w:hint="eastAsia"/>
                <w:shd w:val="clear" w:color="auto" w:fill="FFFFFF"/>
              </w:rPr>
              <w:t>类的基金份额持有人，年销售服务费率应自其降级后的下一个工作日起适用</w:t>
            </w:r>
            <w:r w:rsidRPr="000860B1">
              <w:rPr>
                <w:rFonts w:hint="eastAsia"/>
                <w:shd w:val="clear" w:color="auto" w:fill="FFFFFF"/>
              </w:rPr>
              <w:t>A</w:t>
            </w:r>
            <w:r w:rsidRPr="000860B1">
              <w:rPr>
                <w:rFonts w:hint="eastAsia"/>
                <w:shd w:val="clear" w:color="auto" w:fill="FFFFFF"/>
              </w:rPr>
              <w:t>类基金份额的费率。</w:t>
            </w:r>
            <w:r w:rsidRPr="000860B1">
              <w:rPr>
                <w:rFonts w:hint="eastAsia"/>
                <w:shd w:val="clear" w:color="auto" w:fill="FFFFFF"/>
              </w:rPr>
              <w:t>B</w:t>
            </w:r>
            <w:r w:rsidRPr="000860B1">
              <w:rPr>
                <w:rFonts w:hint="eastAsia"/>
                <w:shd w:val="clear" w:color="auto" w:fill="FFFFFF"/>
              </w:rPr>
              <w:t>类基金份额的年销售服务费率为</w:t>
            </w:r>
            <w:r w:rsidRPr="000860B1">
              <w:rPr>
                <w:rFonts w:hint="eastAsia"/>
                <w:shd w:val="clear" w:color="auto" w:fill="FFFFFF"/>
              </w:rPr>
              <w:t xml:space="preserve">    </w:t>
            </w:r>
            <w:r w:rsidRPr="000860B1">
              <w:rPr>
                <w:rFonts w:hint="eastAsia"/>
                <w:shd w:val="clear" w:color="auto" w:fill="FFFFFF"/>
              </w:rPr>
              <w:t>，对于由</w:t>
            </w:r>
            <w:r w:rsidRPr="000860B1">
              <w:rPr>
                <w:rFonts w:hint="eastAsia"/>
                <w:shd w:val="clear" w:color="auto" w:fill="FFFFFF"/>
              </w:rPr>
              <w:t>A</w:t>
            </w:r>
            <w:r w:rsidRPr="000860B1">
              <w:rPr>
                <w:rFonts w:hint="eastAsia"/>
                <w:shd w:val="clear" w:color="auto" w:fill="FFFFFF"/>
              </w:rPr>
              <w:t>类升级为</w:t>
            </w:r>
            <w:r w:rsidRPr="000860B1">
              <w:rPr>
                <w:rFonts w:hint="eastAsia"/>
                <w:shd w:val="clear" w:color="auto" w:fill="FFFFFF"/>
              </w:rPr>
              <w:t>B</w:t>
            </w:r>
            <w:r w:rsidRPr="000860B1">
              <w:rPr>
                <w:rFonts w:hint="eastAsia"/>
                <w:shd w:val="clear" w:color="auto" w:fill="FFFFFF"/>
              </w:rPr>
              <w:t>类的基金份额持有人，年销售服务费率应自其升级后的下一个工作日起享受</w:t>
            </w:r>
            <w:r w:rsidRPr="000860B1">
              <w:rPr>
                <w:rFonts w:hint="eastAsia"/>
                <w:shd w:val="clear" w:color="auto" w:fill="FFFFFF"/>
              </w:rPr>
              <w:t>B</w:t>
            </w:r>
            <w:r w:rsidRPr="000860B1">
              <w:rPr>
                <w:rFonts w:hint="eastAsia"/>
                <w:shd w:val="clear" w:color="auto" w:fill="FFFFFF"/>
              </w:rPr>
              <w:t>类基金份额的费率。两类基金份额的销售服务费计提的计算公式相同，具体如下：</w:t>
            </w:r>
          </w:p>
          <w:p w14:paraId="4A369AB0" w14:textId="77777777" w:rsidR="00320A04" w:rsidRPr="000860B1" w:rsidRDefault="00320A04" w:rsidP="00320A04">
            <w:pPr>
              <w:rPr>
                <w:shd w:val="clear" w:color="auto" w:fill="FFFFFF"/>
              </w:rPr>
            </w:pPr>
            <w:r w:rsidRPr="000860B1">
              <w:rPr>
                <w:rFonts w:hint="eastAsia"/>
                <w:shd w:val="clear" w:color="auto" w:fill="FFFFFF"/>
              </w:rPr>
              <w:t>H</w:t>
            </w:r>
            <w:r w:rsidRPr="000860B1">
              <w:rPr>
                <w:rFonts w:hint="eastAsia"/>
                <w:shd w:val="clear" w:color="auto" w:fill="FFFFFF"/>
              </w:rPr>
              <w:t>＝</w:t>
            </w:r>
            <w:r w:rsidRPr="000860B1">
              <w:rPr>
                <w:rFonts w:hint="eastAsia"/>
                <w:shd w:val="clear" w:color="auto" w:fill="FFFFFF"/>
              </w:rPr>
              <w:t>E</w:t>
            </w:r>
            <w:r w:rsidRPr="000860B1">
              <w:rPr>
                <w:rFonts w:hint="eastAsia"/>
                <w:shd w:val="clear" w:color="auto" w:fill="FFFFFF"/>
              </w:rPr>
              <w:t>×年销售服务费率÷当年天数</w:t>
            </w:r>
          </w:p>
          <w:p w14:paraId="2BD92D5A" w14:textId="77777777" w:rsidR="00320A04" w:rsidRPr="000860B1" w:rsidRDefault="00320A04" w:rsidP="00320A04">
            <w:pPr>
              <w:rPr>
                <w:shd w:val="clear" w:color="auto" w:fill="FFFFFF"/>
              </w:rPr>
            </w:pPr>
            <w:r w:rsidRPr="000860B1">
              <w:rPr>
                <w:rFonts w:hint="eastAsia"/>
                <w:shd w:val="clear" w:color="auto" w:fill="FFFFFF"/>
              </w:rPr>
              <w:t>H</w:t>
            </w:r>
            <w:r w:rsidRPr="000860B1">
              <w:rPr>
                <w:rFonts w:hint="eastAsia"/>
                <w:shd w:val="clear" w:color="auto" w:fill="FFFFFF"/>
              </w:rPr>
              <w:t>为每日该类基金份额应计提的基金销售服务费</w:t>
            </w:r>
          </w:p>
          <w:p w14:paraId="45ADA040" w14:textId="77777777" w:rsidR="00320A04" w:rsidRPr="000860B1" w:rsidRDefault="00320A04" w:rsidP="00320A04">
            <w:pPr>
              <w:rPr>
                <w:shd w:val="clear" w:color="auto" w:fill="FFFFFF"/>
              </w:rPr>
            </w:pPr>
            <w:r w:rsidRPr="000860B1">
              <w:rPr>
                <w:rFonts w:hint="eastAsia"/>
                <w:shd w:val="clear" w:color="auto" w:fill="FFFFFF"/>
              </w:rPr>
              <w:t>E</w:t>
            </w:r>
            <w:r w:rsidRPr="000860B1">
              <w:rPr>
                <w:rFonts w:hint="eastAsia"/>
                <w:shd w:val="clear" w:color="auto" w:fill="FFFFFF"/>
              </w:rPr>
              <w:t>为前一日该类基金份额的基金资产净值</w:t>
            </w:r>
          </w:p>
          <w:p w14:paraId="30E986D3" w14:textId="77777777" w:rsidR="00320A04" w:rsidRPr="000860B1" w:rsidRDefault="00320A04" w:rsidP="00320A04">
            <w:pPr>
              <w:rPr>
                <w:shd w:val="clear" w:color="auto" w:fill="FFFFFF"/>
              </w:rPr>
            </w:pPr>
            <w:r w:rsidRPr="000860B1">
              <w:rPr>
                <w:rFonts w:hint="eastAsia"/>
                <w:shd w:val="clear" w:color="auto" w:fill="FFFFFF"/>
              </w:rPr>
              <w:t>基金销售服务费每日计提，按月支付。由基金管理人向基金托管人发送基金销售服务费划付指令，经基金托管人复核后于次月首日起</w:t>
            </w:r>
            <w:r w:rsidRPr="000860B1">
              <w:rPr>
                <w:rFonts w:hint="eastAsia"/>
                <w:shd w:val="clear" w:color="auto" w:fill="FFFFFF"/>
              </w:rPr>
              <w:t>5</w:t>
            </w:r>
            <w:r w:rsidRPr="000860B1">
              <w:rPr>
                <w:rFonts w:hint="eastAsia"/>
                <w:shd w:val="clear" w:color="auto" w:fill="FFFFFF"/>
              </w:rPr>
              <w:t>个工作日内从基金财产中一次性支付给注册登记机构，由注册登记机构代付给销售机构。若遇法定节假日、休息日或不可抗力致使无法按时支付的，支付日期顺延至最近可支付日支付。</w:t>
            </w:r>
          </w:p>
        </w:tc>
        <w:tc>
          <w:tcPr>
            <w:tcW w:w="1581" w:type="pct"/>
            <w:tcBorders>
              <w:top w:val="single" w:sz="4" w:space="0" w:color="auto"/>
              <w:left w:val="single" w:sz="4" w:space="0" w:color="auto"/>
              <w:bottom w:val="single" w:sz="4" w:space="0" w:color="auto"/>
              <w:right w:val="single" w:sz="4" w:space="0" w:color="auto"/>
            </w:tcBorders>
            <w:vAlign w:val="center"/>
          </w:tcPr>
          <w:p w14:paraId="09E622C0"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w:t>
            </w:r>
            <w:r w:rsidRPr="000860B1">
              <w:rPr>
                <w:rFonts w:hint="eastAsia"/>
              </w:rPr>
              <w:t>基金管理人的管理费</w:t>
            </w:r>
          </w:p>
          <w:p w14:paraId="5CCFC7E9" w14:textId="77777777" w:rsidR="00320A04" w:rsidRPr="000860B1" w:rsidRDefault="00320A04" w:rsidP="00320A04">
            <w:pPr>
              <w:rPr>
                <w:b/>
                <w:shd w:val="clear" w:color="auto" w:fill="FFFFFF"/>
              </w:rPr>
            </w:pPr>
            <w:r w:rsidRPr="000860B1">
              <w:rPr>
                <w:rFonts w:hint="eastAsia"/>
                <w:shd w:val="clear" w:color="auto" w:fill="FFFFFF"/>
              </w:rPr>
              <w:t>基金管理费每日</w:t>
            </w:r>
            <w:r w:rsidRPr="000860B1">
              <w:rPr>
                <w:rFonts w:hint="eastAsia"/>
                <w:b/>
                <w:shd w:val="clear" w:color="auto" w:fill="FFFFFF"/>
              </w:rPr>
              <w:t>计提</w:t>
            </w:r>
            <w:r w:rsidRPr="000860B1">
              <w:rPr>
                <w:rFonts w:hint="eastAsia"/>
                <w:shd w:val="clear" w:color="auto" w:fill="FFFFFF"/>
              </w:rPr>
              <w:t>，按月支付</w:t>
            </w:r>
            <w:r w:rsidRPr="000860B1">
              <w:rPr>
                <w:rFonts w:hint="eastAsia"/>
                <w:b/>
                <w:shd w:val="clear" w:color="auto" w:fill="FFFFFF"/>
              </w:rPr>
              <w:t>。</w:t>
            </w:r>
            <w:r w:rsidRPr="000860B1">
              <w:rPr>
                <w:rFonts w:ascii="宋体" w:hAnsi="宋体" w:hint="eastAsia"/>
                <w:kern w:val="0"/>
              </w:rPr>
              <w:t>由基金托管人</w:t>
            </w:r>
            <w:r w:rsidRPr="000860B1">
              <w:rPr>
                <w:rFonts w:ascii="宋体" w:hAnsi="宋体" w:hint="eastAsia"/>
                <w:b/>
                <w:kern w:val="0"/>
              </w:rPr>
              <w:t>根据与</w:t>
            </w:r>
            <w:r w:rsidRPr="000860B1">
              <w:rPr>
                <w:rFonts w:ascii="宋体" w:hAnsi="宋体" w:hint="eastAsia"/>
                <w:kern w:val="0"/>
              </w:rPr>
              <w:t>基金管理人</w:t>
            </w:r>
            <w:r w:rsidRPr="000860B1">
              <w:rPr>
                <w:rFonts w:ascii="宋体" w:hAnsi="宋体" w:hint="eastAsia"/>
                <w:b/>
                <w:kern w:val="0"/>
              </w:rPr>
              <w:t>核对一致的财务数据</w:t>
            </w:r>
            <w:r w:rsidRPr="000860B1">
              <w:rPr>
                <w:rFonts w:ascii="宋体" w:hAnsi="宋体" w:hint="eastAsia"/>
                <w:kern w:val="0"/>
              </w:rPr>
              <w:t>，</w:t>
            </w:r>
            <w:r w:rsidRPr="000860B1">
              <w:rPr>
                <w:rFonts w:ascii="宋体" w:hAnsi="宋体" w:hint="eastAsia"/>
                <w:b/>
                <w:kern w:val="0"/>
              </w:rPr>
              <w:t>自动在月初</w:t>
            </w:r>
            <w:r w:rsidRPr="000860B1">
              <w:rPr>
                <w:b/>
                <w:kern w:val="0"/>
              </w:rPr>
              <w:t>5</w:t>
            </w:r>
            <w:r w:rsidRPr="000860B1">
              <w:rPr>
                <w:rFonts w:ascii="宋体" w:hAnsi="宋体" w:hint="eastAsia"/>
                <w:kern w:val="0"/>
              </w:rPr>
              <w:t>个工作日内</w:t>
            </w:r>
            <w:r w:rsidRPr="000860B1">
              <w:rPr>
                <w:rFonts w:ascii="宋体" w:hAnsi="宋体" w:hint="eastAsia"/>
                <w:b/>
                <w:kern w:val="0"/>
              </w:rPr>
              <w:t>、按照指定的账户路径进行资金支付，基金管理人无需再出具资金划拨</w:t>
            </w:r>
            <w:r w:rsidRPr="000860B1">
              <w:rPr>
                <w:rFonts w:ascii="宋体" w:hAnsi="宋体" w:hint="eastAsia"/>
                <w:kern w:val="0"/>
              </w:rPr>
              <w:t>指令。</w:t>
            </w:r>
            <w:r w:rsidRPr="000860B1">
              <w:rPr>
                <w:rFonts w:hint="eastAsia"/>
                <w:shd w:val="clear" w:color="auto" w:fill="FFFFFF"/>
              </w:rPr>
              <w:t>若遇法定节假日、</w:t>
            </w:r>
            <w:r w:rsidRPr="000860B1">
              <w:rPr>
                <w:rFonts w:hint="eastAsia"/>
                <w:b/>
                <w:shd w:val="clear" w:color="auto" w:fill="FFFFFF"/>
              </w:rPr>
              <w:t>休息日</w:t>
            </w:r>
            <w:r w:rsidRPr="000860B1">
              <w:rPr>
                <w:rFonts w:hint="eastAsia"/>
                <w:shd w:val="clear" w:color="auto" w:fill="FFFFFF"/>
              </w:rPr>
              <w:t>等，支付日期顺延。</w:t>
            </w:r>
            <w:r w:rsidRPr="000860B1">
              <w:rPr>
                <w:rFonts w:hint="eastAsia"/>
                <w:b/>
                <w:shd w:val="clear" w:color="auto" w:fill="FFFFFF"/>
              </w:rPr>
              <w:t>费用自动扣划后，基金管理人应进行核对，如发现数据不符，及时联系基金托管人协商解决。</w:t>
            </w:r>
          </w:p>
          <w:p w14:paraId="2A351D46" w14:textId="77777777" w:rsidR="00320A04" w:rsidRPr="000860B1" w:rsidRDefault="00320A04" w:rsidP="00320A04">
            <w:pPr>
              <w:rPr>
                <w:shd w:val="clear" w:color="auto" w:fill="FFFFFF"/>
              </w:rPr>
            </w:pPr>
          </w:p>
          <w:p w14:paraId="52B0C1EC"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w:t>
            </w:r>
            <w:r w:rsidRPr="000860B1">
              <w:rPr>
                <w:rFonts w:hint="eastAsia"/>
              </w:rPr>
              <w:t>基金托管人的托管费</w:t>
            </w:r>
          </w:p>
          <w:p w14:paraId="620C5D1D" w14:textId="77777777" w:rsidR="00320A04" w:rsidRPr="000860B1" w:rsidRDefault="00320A04" w:rsidP="00320A04">
            <w:pPr>
              <w:rPr>
                <w:shd w:val="clear" w:color="auto" w:fill="FFFFFF"/>
              </w:rPr>
            </w:pPr>
            <w:r w:rsidRPr="000860B1">
              <w:rPr>
                <w:rFonts w:hint="eastAsia"/>
                <w:shd w:val="clear" w:color="auto" w:fill="FFFFFF"/>
              </w:rPr>
              <w:t>基金托管费每日</w:t>
            </w:r>
            <w:r w:rsidRPr="000860B1">
              <w:rPr>
                <w:rFonts w:hint="eastAsia"/>
                <w:b/>
                <w:shd w:val="clear" w:color="auto" w:fill="FFFFFF"/>
              </w:rPr>
              <w:t>计提</w:t>
            </w:r>
            <w:r w:rsidRPr="000860B1">
              <w:rPr>
                <w:rFonts w:hint="eastAsia"/>
                <w:shd w:val="clear" w:color="auto" w:fill="FFFFFF"/>
              </w:rPr>
              <w:t>，按月支付</w:t>
            </w:r>
            <w:r w:rsidRPr="000860B1">
              <w:rPr>
                <w:rFonts w:hint="eastAsia"/>
                <w:b/>
                <w:shd w:val="clear" w:color="auto" w:fill="FFFFFF"/>
              </w:rPr>
              <w:t>。</w:t>
            </w:r>
            <w:r w:rsidRPr="000860B1">
              <w:rPr>
                <w:rFonts w:ascii="宋体" w:hAnsi="宋体" w:hint="eastAsia"/>
                <w:kern w:val="0"/>
              </w:rPr>
              <w:t>由</w:t>
            </w:r>
            <w:r w:rsidRPr="000860B1">
              <w:rPr>
                <w:rFonts w:ascii="宋体" w:hAnsi="宋体" w:hint="eastAsia"/>
                <w:b/>
                <w:kern w:val="0"/>
              </w:rPr>
              <w:t>基金托管人根据与</w:t>
            </w:r>
            <w:r w:rsidRPr="000860B1">
              <w:rPr>
                <w:rFonts w:ascii="宋体" w:hAnsi="宋体" w:hint="eastAsia"/>
                <w:kern w:val="0"/>
              </w:rPr>
              <w:t>基金管理人</w:t>
            </w:r>
            <w:r w:rsidRPr="000860B1">
              <w:rPr>
                <w:rFonts w:ascii="宋体" w:hAnsi="宋体" w:hint="eastAsia"/>
                <w:b/>
                <w:kern w:val="0"/>
              </w:rPr>
              <w:t>核对一致的财务数据，自动在月初</w:t>
            </w:r>
            <w:r w:rsidRPr="000860B1">
              <w:rPr>
                <w:b/>
                <w:kern w:val="0"/>
              </w:rPr>
              <w:t>5</w:t>
            </w:r>
            <w:r w:rsidRPr="000860B1">
              <w:rPr>
                <w:rFonts w:ascii="宋体" w:hAnsi="宋体" w:hint="eastAsia"/>
                <w:kern w:val="0"/>
              </w:rPr>
              <w:t>个工作日内</w:t>
            </w:r>
            <w:r w:rsidRPr="000860B1">
              <w:rPr>
                <w:rFonts w:ascii="宋体" w:hAnsi="宋体" w:hint="eastAsia"/>
                <w:b/>
                <w:kern w:val="0"/>
              </w:rPr>
              <w:t>、按照指定的账户路径进行资金支取，基金管理人无需再出具资金划拨</w:t>
            </w:r>
            <w:r w:rsidRPr="000860B1">
              <w:rPr>
                <w:rFonts w:ascii="宋体" w:hAnsi="宋体" w:hint="eastAsia"/>
                <w:kern w:val="0"/>
              </w:rPr>
              <w:t>指令。</w:t>
            </w:r>
            <w:r w:rsidRPr="000860B1">
              <w:rPr>
                <w:rFonts w:hint="eastAsia"/>
                <w:shd w:val="clear" w:color="auto" w:fill="FFFFFF"/>
              </w:rPr>
              <w:t>若遇法定节假日、</w:t>
            </w:r>
            <w:r w:rsidRPr="000860B1">
              <w:rPr>
                <w:rFonts w:hint="eastAsia"/>
                <w:b/>
                <w:shd w:val="clear" w:color="auto" w:fill="FFFFFF"/>
              </w:rPr>
              <w:t>休息日</w:t>
            </w:r>
            <w:r w:rsidRPr="000860B1">
              <w:rPr>
                <w:rFonts w:hint="eastAsia"/>
                <w:shd w:val="clear" w:color="auto" w:fill="FFFFFF"/>
              </w:rPr>
              <w:t>等，支付日期顺延。</w:t>
            </w:r>
            <w:r w:rsidRPr="000860B1">
              <w:rPr>
                <w:rFonts w:hint="eastAsia"/>
                <w:b/>
                <w:shd w:val="clear" w:color="auto" w:fill="FFFFFF"/>
              </w:rPr>
              <w:t>费用自动扣划后，基金管理人应进行核对，如发现数据不符，及时联系基金托管人协商解决。</w:t>
            </w:r>
          </w:p>
          <w:p w14:paraId="0F5D0E56" w14:textId="77777777" w:rsidR="00320A04" w:rsidRPr="000860B1" w:rsidRDefault="00320A04" w:rsidP="00320A04">
            <w:pPr>
              <w:rPr>
                <w:shd w:val="clear" w:color="auto" w:fill="FFFFFF"/>
              </w:rPr>
            </w:pPr>
          </w:p>
          <w:p w14:paraId="7FFBA2D3" w14:textId="77777777" w:rsidR="00320A04" w:rsidRPr="000860B1" w:rsidRDefault="00320A04" w:rsidP="00320A04">
            <w:pPr>
              <w:rPr>
                <w:shd w:val="clear" w:color="auto" w:fill="FFFFFF"/>
              </w:rPr>
            </w:pPr>
          </w:p>
          <w:p w14:paraId="73A27195"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w:t>
            </w:r>
            <w:r w:rsidRPr="000860B1">
              <w:rPr>
                <w:rFonts w:hint="eastAsia"/>
                <w:shd w:val="clear" w:color="auto" w:fill="FFFFFF"/>
              </w:rPr>
              <w:t>基金销售服务费</w:t>
            </w:r>
          </w:p>
          <w:p w14:paraId="39EC67ED" w14:textId="77777777" w:rsidR="00320A04" w:rsidRPr="00633940" w:rsidRDefault="00320A04" w:rsidP="00320A04">
            <w:pPr>
              <w:rPr>
                <w:shd w:val="clear" w:color="auto" w:fill="FFFFFF"/>
              </w:rPr>
            </w:pPr>
            <w:r w:rsidRPr="00633940">
              <w:rPr>
                <w:rFonts w:hint="eastAsia"/>
                <w:shd w:val="clear" w:color="auto" w:fill="FFFFFF"/>
              </w:rPr>
              <w:t>本基金</w:t>
            </w:r>
            <w:r w:rsidRPr="00633940">
              <w:rPr>
                <w:shd w:val="clear" w:color="auto" w:fill="FFFFFF"/>
              </w:rPr>
              <w:t>A</w:t>
            </w:r>
            <w:r w:rsidRPr="00633940">
              <w:rPr>
                <w:rFonts w:hint="eastAsia"/>
                <w:shd w:val="clear" w:color="auto" w:fill="FFFFFF"/>
              </w:rPr>
              <w:t>类基金份额的年销售服务费率为</w:t>
            </w:r>
            <w:r w:rsidRPr="00633940">
              <w:rPr>
                <w:rFonts w:hint="eastAsia"/>
                <w:b/>
                <w:shd w:val="clear" w:color="auto" w:fill="FFFFFF"/>
              </w:rPr>
              <w:t>0.25%</w:t>
            </w:r>
            <w:r w:rsidRPr="00633940">
              <w:rPr>
                <w:rFonts w:hint="eastAsia"/>
                <w:shd w:val="clear" w:color="auto" w:fill="FFFFFF"/>
              </w:rPr>
              <w:t>，对于由</w:t>
            </w:r>
            <w:r w:rsidRPr="00633940">
              <w:rPr>
                <w:shd w:val="clear" w:color="auto" w:fill="FFFFFF"/>
              </w:rPr>
              <w:t>B</w:t>
            </w:r>
            <w:r w:rsidRPr="00633940">
              <w:rPr>
                <w:rFonts w:hint="eastAsia"/>
                <w:shd w:val="clear" w:color="auto" w:fill="FFFFFF"/>
              </w:rPr>
              <w:t>类降级为</w:t>
            </w:r>
            <w:r w:rsidRPr="00633940">
              <w:rPr>
                <w:shd w:val="clear" w:color="auto" w:fill="FFFFFF"/>
              </w:rPr>
              <w:t>A</w:t>
            </w:r>
            <w:r w:rsidRPr="00633940">
              <w:rPr>
                <w:rFonts w:hint="eastAsia"/>
                <w:shd w:val="clear" w:color="auto" w:fill="FFFFFF"/>
              </w:rPr>
              <w:t>类的基金份额持有人，年销售服务费率应自其</w:t>
            </w:r>
            <w:r w:rsidRPr="00633940">
              <w:rPr>
                <w:rFonts w:hint="eastAsia"/>
                <w:b/>
                <w:shd w:val="clear" w:color="auto" w:fill="FFFFFF"/>
              </w:rPr>
              <w:t>确认</w:t>
            </w:r>
            <w:r w:rsidRPr="00633940">
              <w:rPr>
                <w:rFonts w:hint="eastAsia"/>
                <w:shd w:val="clear" w:color="auto" w:fill="FFFFFF"/>
              </w:rPr>
              <w:t>降级后的下一个工作日起适用</w:t>
            </w:r>
            <w:r w:rsidRPr="00633940">
              <w:rPr>
                <w:shd w:val="clear" w:color="auto" w:fill="FFFFFF"/>
              </w:rPr>
              <w:t>A</w:t>
            </w:r>
            <w:r w:rsidRPr="00633940">
              <w:rPr>
                <w:rFonts w:hint="eastAsia"/>
                <w:shd w:val="clear" w:color="auto" w:fill="FFFFFF"/>
              </w:rPr>
              <w:t>类基金份额的费率。</w:t>
            </w:r>
            <w:r w:rsidRPr="00633940">
              <w:rPr>
                <w:shd w:val="clear" w:color="auto" w:fill="FFFFFF"/>
              </w:rPr>
              <w:t>B</w:t>
            </w:r>
            <w:r w:rsidRPr="00633940">
              <w:rPr>
                <w:rFonts w:hint="eastAsia"/>
                <w:shd w:val="clear" w:color="auto" w:fill="FFFFFF"/>
              </w:rPr>
              <w:t>类基金份额的年销售服务费率为</w:t>
            </w:r>
            <w:r w:rsidRPr="00633940">
              <w:rPr>
                <w:rFonts w:hint="eastAsia"/>
                <w:b/>
                <w:shd w:val="clear" w:color="auto" w:fill="FFFFFF"/>
              </w:rPr>
              <w:t>0.01%</w:t>
            </w:r>
            <w:r w:rsidRPr="00633940">
              <w:rPr>
                <w:rFonts w:hint="eastAsia"/>
                <w:shd w:val="clear" w:color="auto" w:fill="FFFFFF"/>
              </w:rPr>
              <w:t>，对于由</w:t>
            </w:r>
            <w:r w:rsidRPr="00633940">
              <w:rPr>
                <w:shd w:val="clear" w:color="auto" w:fill="FFFFFF"/>
              </w:rPr>
              <w:t>A</w:t>
            </w:r>
            <w:r w:rsidRPr="00633940">
              <w:rPr>
                <w:rFonts w:hint="eastAsia"/>
                <w:shd w:val="clear" w:color="auto" w:fill="FFFFFF"/>
              </w:rPr>
              <w:t>类升级为</w:t>
            </w:r>
            <w:r w:rsidRPr="00633940">
              <w:rPr>
                <w:shd w:val="clear" w:color="auto" w:fill="FFFFFF"/>
              </w:rPr>
              <w:t>B</w:t>
            </w:r>
            <w:r w:rsidRPr="00633940">
              <w:rPr>
                <w:rFonts w:hint="eastAsia"/>
                <w:shd w:val="clear" w:color="auto" w:fill="FFFFFF"/>
              </w:rPr>
              <w:t>类的基金份额持有人，年销售服务费率应自其</w:t>
            </w:r>
            <w:r w:rsidRPr="00633940">
              <w:rPr>
                <w:rFonts w:hint="eastAsia"/>
                <w:b/>
                <w:shd w:val="clear" w:color="auto" w:fill="FFFFFF"/>
              </w:rPr>
              <w:t>确认</w:t>
            </w:r>
            <w:r w:rsidRPr="00633940">
              <w:rPr>
                <w:rFonts w:hint="eastAsia"/>
                <w:shd w:val="clear" w:color="auto" w:fill="FFFFFF"/>
              </w:rPr>
              <w:t>升级后的下一个工作日起享受</w:t>
            </w:r>
            <w:r w:rsidRPr="00633940">
              <w:rPr>
                <w:shd w:val="clear" w:color="auto" w:fill="FFFFFF"/>
              </w:rPr>
              <w:t>B</w:t>
            </w:r>
            <w:r w:rsidRPr="00633940">
              <w:rPr>
                <w:rFonts w:hint="eastAsia"/>
                <w:shd w:val="clear" w:color="auto" w:fill="FFFFFF"/>
              </w:rPr>
              <w:t>类基金份额的费率。</w:t>
            </w:r>
            <w:r w:rsidRPr="00633940">
              <w:rPr>
                <w:rFonts w:hint="eastAsia"/>
                <w:b/>
                <w:shd w:val="clear" w:color="auto" w:fill="FFFFFF"/>
              </w:rPr>
              <w:t>各</w:t>
            </w:r>
            <w:r w:rsidRPr="00633940">
              <w:rPr>
                <w:rFonts w:hint="eastAsia"/>
                <w:shd w:val="clear" w:color="auto" w:fill="FFFFFF"/>
              </w:rPr>
              <w:t>类别基金份额的基金销售服务费计提的计算公式具体如下：</w:t>
            </w:r>
          </w:p>
          <w:p w14:paraId="3D5BC03F" w14:textId="77777777" w:rsidR="00320A04" w:rsidRPr="00633940" w:rsidRDefault="00320A04" w:rsidP="00320A04">
            <w:pPr>
              <w:rPr>
                <w:shd w:val="clear" w:color="auto" w:fill="FFFFFF"/>
              </w:rPr>
            </w:pPr>
            <w:r w:rsidRPr="00633940">
              <w:rPr>
                <w:shd w:val="clear" w:color="auto" w:fill="FFFFFF"/>
              </w:rPr>
              <w:t>H</w:t>
            </w:r>
            <w:r w:rsidRPr="00633940">
              <w:rPr>
                <w:rFonts w:hint="eastAsia"/>
                <w:shd w:val="clear" w:color="auto" w:fill="FFFFFF"/>
              </w:rPr>
              <w:t>＝</w:t>
            </w:r>
            <w:r w:rsidRPr="00633940">
              <w:rPr>
                <w:shd w:val="clear" w:color="auto" w:fill="FFFFFF"/>
              </w:rPr>
              <w:t>E</w:t>
            </w:r>
            <w:r w:rsidRPr="00633940">
              <w:rPr>
                <w:rFonts w:hint="eastAsia"/>
                <w:shd w:val="clear" w:color="auto" w:fill="FFFFFF"/>
              </w:rPr>
              <w:t>×</w:t>
            </w:r>
            <w:r w:rsidRPr="00633940">
              <w:rPr>
                <w:rFonts w:hint="eastAsia"/>
                <w:b/>
                <w:shd w:val="clear" w:color="auto" w:fill="FFFFFF"/>
              </w:rPr>
              <w:t>该类基金份额</w:t>
            </w:r>
            <w:r w:rsidRPr="00633940">
              <w:rPr>
                <w:rFonts w:hint="eastAsia"/>
                <w:shd w:val="clear" w:color="auto" w:fill="FFFFFF"/>
              </w:rPr>
              <w:t>年销售服务费率</w:t>
            </w:r>
            <w:r w:rsidRPr="00633940">
              <w:rPr>
                <w:shd w:val="clear" w:color="auto" w:fill="FFFFFF"/>
              </w:rPr>
              <w:t>÷</w:t>
            </w:r>
            <w:r w:rsidRPr="00633940">
              <w:rPr>
                <w:rFonts w:hint="eastAsia"/>
                <w:shd w:val="clear" w:color="auto" w:fill="FFFFFF"/>
              </w:rPr>
              <w:t>当年天数</w:t>
            </w:r>
          </w:p>
          <w:p w14:paraId="03EAFFDD" w14:textId="77777777" w:rsidR="00320A04" w:rsidRPr="00633940" w:rsidRDefault="00320A04" w:rsidP="00320A04">
            <w:pPr>
              <w:rPr>
                <w:shd w:val="clear" w:color="auto" w:fill="FFFFFF"/>
              </w:rPr>
            </w:pPr>
            <w:r w:rsidRPr="00633940">
              <w:rPr>
                <w:shd w:val="clear" w:color="auto" w:fill="FFFFFF"/>
              </w:rPr>
              <w:t>H</w:t>
            </w:r>
            <w:r w:rsidRPr="00633940">
              <w:rPr>
                <w:rFonts w:hint="eastAsia"/>
                <w:shd w:val="clear" w:color="auto" w:fill="FFFFFF"/>
              </w:rPr>
              <w:t>为每日该类基金份额应计提的基金销售服务费</w:t>
            </w:r>
          </w:p>
          <w:p w14:paraId="696685FE" w14:textId="77777777" w:rsidR="00320A04" w:rsidRPr="000860B1" w:rsidRDefault="00320A04" w:rsidP="00320A04">
            <w:pPr>
              <w:rPr>
                <w:shd w:val="clear" w:color="auto" w:fill="FFFFFF"/>
              </w:rPr>
            </w:pPr>
            <w:r w:rsidRPr="00633940">
              <w:rPr>
                <w:shd w:val="clear" w:color="auto" w:fill="FFFFFF"/>
              </w:rPr>
              <w:t>E</w:t>
            </w:r>
            <w:r w:rsidRPr="00633940">
              <w:rPr>
                <w:rFonts w:hint="eastAsia"/>
                <w:shd w:val="clear" w:color="auto" w:fill="FFFFFF"/>
              </w:rPr>
              <w:t>为前一日该类基金份额的基金资产净值</w:t>
            </w:r>
          </w:p>
          <w:p w14:paraId="1D2F50C5" w14:textId="77777777" w:rsidR="00320A04" w:rsidRPr="000860B1" w:rsidRDefault="00320A04" w:rsidP="00320A04">
            <w:pPr>
              <w:rPr>
                <w:shd w:val="clear" w:color="auto" w:fill="FFFFFF"/>
              </w:rPr>
            </w:pPr>
            <w:r w:rsidRPr="000860B1">
              <w:rPr>
                <w:rFonts w:hint="eastAsia"/>
                <w:shd w:val="clear" w:color="auto" w:fill="FFFFFF"/>
              </w:rPr>
              <w:t>基金销售服务费每日计提，按月支付</w:t>
            </w:r>
            <w:r w:rsidRPr="000860B1">
              <w:rPr>
                <w:shd w:val="clear" w:color="auto" w:fill="FFFFFF"/>
              </w:rPr>
              <w:t>。</w:t>
            </w:r>
            <w:r w:rsidRPr="000860B1">
              <w:rPr>
                <w:rFonts w:ascii="宋体" w:hAnsi="宋体" w:hint="eastAsia"/>
                <w:kern w:val="0"/>
              </w:rPr>
              <w:t>由</w:t>
            </w:r>
            <w:r w:rsidRPr="000860B1">
              <w:rPr>
                <w:rFonts w:ascii="宋体" w:hAnsi="宋体" w:hint="eastAsia"/>
                <w:b/>
                <w:kern w:val="0"/>
              </w:rPr>
              <w:t>基金托管人根据与</w:t>
            </w:r>
            <w:r w:rsidRPr="000860B1">
              <w:rPr>
                <w:rFonts w:ascii="宋体" w:hAnsi="宋体" w:hint="eastAsia"/>
                <w:kern w:val="0"/>
              </w:rPr>
              <w:t>基金管理人</w:t>
            </w:r>
            <w:r w:rsidRPr="000860B1">
              <w:rPr>
                <w:rFonts w:ascii="宋体" w:hAnsi="宋体" w:hint="eastAsia"/>
                <w:b/>
                <w:kern w:val="0"/>
              </w:rPr>
              <w:t>核对一致的财务数据，自动在月初</w:t>
            </w:r>
            <w:r w:rsidRPr="000860B1">
              <w:rPr>
                <w:b/>
                <w:kern w:val="0"/>
              </w:rPr>
              <w:t>5</w:t>
            </w:r>
            <w:r w:rsidRPr="000860B1">
              <w:rPr>
                <w:rFonts w:ascii="宋体" w:hAnsi="宋体" w:hint="eastAsia"/>
                <w:kern w:val="0"/>
              </w:rPr>
              <w:t>个</w:t>
            </w:r>
            <w:r w:rsidRPr="000860B1">
              <w:rPr>
                <w:rFonts w:ascii="宋体" w:hAnsi="宋体"/>
                <w:kern w:val="0"/>
              </w:rPr>
              <w:t>工作日内</w:t>
            </w:r>
            <w:r w:rsidRPr="000860B1">
              <w:rPr>
                <w:rFonts w:ascii="宋体" w:hAnsi="宋体"/>
                <w:b/>
                <w:kern w:val="0"/>
              </w:rPr>
              <w:t>从基金财产中</w:t>
            </w:r>
            <w:r w:rsidRPr="000860B1">
              <w:rPr>
                <w:rFonts w:ascii="宋体" w:hAnsi="宋体" w:hint="eastAsia"/>
                <w:b/>
                <w:kern w:val="0"/>
              </w:rPr>
              <w:t>一</w:t>
            </w:r>
            <w:r w:rsidRPr="000860B1">
              <w:rPr>
                <w:rFonts w:hint="eastAsia"/>
                <w:b/>
              </w:rPr>
              <w:t>次性支付给登记机构，由登记机构代付给销售机构</w:t>
            </w:r>
            <w:r w:rsidRPr="000860B1">
              <w:rPr>
                <w:rFonts w:ascii="宋体" w:hAnsi="宋体"/>
                <w:b/>
                <w:kern w:val="0"/>
              </w:rPr>
              <w:t>。</w:t>
            </w:r>
            <w:r w:rsidRPr="000860B1">
              <w:rPr>
                <w:rFonts w:hint="eastAsia"/>
                <w:shd w:val="clear" w:color="auto" w:fill="FFFFFF"/>
              </w:rPr>
              <w:t>若遇法定节假日、休息日</w:t>
            </w:r>
            <w:r w:rsidRPr="000860B1">
              <w:rPr>
                <w:rFonts w:hint="eastAsia"/>
                <w:b/>
                <w:shd w:val="clear" w:color="auto" w:fill="FFFFFF"/>
              </w:rPr>
              <w:t>等</w:t>
            </w:r>
            <w:r w:rsidRPr="000860B1">
              <w:rPr>
                <w:rFonts w:hint="eastAsia"/>
                <w:shd w:val="clear" w:color="auto" w:fill="FFFFFF"/>
              </w:rPr>
              <w:t>，支付日期顺延。</w:t>
            </w:r>
            <w:r w:rsidRPr="000860B1">
              <w:rPr>
                <w:rFonts w:hint="eastAsia"/>
                <w:b/>
                <w:shd w:val="clear" w:color="auto" w:fill="FFFFFF"/>
              </w:rPr>
              <w:t>费用自动扣划后，基金管理人应进行核对，如发现数据不符，及时联系基金托管人协商解决。</w:t>
            </w:r>
          </w:p>
        </w:tc>
        <w:tc>
          <w:tcPr>
            <w:tcW w:w="961" w:type="pct"/>
            <w:tcBorders>
              <w:top w:val="single" w:sz="4" w:space="0" w:color="auto"/>
              <w:left w:val="single" w:sz="4" w:space="0" w:color="auto"/>
              <w:bottom w:val="single" w:sz="4" w:space="0" w:color="auto"/>
              <w:right w:val="single" w:sz="4" w:space="0" w:color="auto"/>
            </w:tcBorders>
            <w:vAlign w:val="center"/>
            <w:hideMark/>
          </w:tcPr>
          <w:p w14:paraId="3B3A53D5" w14:textId="77777777" w:rsidR="00320A04" w:rsidRPr="000860B1" w:rsidRDefault="00320A04" w:rsidP="00A00711">
            <w:pPr>
              <w:rPr>
                <w:shd w:val="clear" w:color="auto" w:fill="FFFFFF"/>
              </w:rPr>
            </w:pPr>
            <w:r w:rsidRPr="000860B1">
              <w:rPr>
                <w:rFonts w:hint="eastAsia"/>
                <w:shd w:val="clear" w:color="auto" w:fill="FFFFFF"/>
              </w:rPr>
              <w:t>根据产品特点和业务实际情况修改</w:t>
            </w:r>
          </w:p>
        </w:tc>
      </w:tr>
      <w:tr w:rsidR="00320A04" w:rsidRPr="000860B1" w14:paraId="12D585F9"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1A5F5E04" w14:textId="77777777" w:rsidR="00320A04" w:rsidRPr="000860B1" w:rsidRDefault="00320A04" w:rsidP="00320A04">
            <w:pPr>
              <w:rPr>
                <w:shd w:val="clear" w:color="auto" w:fill="FFFFFF"/>
              </w:rPr>
            </w:pPr>
            <w:r w:rsidRPr="000860B1">
              <w:rPr>
                <w:rFonts w:hint="eastAsia"/>
                <w:shd w:val="clear" w:color="auto" w:fill="FFFFFF"/>
              </w:rPr>
              <w:t>第十六部分</w:t>
            </w:r>
          </w:p>
          <w:p w14:paraId="57A682D0" w14:textId="77777777" w:rsidR="00320A04" w:rsidRPr="000860B1" w:rsidRDefault="00320A04" w:rsidP="00320A04">
            <w:pPr>
              <w:rPr>
                <w:shd w:val="clear" w:color="auto" w:fill="FFFFFF"/>
              </w:rPr>
            </w:pPr>
            <w:r w:rsidRPr="000860B1">
              <w:rPr>
                <w:rFonts w:hint="eastAsia"/>
                <w:shd w:val="clear" w:color="auto" w:fill="FFFFFF"/>
              </w:rPr>
              <w:t>基金的收益与分配</w:t>
            </w:r>
          </w:p>
        </w:tc>
        <w:tc>
          <w:tcPr>
            <w:tcW w:w="659" w:type="pct"/>
            <w:tcBorders>
              <w:top w:val="single" w:sz="4" w:space="0" w:color="auto"/>
              <w:left w:val="single" w:sz="4" w:space="0" w:color="auto"/>
              <w:bottom w:val="single" w:sz="4" w:space="0" w:color="auto"/>
              <w:right w:val="single" w:sz="4" w:space="0" w:color="auto"/>
            </w:tcBorders>
            <w:vAlign w:val="center"/>
            <w:hideMark/>
          </w:tcPr>
          <w:p w14:paraId="29F54AB8" w14:textId="77777777" w:rsidR="00320A04" w:rsidRPr="000860B1" w:rsidRDefault="00320A04" w:rsidP="00320A04">
            <w:pPr>
              <w:rPr>
                <w:shd w:val="clear" w:color="auto" w:fill="FFFFFF"/>
              </w:rPr>
            </w:pPr>
            <w:r w:rsidRPr="000860B1">
              <w:rPr>
                <w:rFonts w:hint="eastAsia"/>
                <w:shd w:val="clear" w:color="auto" w:fill="FFFFFF"/>
              </w:rPr>
              <w:t>二、收益分配原则</w:t>
            </w:r>
          </w:p>
        </w:tc>
        <w:tc>
          <w:tcPr>
            <w:tcW w:w="1410" w:type="pct"/>
            <w:tcBorders>
              <w:top w:val="single" w:sz="4" w:space="0" w:color="auto"/>
              <w:left w:val="single" w:sz="4" w:space="0" w:color="auto"/>
              <w:bottom w:val="single" w:sz="4" w:space="0" w:color="auto"/>
              <w:right w:val="single" w:sz="4" w:space="0" w:color="auto"/>
            </w:tcBorders>
            <w:vAlign w:val="center"/>
          </w:tcPr>
          <w:p w14:paraId="42403090"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w:t>
            </w:r>
            <w:r w:rsidRPr="000860B1">
              <w:rPr>
                <w:shd w:val="clear" w:color="auto" w:fill="FFFFFF"/>
              </w:rPr>
              <w:t>“</w:t>
            </w:r>
            <w:r w:rsidRPr="000860B1">
              <w:rPr>
                <w:rFonts w:hint="eastAsia"/>
                <w:shd w:val="clear" w:color="auto" w:fill="FFFFFF"/>
              </w:rPr>
              <w:t>每日分配、按月支付</w:t>
            </w:r>
            <w:r w:rsidRPr="000860B1">
              <w:rPr>
                <w:shd w:val="clear" w:color="auto" w:fill="FFFFFF"/>
              </w:rPr>
              <w:t>”</w:t>
            </w:r>
            <w:r w:rsidRPr="000860B1">
              <w:rPr>
                <w:rFonts w:hint="eastAsia"/>
                <w:shd w:val="clear" w:color="auto" w:fill="FFFFFF"/>
              </w:rPr>
              <w:t>。本基金根据每日基金收益情况，以每万份基金已实现收益为基准，为投资人每日计算当日收益并分配，每月集中支付。投资人当日收益分配的计算保留到小数点后</w:t>
            </w:r>
            <w:r w:rsidRPr="000860B1">
              <w:rPr>
                <w:shd w:val="clear" w:color="auto" w:fill="FFFFFF"/>
              </w:rPr>
              <w:t xml:space="preserve"> </w:t>
            </w:r>
            <w:r w:rsidRPr="000860B1">
              <w:rPr>
                <w:rFonts w:hint="eastAsia"/>
                <w:shd w:val="clear" w:color="auto" w:fill="FFFFFF"/>
              </w:rPr>
              <w:t>位，小数点后第</w:t>
            </w:r>
            <w:r w:rsidRPr="000860B1">
              <w:rPr>
                <w:shd w:val="clear" w:color="auto" w:fill="FFFFFF"/>
              </w:rPr>
              <w:t xml:space="preserve">   </w:t>
            </w:r>
            <w:r w:rsidRPr="000860B1">
              <w:rPr>
                <w:rFonts w:hint="eastAsia"/>
                <w:shd w:val="clear" w:color="auto" w:fill="FFFFFF"/>
              </w:rPr>
              <w:t>位按去尾原则处理（因去尾形成的余额进行再次分配，直到分完为止；因去尾形成的余额自动合并入下一日收益中进行分配；其他）；</w:t>
            </w:r>
          </w:p>
          <w:p w14:paraId="3393D53C" w14:textId="77777777" w:rsidR="00320A04" w:rsidRPr="000860B1" w:rsidRDefault="00320A04" w:rsidP="00320A04">
            <w:pPr>
              <w:rPr>
                <w:shd w:val="clear" w:color="auto" w:fill="FFFFFF"/>
              </w:rPr>
            </w:pPr>
            <w:r w:rsidRPr="000860B1">
              <w:rPr>
                <w:rFonts w:hint="eastAsia"/>
                <w:shd w:val="clear" w:color="auto" w:fill="FFFFFF"/>
              </w:rPr>
              <w:t>4.</w:t>
            </w:r>
            <w:r w:rsidRPr="000860B1">
              <w:rPr>
                <w:rFonts w:hint="eastAsia"/>
                <w:shd w:val="clear" w:color="auto" w:fill="FFFFFF"/>
              </w:rPr>
              <w:t>本基金根据每日收益情况，将当日收益全部分配，若当日已实现收益大于零时，为投资人记正收益；若当日已实现收益小于零时，为投资人记负收益；若当日已实现收益等于零时，当日投资人不记收益；</w:t>
            </w:r>
          </w:p>
          <w:p w14:paraId="49683F3B" w14:textId="77777777" w:rsidR="00320A04" w:rsidRPr="000860B1" w:rsidRDefault="00320A04" w:rsidP="00320A04">
            <w:pPr>
              <w:rPr>
                <w:shd w:val="clear" w:color="auto" w:fill="FFFFFF"/>
              </w:rPr>
            </w:pPr>
            <w:r w:rsidRPr="000860B1">
              <w:rPr>
                <w:shd w:val="clear" w:color="auto" w:fill="FFFFFF"/>
              </w:rPr>
              <w:t>5.</w:t>
            </w:r>
            <w:r w:rsidRPr="000860B1">
              <w:rPr>
                <w:rFonts w:hint="eastAsia"/>
                <w:shd w:val="clear" w:color="auto" w:fill="FFFFFF"/>
              </w:rPr>
              <w:t>本基金每日进行收益计算并分配时</w:t>
            </w:r>
            <w:r w:rsidRPr="000860B1">
              <w:rPr>
                <w:shd w:val="clear" w:color="auto" w:fill="FFFFFF"/>
              </w:rPr>
              <w:t>…</w:t>
            </w:r>
            <w:r w:rsidRPr="000860B1">
              <w:rPr>
                <w:rFonts w:hint="eastAsia"/>
                <w:shd w:val="clear" w:color="auto" w:fill="FFFFFF"/>
              </w:rPr>
              <w:t>若投资人在每月累计收益支付时，其累计收益为正值，则为投资人增加相应的基金份额，其累计收益为负值，则缩减投资人基金份额。若投资人赎回基金份额时，其对应收益将立即结清；若收益为负值，则从投资人赎回基金款中扣除；</w:t>
            </w:r>
          </w:p>
        </w:tc>
        <w:tc>
          <w:tcPr>
            <w:tcW w:w="1581" w:type="pct"/>
            <w:tcBorders>
              <w:top w:val="single" w:sz="4" w:space="0" w:color="auto"/>
              <w:left w:val="single" w:sz="4" w:space="0" w:color="auto"/>
              <w:bottom w:val="single" w:sz="4" w:space="0" w:color="auto"/>
              <w:right w:val="single" w:sz="4" w:space="0" w:color="auto"/>
            </w:tcBorders>
            <w:vAlign w:val="center"/>
          </w:tcPr>
          <w:p w14:paraId="3F4E8B82" w14:textId="77777777" w:rsidR="00320A04" w:rsidRPr="000860B1" w:rsidRDefault="00320A04" w:rsidP="00320A04">
            <w:pPr>
              <w:rPr>
                <w:shd w:val="clear" w:color="auto" w:fill="FFFFFF"/>
              </w:rPr>
            </w:pPr>
            <w:r w:rsidRPr="000860B1">
              <w:rPr>
                <w:shd w:val="clear" w:color="auto" w:fill="FFFFFF"/>
              </w:rPr>
              <w:t>3</w:t>
            </w:r>
            <w:r w:rsidRPr="000860B1">
              <w:rPr>
                <w:rFonts w:hint="eastAsia"/>
                <w:shd w:val="clear" w:color="auto" w:fill="FFFFFF"/>
              </w:rPr>
              <w:t>、</w:t>
            </w:r>
            <w:r w:rsidRPr="000860B1">
              <w:rPr>
                <w:shd w:val="clear" w:color="auto" w:fill="FFFFFF"/>
              </w:rPr>
              <w:t>“</w:t>
            </w:r>
            <w:r w:rsidRPr="000860B1">
              <w:rPr>
                <w:rFonts w:hint="eastAsia"/>
                <w:shd w:val="clear" w:color="auto" w:fill="FFFFFF"/>
              </w:rPr>
              <w:t>每日分配、按</w:t>
            </w:r>
            <w:r w:rsidRPr="000860B1">
              <w:rPr>
                <w:rFonts w:hint="eastAsia"/>
                <w:b/>
                <w:shd w:val="clear" w:color="auto" w:fill="FFFFFF"/>
              </w:rPr>
              <w:t>日</w:t>
            </w:r>
            <w:r w:rsidRPr="000860B1">
              <w:rPr>
                <w:rFonts w:hint="eastAsia"/>
                <w:shd w:val="clear" w:color="auto" w:fill="FFFFFF"/>
              </w:rPr>
              <w:t>支付</w:t>
            </w:r>
            <w:r w:rsidRPr="000860B1">
              <w:rPr>
                <w:shd w:val="clear" w:color="auto" w:fill="FFFFFF"/>
              </w:rPr>
              <w:t>”</w:t>
            </w:r>
            <w:r w:rsidRPr="000860B1">
              <w:rPr>
                <w:rFonts w:hint="eastAsia"/>
                <w:shd w:val="clear" w:color="auto" w:fill="FFFFFF"/>
              </w:rPr>
              <w:t>。本基金根据每日基金收益情况，以基金</w:t>
            </w:r>
            <w:r w:rsidRPr="000860B1">
              <w:rPr>
                <w:rFonts w:hint="eastAsia"/>
                <w:b/>
                <w:shd w:val="clear" w:color="auto" w:fill="FFFFFF"/>
              </w:rPr>
              <w:t>净</w:t>
            </w:r>
            <w:r w:rsidRPr="000860B1">
              <w:rPr>
                <w:rFonts w:hint="eastAsia"/>
                <w:shd w:val="clear" w:color="auto" w:fill="FFFFFF"/>
              </w:rPr>
              <w:t>收益为基准，为投资人每日计算当日收益并分配，</w:t>
            </w:r>
            <w:r w:rsidRPr="000860B1">
              <w:rPr>
                <w:b/>
                <w:shd w:val="clear" w:color="auto" w:fill="FFFFFF"/>
              </w:rPr>
              <w:t>且</w:t>
            </w:r>
            <w:r w:rsidRPr="000860B1">
              <w:rPr>
                <w:rFonts w:hint="eastAsia"/>
                <w:shd w:val="clear" w:color="auto" w:fill="FFFFFF"/>
              </w:rPr>
              <w:t>每</w:t>
            </w:r>
            <w:r w:rsidRPr="000860B1">
              <w:rPr>
                <w:rFonts w:hint="eastAsia"/>
                <w:b/>
                <w:shd w:val="clear" w:color="auto" w:fill="FFFFFF"/>
              </w:rPr>
              <w:t>日</w:t>
            </w:r>
            <w:r w:rsidRPr="000860B1">
              <w:rPr>
                <w:b/>
                <w:shd w:val="clear" w:color="auto" w:fill="FFFFFF"/>
              </w:rPr>
              <w:t>进行</w:t>
            </w:r>
            <w:r w:rsidRPr="000860B1">
              <w:rPr>
                <w:rFonts w:hint="eastAsia"/>
                <w:shd w:val="clear" w:color="auto" w:fill="FFFFFF"/>
              </w:rPr>
              <w:t>支付。投资人当日收益分配的计算保留到小数点后</w:t>
            </w:r>
            <w:r w:rsidRPr="000860B1">
              <w:rPr>
                <w:b/>
                <w:shd w:val="clear" w:color="auto" w:fill="FFFFFF"/>
              </w:rPr>
              <w:t>2</w:t>
            </w:r>
            <w:r w:rsidRPr="000860B1">
              <w:rPr>
                <w:rFonts w:hint="eastAsia"/>
                <w:shd w:val="clear" w:color="auto" w:fill="FFFFFF"/>
              </w:rPr>
              <w:t>位，小数点后第</w:t>
            </w:r>
            <w:r w:rsidRPr="000860B1">
              <w:rPr>
                <w:b/>
                <w:shd w:val="clear" w:color="auto" w:fill="FFFFFF"/>
              </w:rPr>
              <w:t>3</w:t>
            </w:r>
            <w:r w:rsidRPr="000860B1">
              <w:rPr>
                <w:rFonts w:hint="eastAsia"/>
                <w:shd w:val="clear" w:color="auto" w:fill="FFFFFF"/>
              </w:rPr>
              <w:t>位按去尾原则处理。</w:t>
            </w:r>
          </w:p>
          <w:p w14:paraId="434AC23C" w14:textId="77777777" w:rsidR="00320A04" w:rsidRPr="000860B1" w:rsidRDefault="00320A04" w:rsidP="00320A04">
            <w:pPr>
              <w:rPr>
                <w:shd w:val="clear" w:color="auto" w:fill="FFFFFF"/>
              </w:rPr>
            </w:pPr>
            <w:r w:rsidRPr="000860B1">
              <w:rPr>
                <w:rFonts w:hint="eastAsia"/>
                <w:shd w:val="clear" w:color="auto" w:fill="FFFFFF"/>
              </w:rPr>
              <w:t>4</w:t>
            </w:r>
            <w:r w:rsidRPr="000860B1">
              <w:rPr>
                <w:rFonts w:hint="eastAsia"/>
                <w:shd w:val="clear" w:color="auto" w:fill="FFFFFF"/>
              </w:rPr>
              <w:t>、本基金根据每日收益情况，将当日收益</w:t>
            </w:r>
            <w:r w:rsidRPr="000860B1">
              <w:rPr>
                <w:rFonts w:hint="eastAsia"/>
                <w:b/>
                <w:shd w:val="clear" w:color="auto" w:fill="FFFFFF"/>
              </w:rPr>
              <w:t>进行</w:t>
            </w:r>
            <w:r w:rsidRPr="000860B1">
              <w:rPr>
                <w:rFonts w:hint="eastAsia"/>
                <w:shd w:val="clear" w:color="auto" w:fill="FFFFFF"/>
              </w:rPr>
              <w:t>分配，若当日</w:t>
            </w:r>
            <w:r w:rsidRPr="000860B1">
              <w:rPr>
                <w:rFonts w:hint="eastAsia"/>
                <w:b/>
                <w:shd w:val="clear" w:color="auto" w:fill="FFFFFF"/>
              </w:rPr>
              <w:t>净</w:t>
            </w:r>
            <w:r w:rsidRPr="000860B1">
              <w:rPr>
                <w:rFonts w:hint="eastAsia"/>
                <w:shd w:val="clear" w:color="auto" w:fill="FFFFFF"/>
              </w:rPr>
              <w:t>收益大于零时，为投资人记正收益；若当日</w:t>
            </w:r>
            <w:r w:rsidRPr="000860B1">
              <w:rPr>
                <w:rFonts w:hint="eastAsia"/>
                <w:b/>
                <w:shd w:val="clear" w:color="auto" w:fill="FFFFFF"/>
              </w:rPr>
              <w:t>净</w:t>
            </w:r>
            <w:r w:rsidRPr="000860B1">
              <w:rPr>
                <w:rFonts w:hint="eastAsia"/>
                <w:shd w:val="clear" w:color="auto" w:fill="FFFFFF"/>
              </w:rPr>
              <w:t>收益小于零时，为投资人记负收益；若当日</w:t>
            </w:r>
            <w:r w:rsidRPr="000860B1">
              <w:rPr>
                <w:rFonts w:hint="eastAsia"/>
                <w:b/>
                <w:shd w:val="clear" w:color="auto" w:fill="FFFFFF"/>
              </w:rPr>
              <w:t>净</w:t>
            </w:r>
            <w:r w:rsidRPr="000860B1">
              <w:rPr>
                <w:rFonts w:hint="eastAsia"/>
                <w:shd w:val="clear" w:color="auto" w:fill="FFFFFF"/>
              </w:rPr>
              <w:t>收益等于零时，当日投资人不记收益。</w:t>
            </w:r>
          </w:p>
          <w:p w14:paraId="260A40A1" w14:textId="77777777" w:rsidR="00320A04" w:rsidRPr="000860B1" w:rsidRDefault="00320A04" w:rsidP="00320A04">
            <w:pPr>
              <w:rPr>
                <w:b/>
                <w:shd w:val="clear" w:color="auto" w:fill="FFFFFF"/>
              </w:rPr>
            </w:pPr>
            <w:r w:rsidRPr="000860B1">
              <w:rPr>
                <w:shd w:val="clear" w:color="auto" w:fill="FFFFFF"/>
              </w:rPr>
              <w:t>5</w:t>
            </w:r>
            <w:r w:rsidRPr="000860B1">
              <w:rPr>
                <w:rFonts w:hint="eastAsia"/>
                <w:shd w:val="clear" w:color="auto" w:fill="FFFFFF"/>
              </w:rPr>
              <w:t>、本基金每日进行收益计算并分配，每</w:t>
            </w:r>
            <w:r w:rsidRPr="000860B1">
              <w:rPr>
                <w:b/>
                <w:shd w:val="clear" w:color="auto" w:fill="FFFFFF"/>
              </w:rPr>
              <w:t>日</w:t>
            </w:r>
            <w:r w:rsidRPr="000860B1">
              <w:rPr>
                <w:rFonts w:hint="eastAsia"/>
                <w:shd w:val="clear" w:color="auto" w:fill="FFFFFF"/>
              </w:rPr>
              <w:t>收益支付方式只采用红利再投资（即红利转基金份额）方式；</w:t>
            </w:r>
            <w:r w:rsidRPr="000860B1">
              <w:rPr>
                <w:rFonts w:hint="eastAsia"/>
                <w:b/>
                <w:shd w:val="clear" w:color="auto" w:fill="FFFFFF"/>
              </w:rPr>
              <w:t>基金份额持有</w:t>
            </w:r>
            <w:r w:rsidRPr="000860B1">
              <w:rPr>
                <w:rFonts w:hint="eastAsia"/>
                <w:shd w:val="clear" w:color="auto" w:fill="FFFFFF"/>
              </w:rPr>
              <w:t>人在每</w:t>
            </w:r>
            <w:r w:rsidRPr="000860B1">
              <w:rPr>
                <w:rFonts w:hint="eastAsia"/>
                <w:b/>
                <w:shd w:val="clear" w:color="auto" w:fill="FFFFFF"/>
              </w:rPr>
              <w:t>日收益支付时，当日净</w:t>
            </w:r>
            <w:r w:rsidRPr="000860B1">
              <w:rPr>
                <w:rFonts w:hint="eastAsia"/>
                <w:shd w:val="clear" w:color="auto" w:fill="FFFFFF"/>
              </w:rPr>
              <w:t>收益</w:t>
            </w:r>
            <w:r w:rsidRPr="000860B1">
              <w:rPr>
                <w:rFonts w:hint="eastAsia"/>
                <w:b/>
                <w:shd w:val="clear" w:color="auto" w:fill="FFFFFF"/>
              </w:rPr>
              <w:t>大于零</w:t>
            </w:r>
            <w:r w:rsidRPr="000860B1">
              <w:rPr>
                <w:rFonts w:hint="eastAsia"/>
                <w:shd w:val="clear" w:color="auto" w:fill="FFFFFF"/>
              </w:rPr>
              <w:t>，则为投资人增加相应的基金份额，</w:t>
            </w:r>
            <w:r w:rsidRPr="000860B1">
              <w:rPr>
                <w:rFonts w:hint="eastAsia"/>
                <w:b/>
                <w:shd w:val="clear" w:color="auto" w:fill="FFFFFF"/>
              </w:rPr>
              <w:t>若当日净</w:t>
            </w:r>
            <w:r w:rsidRPr="000860B1">
              <w:rPr>
                <w:rFonts w:hint="eastAsia"/>
                <w:shd w:val="clear" w:color="auto" w:fill="FFFFFF"/>
              </w:rPr>
              <w:t>收益</w:t>
            </w:r>
            <w:r w:rsidRPr="000860B1">
              <w:rPr>
                <w:rFonts w:hint="eastAsia"/>
                <w:b/>
                <w:shd w:val="clear" w:color="auto" w:fill="FFFFFF"/>
              </w:rPr>
              <w:t>小于零</w:t>
            </w:r>
            <w:r w:rsidRPr="000860B1">
              <w:rPr>
                <w:rFonts w:hint="eastAsia"/>
                <w:shd w:val="clear" w:color="auto" w:fill="FFFFFF"/>
              </w:rPr>
              <w:t>，则缩减</w:t>
            </w:r>
            <w:r w:rsidRPr="000860B1">
              <w:rPr>
                <w:rFonts w:hint="eastAsia"/>
                <w:b/>
                <w:shd w:val="clear" w:color="auto" w:fill="FFFFFF"/>
              </w:rPr>
              <w:t>基金份额持有</w:t>
            </w:r>
            <w:r w:rsidRPr="000860B1">
              <w:rPr>
                <w:rFonts w:hint="eastAsia"/>
                <w:shd w:val="clear" w:color="auto" w:fill="FFFFFF"/>
              </w:rPr>
              <w:t>人的基金份额。若投资人</w:t>
            </w:r>
            <w:r w:rsidRPr="000860B1">
              <w:rPr>
                <w:rFonts w:hint="eastAsia"/>
                <w:b/>
                <w:shd w:val="clear" w:color="auto" w:fill="FFFFFF"/>
              </w:rPr>
              <w:t>全部</w:t>
            </w:r>
            <w:r w:rsidRPr="000860B1">
              <w:rPr>
                <w:rFonts w:hint="eastAsia"/>
                <w:shd w:val="clear" w:color="auto" w:fill="FFFFFF"/>
              </w:rPr>
              <w:t>赎回基金份额时，其对应收益将立即结清；若收益为负值，则从投资人赎回基金款中扣除</w:t>
            </w:r>
            <w:r w:rsidRPr="000860B1">
              <w:rPr>
                <w:rFonts w:hint="eastAsia"/>
                <w:b/>
                <w:shd w:val="clear" w:color="auto" w:fill="FFFFFF"/>
              </w:rPr>
              <w:t>。</w:t>
            </w:r>
          </w:p>
          <w:p w14:paraId="725E293E" w14:textId="77777777" w:rsidR="00320A04" w:rsidRPr="000860B1" w:rsidRDefault="00320A04" w:rsidP="00320A04">
            <w:pPr>
              <w:rPr>
                <w:b/>
                <w:shd w:val="clear" w:color="auto" w:fill="FFFFFF"/>
              </w:rPr>
            </w:pPr>
          </w:p>
          <w:p w14:paraId="216117AD" w14:textId="77777777" w:rsidR="00320A04" w:rsidRPr="000860B1" w:rsidRDefault="00320A04" w:rsidP="00320A04">
            <w:pPr>
              <w:rPr>
                <w:b/>
                <w:shd w:val="clear" w:color="auto" w:fill="FFFFFF"/>
              </w:rPr>
            </w:pPr>
            <w:r w:rsidRPr="000860B1">
              <w:rPr>
                <w:rFonts w:hint="eastAsia"/>
                <w:b/>
                <w:shd w:val="clear" w:color="auto" w:fill="FFFFFF"/>
              </w:rPr>
              <w:t>增加：</w:t>
            </w:r>
          </w:p>
          <w:p w14:paraId="24D60DE8" w14:textId="77777777" w:rsidR="00320A04" w:rsidRPr="000860B1" w:rsidRDefault="00320A04" w:rsidP="00320A04">
            <w:pPr>
              <w:rPr>
                <w:shd w:val="clear" w:color="auto" w:fill="FFFFFF"/>
              </w:rPr>
            </w:pPr>
            <w:r w:rsidRPr="000860B1">
              <w:rPr>
                <w:shd w:val="clear" w:color="auto" w:fill="FFFFFF"/>
              </w:rPr>
              <w:t>“</w:t>
            </w:r>
            <w:r w:rsidRPr="00633940">
              <w:rPr>
                <w:rFonts w:hint="eastAsia"/>
              </w:rPr>
              <w:t>在不违反法律法规且对现有基金份额持有人利益无实质不利影响的前提下，基金管理人、登记机构可对基金收益分配原则进行调整，不需召开基金份额持有人大会，但应于变更实施日前在指定媒介公告。</w:t>
            </w:r>
            <w:r w:rsidRPr="000860B1">
              <w:rPr>
                <w:shd w:val="clear" w:color="auto" w:fill="FFFFFF"/>
              </w:rPr>
              <w:t>”</w:t>
            </w:r>
          </w:p>
          <w:p w14:paraId="42E050C0" w14:textId="77777777" w:rsidR="00320A04" w:rsidRPr="000860B1" w:rsidRDefault="00320A04" w:rsidP="00320A04">
            <w:pPr>
              <w:rPr>
                <w:shd w:val="clear" w:color="auto" w:fill="FFFFFF"/>
              </w:rPr>
            </w:pPr>
          </w:p>
        </w:tc>
        <w:tc>
          <w:tcPr>
            <w:tcW w:w="961" w:type="pct"/>
            <w:tcBorders>
              <w:top w:val="single" w:sz="4" w:space="0" w:color="auto"/>
              <w:left w:val="single" w:sz="4" w:space="0" w:color="auto"/>
              <w:bottom w:val="single" w:sz="4" w:space="0" w:color="auto"/>
              <w:right w:val="single" w:sz="4" w:space="0" w:color="auto"/>
            </w:tcBorders>
            <w:vAlign w:val="center"/>
            <w:hideMark/>
          </w:tcPr>
          <w:p w14:paraId="3286BCED"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1B3C1E7C" w14:textId="77777777" w:rsidTr="00A00711">
        <w:trPr>
          <w:jc w:val="center"/>
        </w:trPr>
        <w:tc>
          <w:tcPr>
            <w:tcW w:w="0" w:type="auto"/>
            <w:vMerge/>
            <w:tcBorders>
              <w:left w:val="single" w:sz="4" w:space="0" w:color="auto"/>
              <w:right w:val="single" w:sz="4" w:space="0" w:color="auto"/>
            </w:tcBorders>
            <w:vAlign w:val="center"/>
            <w:hideMark/>
          </w:tcPr>
          <w:p w14:paraId="248165B8"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13280988" w14:textId="77777777" w:rsidR="00320A04" w:rsidRPr="000860B1" w:rsidRDefault="00320A04" w:rsidP="00320A04">
            <w:pPr>
              <w:rPr>
                <w:shd w:val="clear" w:color="auto" w:fill="FFFFFF"/>
              </w:rPr>
            </w:pPr>
            <w:r w:rsidRPr="000860B1">
              <w:rPr>
                <w:rFonts w:hint="eastAsia"/>
                <w:shd w:val="clear" w:color="auto" w:fill="FFFFFF"/>
              </w:rPr>
              <w:t>三</w:t>
            </w:r>
            <w:r w:rsidRPr="000860B1">
              <w:rPr>
                <w:shd w:val="clear" w:color="auto" w:fill="FFFFFF"/>
              </w:rPr>
              <w:t>、</w:t>
            </w:r>
            <w:r w:rsidRPr="000860B1">
              <w:rPr>
                <w:rFonts w:hint="eastAsia"/>
                <w:shd w:val="clear" w:color="auto" w:fill="FFFFFF"/>
              </w:rPr>
              <w:t>收益分配方案</w:t>
            </w:r>
          </w:p>
        </w:tc>
        <w:tc>
          <w:tcPr>
            <w:tcW w:w="1410" w:type="pct"/>
            <w:tcBorders>
              <w:top w:val="single" w:sz="4" w:space="0" w:color="auto"/>
              <w:left w:val="single" w:sz="4" w:space="0" w:color="auto"/>
              <w:bottom w:val="single" w:sz="4" w:space="0" w:color="auto"/>
              <w:right w:val="single" w:sz="4" w:space="0" w:color="auto"/>
            </w:tcBorders>
            <w:vAlign w:val="center"/>
            <w:hideMark/>
          </w:tcPr>
          <w:p w14:paraId="0202570A" w14:textId="77777777" w:rsidR="00320A04" w:rsidRPr="000860B1" w:rsidRDefault="00320A04" w:rsidP="00320A04">
            <w:pPr>
              <w:rPr>
                <w:shd w:val="clear" w:color="auto" w:fill="FFFFFF"/>
              </w:rPr>
            </w:pPr>
            <w:r w:rsidRPr="000860B1">
              <w:rPr>
                <w:rFonts w:hint="eastAsia"/>
                <w:shd w:val="clear" w:color="auto" w:fill="FFFFFF"/>
              </w:rPr>
              <w:t>基金收益分配方案由基金管理人拟定，并由基金托管人复核后确定。</w:t>
            </w:r>
          </w:p>
        </w:tc>
        <w:tc>
          <w:tcPr>
            <w:tcW w:w="1581" w:type="pct"/>
            <w:tcBorders>
              <w:top w:val="single" w:sz="4" w:space="0" w:color="auto"/>
              <w:left w:val="single" w:sz="4" w:space="0" w:color="auto"/>
              <w:bottom w:val="single" w:sz="4" w:space="0" w:color="auto"/>
              <w:right w:val="single" w:sz="4" w:space="0" w:color="auto"/>
            </w:tcBorders>
            <w:vAlign w:val="center"/>
            <w:hideMark/>
          </w:tcPr>
          <w:p w14:paraId="2ED1C9B0" w14:textId="77777777" w:rsidR="00320A04" w:rsidRPr="000860B1" w:rsidRDefault="00320A04" w:rsidP="00320A04">
            <w:pPr>
              <w:rPr>
                <w:shd w:val="clear" w:color="auto" w:fill="FFFFFF"/>
              </w:rPr>
            </w:pPr>
            <w:r w:rsidRPr="000860B1">
              <w:rPr>
                <w:rFonts w:hint="eastAsia"/>
                <w:b/>
                <w:shd w:val="clear" w:color="auto" w:fill="FFFFFF"/>
              </w:rPr>
              <w:t>本基金按日计算并分配收益，基金管理人不另行公告</w:t>
            </w:r>
            <w:r w:rsidRPr="000860B1">
              <w:rPr>
                <w:rFonts w:hint="eastAsia"/>
                <w:shd w:val="clear" w:color="auto" w:fill="FFFFFF"/>
              </w:rPr>
              <w:t>基金收益分配方案。</w:t>
            </w:r>
          </w:p>
        </w:tc>
        <w:tc>
          <w:tcPr>
            <w:tcW w:w="961" w:type="pct"/>
            <w:tcBorders>
              <w:top w:val="single" w:sz="4" w:space="0" w:color="auto"/>
              <w:left w:val="single" w:sz="4" w:space="0" w:color="auto"/>
              <w:bottom w:val="single" w:sz="4" w:space="0" w:color="auto"/>
              <w:right w:val="single" w:sz="4" w:space="0" w:color="auto"/>
            </w:tcBorders>
            <w:vAlign w:val="center"/>
            <w:hideMark/>
          </w:tcPr>
          <w:p w14:paraId="4133417A"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612BAC88" w14:textId="77777777" w:rsidTr="00A00711">
        <w:trPr>
          <w:jc w:val="center"/>
        </w:trPr>
        <w:tc>
          <w:tcPr>
            <w:tcW w:w="0" w:type="auto"/>
            <w:vMerge/>
            <w:tcBorders>
              <w:left w:val="single" w:sz="4" w:space="0" w:color="auto"/>
              <w:right w:val="single" w:sz="4" w:space="0" w:color="auto"/>
            </w:tcBorders>
            <w:vAlign w:val="center"/>
          </w:tcPr>
          <w:p w14:paraId="6C6A3138"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40EF17B2" w14:textId="77777777" w:rsidR="00320A04" w:rsidRPr="000860B1" w:rsidRDefault="00320A04" w:rsidP="00320A04">
            <w:pPr>
              <w:rPr>
                <w:shd w:val="clear" w:color="auto" w:fill="FFFFFF"/>
              </w:rPr>
            </w:pPr>
            <w:r w:rsidRPr="000860B1">
              <w:rPr>
                <w:rFonts w:hint="eastAsia"/>
                <w:shd w:val="clear" w:color="auto" w:fill="FFFFFF"/>
              </w:rPr>
              <w:t>四、收益分配的时间和程序</w:t>
            </w:r>
          </w:p>
        </w:tc>
        <w:tc>
          <w:tcPr>
            <w:tcW w:w="1410" w:type="pct"/>
            <w:tcBorders>
              <w:top w:val="single" w:sz="4" w:space="0" w:color="auto"/>
              <w:left w:val="single" w:sz="4" w:space="0" w:color="auto"/>
              <w:bottom w:val="single" w:sz="4" w:space="0" w:color="auto"/>
              <w:right w:val="single" w:sz="4" w:space="0" w:color="auto"/>
            </w:tcBorders>
            <w:vAlign w:val="center"/>
          </w:tcPr>
          <w:p w14:paraId="2F6CE64D" w14:textId="77777777" w:rsidR="00320A04" w:rsidRPr="000860B1" w:rsidRDefault="00320A04" w:rsidP="00320A04">
            <w:pPr>
              <w:rPr>
                <w:shd w:val="clear" w:color="auto" w:fill="FFFFFF"/>
              </w:rPr>
            </w:pPr>
            <w:r w:rsidRPr="000860B1">
              <w:t>本基金每个工作日</w:t>
            </w:r>
            <w:r w:rsidRPr="000860B1">
              <w:rPr>
                <w:rFonts w:hint="eastAsia"/>
              </w:rPr>
              <w:t>进行收益分配。每个开放日公告前一个开放日每万份基金</w:t>
            </w:r>
            <w:r w:rsidRPr="000860B1">
              <w:t>已实现</w:t>
            </w:r>
            <w:r w:rsidRPr="000860B1">
              <w:rPr>
                <w:rFonts w:hint="eastAsia"/>
              </w:rPr>
              <w:t>收益和</w:t>
            </w:r>
            <w:r w:rsidRPr="000860B1">
              <w:t>7</w:t>
            </w:r>
            <w:r w:rsidRPr="000860B1">
              <w:rPr>
                <w:rFonts w:hint="eastAsia"/>
              </w:rPr>
              <w:t>日年化收益率。若遇法定节假日，应于节假日结束后第二个自然日，披露节假日期间的每万份</w:t>
            </w:r>
            <w:r w:rsidRPr="000860B1">
              <w:t>基金已实现</w:t>
            </w:r>
            <w:r w:rsidRPr="000860B1">
              <w:rPr>
                <w:rFonts w:hint="eastAsia"/>
              </w:rPr>
              <w:t>收益和节假日最后一日的</w:t>
            </w:r>
            <w:r w:rsidRPr="000860B1">
              <w:t>7</w:t>
            </w:r>
            <w:r w:rsidRPr="000860B1">
              <w:rPr>
                <w:rFonts w:hint="eastAsia"/>
              </w:rPr>
              <w:t>日年化收益率，以及节假日后首个开放日的每万份基金</w:t>
            </w:r>
            <w:r w:rsidRPr="000860B1">
              <w:t>已实现</w:t>
            </w:r>
            <w:r w:rsidRPr="000860B1">
              <w:rPr>
                <w:rFonts w:hint="eastAsia"/>
              </w:rPr>
              <w:t>收益和</w:t>
            </w:r>
            <w:r w:rsidRPr="000860B1">
              <w:t>7</w:t>
            </w:r>
            <w:r w:rsidRPr="000860B1">
              <w:rPr>
                <w:rFonts w:hint="eastAsia"/>
              </w:rPr>
              <w:t>日年化收益率。经中国证监会同意，可以适当延迟计算或公告。法律法规另有规定的，从其规定。</w:t>
            </w:r>
          </w:p>
          <w:p w14:paraId="7FCBDB41" w14:textId="77777777" w:rsidR="00320A04" w:rsidRPr="000860B1" w:rsidRDefault="00320A04" w:rsidP="00320A04">
            <w:pPr>
              <w:rPr>
                <w:shd w:val="clear" w:color="auto" w:fill="FFFFFF"/>
              </w:rPr>
            </w:pPr>
            <w:r w:rsidRPr="000860B1">
              <w:rPr>
                <w:rFonts w:hint="eastAsia"/>
                <w:shd w:val="clear" w:color="auto" w:fill="FFFFFF"/>
              </w:rPr>
              <w:t>本基金每月例行对上月实现的收益进行收益结转</w:t>
            </w:r>
            <w:r w:rsidRPr="000860B1">
              <w:rPr>
                <w:rFonts w:hint="eastAsia"/>
                <w:shd w:val="clear" w:color="auto" w:fill="FFFFFF"/>
              </w:rPr>
              <w:t>(</w:t>
            </w:r>
            <w:r w:rsidRPr="000860B1">
              <w:rPr>
                <w:rFonts w:hint="eastAsia"/>
                <w:shd w:val="clear" w:color="auto" w:fill="FFFFFF"/>
              </w:rPr>
              <w:t>如遇节假日顺延</w:t>
            </w:r>
            <w:r w:rsidRPr="000860B1">
              <w:rPr>
                <w:rFonts w:hint="eastAsia"/>
                <w:shd w:val="clear" w:color="auto" w:fill="FFFFFF"/>
              </w:rPr>
              <w:t>)</w:t>
            </w:r>
            <w:r w:rsidRPr="000860B1">
              <w:rPr>
                <w:rFonts w:hint="eastAsia"/>
                <w:shd w:val="clear" w:color="auto" w:fill="FFFFFF"/>
              </w:rPr>
              <w:t>，每月例行的收益结转不再另行公告。</w:t>
            </w:r>
          </w:p>
        </w:tc>
        <w:tc>
          <w:tcPr>
            <w:tcW w:w="1581" w:type="pct"/>
            <w:tcBorders>
              <w:top w:val="single" w:sz="4" w:space="0" w:color="auto"/>
              <w:left w:val="single" w:sz="4" w:space="0" w:color="auto"/>
              <w:bottom w:val="single" w:sz="4" w:space="0" w:color="auto"/>
              <w:right w:val="single" w:sz="4" w:space="0" w:color="auto"/>
            </w:tcBorders>
            <w:vAlign w:val="center"/>
          </w:tcPr>
          <w:p w14:paraId="4AA75129" w14:textId="77777777" w:rsidR="00320A04" w:rsidRPr="000860B1" w:rsidRDefault="00320A04" w:rsidP="00320A04">
            <w:pPr>
              <w:rPr>
                <w:shd w:val="clear" w:color="auto" w:fill="FFFFFF"/>
              </w:rPr>
            </w:pPr>
            <w:r w:rsidRPr="000860B1">
              <w:t>本基金每日</w:t>
            </w:r>
            <w:r w:rsidRPr="000860B1">
              <w:rPr>
                <w:rFonts w:hint="eastAsia"/>
              </w:rPr>
              <w:t>进行收益分配。每个开放日公告前一个开放日每万份基金</w:t>
            </w:r>
            <w:r w:rsidRPr="000860B1">
              <w:rPr>
                <w:b/>
              </w:rPr>
              <w:t>净</w:t>
            </w:r>
            <w:r w:rsidRPr="000860B1">
              <w:rPr>
                <w:rFonts w:hint="eastAsia"/>
              </w:rPr>
              <w:t>收益和</w:t>
            </w:r>
            <w:r w:rsidRPr="000860B1">
              <w:t>7</w:t>
            </w:r>
            <w:r w:rsidRPr="000860B1">
              <w:rPr>
                <w:rFonts w:hint="eastAsia"/>
              </w:rPr>
              <w:t>日年化收益率。若遇法定节假日，应于节假日结束后第二个自然日，披露节假日期间的每万份</w:t>
            </w:r>
            <w:r w:rsidRPr="000860B1">
              <w:t>基金</w:t>
            </w:r>
            <w:r w:rsidRPr="000860B1">
              <w:rPr>
                <w:b/>
              </w:rPr>
              <w:t>净</w:t>
            </w:r>
            <w:r w:rsidRPr="000860B1">
              <w:rPr>
                <w:rFonts w:hint="eastAsia"/>
              </w:rPr>
              <w:t>收益和节假日最后一日的</w:t>
            </w:r>
            <w:r w:rsidRPr="000860B1">
              <w:t>7</w:t>
            </w:r>
            <w:r w:rsidRPr="000860B1">
              <w:rPr>
                <w:rFonts w:hint="eastAsia"/>
              </w:rPr>
              <w:t>日年化收益率，以及节假日后首个开放日的每万份基金</w:t>
            </w:r>
            <w:r w:rsidRPr="000860B1">
              <w:rPr>
                <w:b/>
              </w:rPr>
              <w:t>净</w:t>
            </w:r>
            <w:r w:rsidRPr="000860B1">
              <w:rPr>
                <w:rFonts w:hint="eastAsia"/>
              </w:rPr>
              <w:t>收益和</w:t>
            </w:r>
            <w:r w:rsidRPr="000860B1">
              <w:t>7</w:t>
            </w:r>
            <w:r w:rsidRPr="000860B1">
              <w:rPr>
                <w:rFonts w:hint="eastAsia"/>
              </w:rPr>
              <w:t>日年化收益率。经中国证监会同意，可以适当延迟计算或公告。法律法规另有规定的，从其规定。</w:t>
            </w:r>
          </w:p>
          <w:p w14:paraId="0FE1782D" w14:textId="77777777" w:rsidR="00320A04" w:rsidRPr="000860B1" w:rsidRDefault="00320A04" w:rsidP="00320A04">
            <w:pPr>
              <w:rPr>
                <w:b/>
                <w:shd w:val="clear" w:color="auto" w:fill="FFFFFF"/>
              </w:rPr>
            </w:pPr>
            <w:r w:rsidRPr="000860B1">
              <w:rPr>
                <w:rFonts w:hint="eastAsia"/>
                <w:b/>
                <w:shd w:val="clear" w:color="auto" w:fill="FFFFFF"/>
              </w:rPr>
              <w:t>删除</w:t>
            </w:r>
            <w:r w:rsidRPr="000860B1">
              <w:rPr>
                <w:b/>
                <w:shd w:val="clear" w:color="auto" w:fill="FFFFFF"/>
              </w:rPr>
              <w:t>：</w:t>
            </w:r>
          </w:p>
          <w:p w14:paraId="57CC0780"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本基金每月例行对上月实现的收益进行收益结转</w:t>
            </w:r>
            <w:r w:rsidRPr="000860B1">
              <w:rPr>
                <w:rFonts w:hint="eastAsia"/>
                <w:shd w:val="clear" w:color="auto" w:fill="FFFFFF"/>
              </w:rPr>
              <w:t>(</w:t>
            </w:r>
            <w:r w:rsidRPr="000860B1">
              <w:rPr>
                <w:rFonts w:hint="eastAsia"/>
                <w:shd w:val="clear" w:color="auto" w:fill="FFFFFF"/>
              </w:rPr>
              <w:t>如遇节假日顺延</w:t>
            </w:r>
            <w:r w:rsidRPr="000860B1">
              <w:rPr>
                <w:rFonts w:hint="eastAsia"/>
                <w:shd w:val="clear" w:color="auto" w:fill="FFFFFF"/>
              </w:rPr>
              <w:t>)</w:t>
            </w:r>
            <w:r w:rsidRPr="000860B1">
              <w:rPr>
                <w:rFonts w:hint="eastAsia"/>
                <w:shd w:val="clear" w:color="auto" w:fill="FFFFFF"/>
              </w:rPr>
              <w:t>，每月例行的收益结转不再另行公告。</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49489955" w14:textId="77777777" w:rsidR="00320A04" w:rsidRPr="000860B1" w:rsidRDefault="00320A04" w:rsidP="00A00711">
            <w:pPr>
              <w:rPr>
                <w:shd w:val="clear" w:color="auto" w:fill="FFFFFF"/>
              </w:rPr>
            </w:pPr>
            <w:r w:rsidRPr="000860B1">
              <w:rPr>
                <w:rFonts w:hint="eastAsia"/>
                <w:shd w:val="clear" w:color="auto" w:fill="FFFFFF"/>
              </w:rPr>
              <w:t>根据业务</w:t>
            </w:r>
            <w:r w:rsidRPr="000860B1">
              <w:rPr>
                <w:shd w:val="clear" w:color="auto" w:fill="FFFFFF"/>
              </w:rPr>
              <w:t>实际情况修改</w:t>
            </w:r>
          </w:p>
          <w:p w14:paraId="012F37EF" w14:textId="77777777" w:rsidR="00320A04" w:rsidRPr="000860B1" w:rsidRDefault="00320A04" w:rsidP="00A00711">
            <w:pPr>
              <w:rPr>
                <w:shd w:val="clear" w:color="auto" w:fill="FFFFFF"/>
              </w:rPr>
            </w:pPr>
          </w:p>
          <w:p w14:paraId="0B818E70" w14:textId="77777777" w:rsidR="00320A04" w:rsidRPr="000860B1" w:rsidRDefault="00320A04" w:rsidP="00A00711">
            <w:pPr>
              <w:rPr>
                <w:shd w:val="clear" w:color="auto" w:fill="FFFFFF"/>
              </w:rPr>
            </w:pPr>
          </w:p>
          <w:p w14:paraId="04422487" w14:textId="77777777" w:rsidR="00320A04" w:rsidRPr="000860B1" w:rsidRDefault="00320A04" w:rsidP="00A00711">
            <w:pPr>
              <w:rPr>
                <w:shd w:val="clear" w:color="auto" w:fill="FFFFFF"/>
              </w:rPr>
            </w:pPr>
          </w:p>
          <w:p w14:paraId="787FF2BE" w14:textId="77777777" w:rsidR="00320A04" w:rsidRPr="000860B1" w:rsidRDefault="00320A04" w:rsidP="00A00711">
            <w:pPr>
              <w:rPr>
                <w:shd w:val="clear" w:color="auto" w:fill="FFFFFF"/>
              </w:rPr>
            </w:pPr>
          </w:p>
          <w:p w14:paraId="5F906536" w14:textId="77777777" w:rsidR="00320A04" w:rsidRPr="000860B1" w:rsidRDefault="00320A04" w:rsidP="00A00711">
            <w:pPr>
              <w:rPr>
                <w:shd w:val="clear" w:color="auto" w:fill="FFFFFF"/>
              </w:rPr>
            </w:pPr>
          </w:p>
          <w:p w14:paraId="4187A65A" w14:textId="77777777" w:rsidR="00320A04" w:rsidRPr="000860B1" w:rsidRDefault="00320A04" w:rsidP="00A00711">
            <w:pPr>
              <w:rPr>
                <w:shd w:val="clear" w:color="auto" w:fill="FFFFFF"/>
              </w:rPr>
            </w:pPr>
          </w:p>
          <w:p w14:paraId="0C05AD74" w14:textId="77777777" w:rsidR="00320A04" w:rsidRPr="000860B1" w:rsidRDefault="00320A04" w:rsidP="00A00711">
            <w:pPr>
              <w:rPr>
                <w:shd w:val="clear" w:color="auto" w:fill="FFFFFF"/>
              </w:rPr>
            </w:pPr>
          </w:p>
          <w:p w14:paraId="50DBFE0D" w14:textId="77777777" w:rsidR="00320A04" w:rsidRPr="000860B1" w:rsidRDefault="00320A04" w:rsidP="00A00711">
            <w:pPr>
              <w:rPr>
                <w:shd w:val="clear" w:color="auto" w:fill="FFFFFF"/>
              </w:rPr>
            </w:pPr>
          </w:p>
          <w:p w14:paraId="22AE1A6E" w14:textId="77777777" w:rsidR="00320A04" w:rsidRPr="000860B1" w:rsidRDefault="00320A04" w:rsidP="00A00711">
            <w:pPr>
              <w:rPr>
                <w:shd w:val="clear" w:color="auto" w:fill="FFFFFF"/>
              </w:rPr>
            </w:pPr>
          </w:p>
          <w:p w14:paraId="0C38C269" w14:textId="77777777" w:rsidR="00320A04" w:rsidRPr="000860B1" w:rsidRDefault="00320A04" w:rsidP="00A00711">
            <w:pPr>
              <w:rPr>
                <w:shd w:val="clear" w:color="auto" w:fill="FFFFFF"/>
              </w:rPr>
            </w:pPr>
            <w:r w:rsidRPr="000860B1">
              <w:rPr>
                <w:rFonts w:hint="eastAsia"/>
                <w:shd w:val="clear" w:color="auto" w:fill="FFFFFF"/>
              </w:rPr>
              <w:t>根据业务</w:t>
            </w:r>
            <w:r w:rsidRPr="000860B1">
              <w:rPr>
                <w:shd w:val="clear" w:color="auto" w:fill="FFFFFF"/>
              </w:rPr>
              <w:t>实际情况修改</w:t>
            </w:r>
          </w:p>
        </w:tc>
      </w:tr>
      <w:tr w:rsidR="00320A04" w:rsidRPr="000860B1" w14:paraId="3BDF88A1" w14:textId="77777777" w:rsidTr="00A00711">
        <w:trPr>
          <w:jc w:val="center"/>
        </w:trPr>
        <w:tc>
          <w:tcPr>
            <w:tcW w:w="0" w:type="auto"/>
            <w:vMerge/>
            <w:tcBorders>
              <w:left w:val="single" w:sz="4" w:space="0" w:color="auto"/>
              <w:right w:val="single" w:sz="4" w:space="0" w:color="auto"/>
            </w:tcBorders>
            <w:vAlign w:val="center"/>
          </w:tcPr>
          <w:p w14:paraId="6386CE06"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459AAD3F" w14:textId="77777777" w:rsidR="00320A04" w:rsidRPr="000860B1" w:rsidRDefault="00320A04" w:rsidP="00320A04">
            <w:pPr>
              <w:rPr>
                <w:shd w:val="clear" w:color="auto" w:fill="FFFFFF"/>
              </w:rPr>
            </w:pPr>
            <w:r w:rsidRPr="000860B1">
              <w:rPr>
                <w:shd w:val="clear" w:color="auto" w:fill="FFFFFF"/>
              </w:rPr>
              <w:t>五、</w:t>
            </w:r>
          </w:p>
        </w:tc>
        <w:tc>
          <w:tcPr>
            <w:tcW w:w="1410" w:type="pct"/>
            <w:tcBorders>
              <w:top w:val="single" w:sz="4" w:space="0" w:color="auto"/>
              <w:left w:val="single" w:sz="4" w:space="0" w:color="auto"/>
              <w:bottom w:val="single" w:sz="4" w:space="0" w:color="auto"/>
              <w:right w:val="single" w:sz="4" w:space="0" w:color="auto"/>
            </w:tcBorders>
            <w:vAlign w:val="center"/>
          </w:tcPr>
          <w:p w14:paraId="59F52765" w14:textId="77777777" w:rsidR="00320A04" w:rsidRPr="000860B1" w:rsidRDefault="00320A04" w:rsidP="00320A04">
            <w:r w:rsidRPr="000860B1">
              <w:rPr>
                <w:rFonts w:hint="eastAsia"/>
              </w:rPr>
              <w:t>本基金</w:t>
            </w:r>
            <w:r w:rsidRPr="000860B1">
              <w:t>各类</w:t>
            </w:r>
            <w:r w:rsidRPr="000860B1">
              <w:rPr>
                <w:rFonts w:hint="eastAsia"/>
              </w:rPr>
              <w:t>基金份额每万份基金</w:t>
            </w:r>
            <w:r w:rsidRPr="000860B1">
              <w:rPr>
                <w:rFonts w:hint="eastAsia"/>
                <w:szCs w:val="21"/>
              </w:rPr>
              <w:t>已实现</w:t>
            </w:r>
            <w:r w:rsidRPr="000860B1">
              <w:rPr>
                <w:rFonts w:hint="eastAsia"/>
              </w:rPr>
              <w:t>收益及</w:t>
            </w:r>
            <w:r w:rsidRPr="000860B1">
              <w:t>7</w:t>
            </w:r>
            <w:r w:rsidRPr="000860B1">
              <w:rPr>
                <w:rFonts w:hint="eastAsia"/>
              </w:rPr>
              <w:t>日年化收益率的计算见本基金合同第十八部分。</w:t>
            </w:r>
          </w:p>
        </w:tc>
        <w:tc>
          <w:tcPr>
            <w:tcW w:w="1581" w:type="pct"/>
            <w:tcBorders>
              <w:top w:val="single" w:sz="4" w:space="0" w:color="auto"/>
              <w:left w:val="single" w:sz="4" w:space="0" w:color="auto"/>
              <w:bottom w:val="single" w:sz="4" w:space="0" w:color="auto"/>
              <w:right w:val="single" w:sz="4" w:space="0" w:color="auto"/>
            </w:tcBorders>
            <w:vAlign w:val="center"/>
          </w:tcPr>
          <w:p w14:paraId="2CF541E8" w14:textId="77777777" w:rsidR="00320A04" w:rsidRPr="000860B1" w:rsidRDefault="00320A04" w:rsidP="00320A04">
            <w:r w:rsidRPr="000860B1">
              <w:rPr>
                <w:rFonts w:hint="eastAsia"/>
              </w:rPr>
              <w:t>本基金</w:t>
            </w:r>
            <w:r>
              <w:t>各类</w:t>
            </w:r>
            <w:r w:rsidRPr="000860B1">
              <w:rPr>
                <w:rFonts w:hint="eastAsia"/>
              </w:rPr>
              <w:t>基金份额每万份基金</w:t>
            </w:r>
            <w:r w:rsidRPr="000860B1">
              <w:rPr>
                <w:rFonts w:hint="eastAsia"/>
                <w:b/>
                <w:szCs w:val="21"/>
              </w:rPr>
              <w:t>净</w:t>
            </w:r>
            <w:r w:rsidRPr="000860B1">
              <w:rPr>
                <w:rFonts w:hint="eastAsia"/>
              </w:rPr>
              <w:t>收益及</w:t>
            </w:r>
            <w:r w:rsidRPr="000860B1">
              <w:t>7</w:t>
            </w:r>
            <w:r w:rsidRPr="000860B1">
              <w:rPr>
                <w:rFonts w:hint="eastAsia"/>
              </w:rPr>
              <w:t>日年化收益率的计算见本基金合同第十八部分。</w:t>
            </w:r>
          </w:p>
        </w:tc>
        <w:tc>
          <w:tcPr>
            <w:tcW w:w="961" w:type="pct"/>
            <w:tcBorders>
              <w:top w:val="single" w:sz="4" w:space="0" w:color="auto"/>
              <w:left w:val="single" w:sz="4" w:space="0" w:color="auto"/>
              <w:bottom w:val="single" w:sz="4" w:space="0" w:color="auto"/>
              <w:right w:val="single" w:sz="4" w:space="0" w:color="auto"/>
            </w:tcBorders>
            <w:vAlign w:val="center"/>
          </w:tcPr>
          <w:p w14:paraId="57EE308E" w14:textId="77777777" w:rsidR="00320A04" w:rsidRPr="000860B1" w:rsidRDefault="00320A04" w:rsidP="00A00711">
            <w:pPr>
              <w:rPr>
                <w:shd w:val="clear" w:color="auto" w:fill="FFFFFF"/>
              </w:rPr>
            </w:pPr>
            <w:r w:rsidRPr="000860B1">
              <w:rPr>
                <w:rFonts w:hint="eastAsia"/>
                <w:shd w:val="clear" w:color="auto" w:fill="FFFFFF"/>
              </w:rPr>
              <w:t>根据产品特点修改</w:t>
            </w:r>
          </w:p>
        </w:tc>
      </w:tr>
      <w:tr w:rsidR="00320A04" w:rsidRPr="000860B1" w14:paraId="04270D39"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09896E9F" w14:textId="77777777" w:rsidR="00320A04" w:rsidRPr="000860B1" w:rsidRDefault="00320A04" w:rsidP="00320A04">
            <w:pPr>
              <w:rPr>
                <w:shd w:val="clear" w:color="auto" w:fill="FFFFFF"/>
              </w:rPr>
            </w:pPr>
            <w:r w:rsidRPr="000860B1">
              <w:rPr>
                <w:rFonts w:hint="eastAsia"/>
                <w:shd w:val="clear" w:color="auto" w:fill="FFFFFF"/>
              </w:rPr>
              <w:t>第十七部分</w:t>
            </w:r>
          </w:p>
          <w:p w14:paraId="78656CFA" w14:textId="77777777" w:rsidR="00320A04" w:rsidRPr="000860B1" w:rsidRDefault="00320A04" w:rsidP="00320A04">
            <w:pPr>
              <w:rPr>
                <w:shd w:val="clear" w:color="auto" w:fill="FFFFFF"/>
              </w:rPr>
            </w:pPr>
            <w:r w:rsidRPr="000860B1">
              <w:rPr>
                <w:rFonts w:hint="eastAsia"/>
                <w:shd w:val="clear" w:color="auto" w:fill="FFFFFF"/>
              </w:rPr>
              <w:t>基金的会计与审计</w:t>
            </w:r>
          </w:p>
        </w:tc>
        <w:tc>
          <w:tcPr>
            <w:tcW w:w="659" w:type="pct"/>
            <w:tcBorders>
              <w:top w:val="single" w:sz="4" w:space="0" w:color="auto"/>
              <w:left w:val="single" w:sz="4" w:space="0" w:color="auto"/>
              <w:bottom w:val="single" w:sz="4" w:space="0" w:color="auto"/>
              <w:right w:val="single" w:sz="4" w:space="0" w:color="auto"/>
            </w:tcBorders>
            <w:vAlign w:val="center"/>
            <w:hideMark/>
          </w:tcPr>
          <w:p w14:paraId="66129AE5" w14:textId="77777777" w:rsidR="00320A04" w:rsidRPr="000860B1" w:rsidRDefault="00320A04" w:rsidP="00320A04">
            <w:pPr>
              <w:rPr>
                <w:shd w:val="clear" w:color="auto" w:fill="FFFFFF"/>
              </w:rPr>
            </w:pPr>
            <w:r w:rsidRPr="000860B1">
              <w:rPr>
                <w:rFonts w:hint="eastAsia"/>
                <w:shd w:val="clear" w:color="auto" w:fill="FFFFFF"/>
              </w:rPr>
              <w:t>一、基金会计政策</w:t>
            </w:r>
          </w:p>
        </w:tc>
        <w:tc>
          <w:tcPr>
            <w:tcW w:w="1410" w:type="pct"/>
            <w:tcBorders>
              <w:top w:val="single" w:sz="4" w:space="0" w:color="auto"/>
              <w:left w:val="single" w:sz="4" w:space="0" w:color="auto"/>
              <w:bottom w:val="single" w:sz="4" w:space="0" w:color="auto"/>
              <w:right w:val="single" w:sz="4" w:space="0" w:color="auto"/>
            </w:tcBorders>
            <w:vAlign w:val="center"/>
          </w:tcPr>
          <w:p w14:paraId="72CD2891"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、基金的会计年度为公历年度的</w:t>
            </w:r>
            <w:r w:rsidRPr="000860B1">
              <w:rPr>
                <w:shd w:val="clear" w:color="auto" w:fill="FFFFFF"/>
              </w:rPr>
              <w:t>1</w:t>
            </w:r>
            <w:r w:rsidRPr="000860B1">
              <w:rPr>
                <w:rFonts w:hint="eastAsia"/>
                <w:shd w:val="clear" w:color="auto" w:fill="FFFFFF"/>
              </w:rPr>
              <w:t>月</w:t>
            </w:r>
            <w:r w:rsidRPr="000860B1">
              <w:rPr>
                <w:shd w:val="clear" w:color="auto" w:fill="FFFFFF"/>
              </w:rPr>
              <w:t>1</w:t>
            </w:r>
            <w:r w:rsidRPr="000860B1">
              <w:rPr>
                <w:rFonts w:hint="eastAsia"/>
                <w:shd w:val="clear" w:color="auto" w:fill="FFFFFF"/>
              </w:rPr>
              <w:t>日至</w:t>
            </w:r>
            <w:r w:rsidRPr="000860B1">
              <w:rPr>
                <w:shd w:val="clear" w:color="auto" w:fill="FFFFFF"/>
              </w:rPr>
              <w:t>12</w:t>
            </w:r>
            <w:r w:rsidRPr="000860B1">
              <w:rPr>
                <w:rFonts w:hint="eastAsia"/>
                <w:shd w:val="clear" w:color="auto" w:fill="FFFFFF"/>
              </w:rPr>
              <w:t>月</w:t>
            </w:r>
            <w:r w:rsidRPr="000860B1">
              <w:rPr>
                <w:shd w:val="clear" w:color="auto" w:fill="FFFFFF"/>
              </w:rPr>
              <w:t>31</w:t>
            </w:r>
            <w:r w:rsidRPr="000860B1">
              <w:rPr>
                <w:rFonts w:hint="eastAsia"/>
                <w:shd w:val="clear" w:color="auto" w:fill="FFFFFF"/>
              </w:rPr>
              <w:t>日；基金首次募集的会计年度按如下原则：如果《基金合同》生效少于</w:t>
            </w:r>
            <w:r w:rsidRPr="000860B1">
              <w:rPr>
                <w:shd w:val="clear" w:color="auto" w:fill="FFFFFF"/>
              </w:rPr>
              <w:t>2</w:t>
            </w:r>
            <w:r w:rsidRPr="000860B1">
              <w:rPr>
                <w:rFonts w:hint="eastAsia"/>
                <w:shd w:val="clear" w:color="auto" w:fill="FFFFFF"/>
              </w:rPr>
              <w:t>个月，可以并入下一个会计年度；</w:t>
            </w:r>
          </w:p>
        </w:tc>
        <w:tc>
          <w:tcPr>
            <w:tcW w:w="1581" w:type="pct"/>
            <w:tcBorders>
              <w:top w:val="single" w:sz="4" w:space="0" w:color="auto"/>
              <w:left w:val="single" w:sz="4" w:space="0" w:color="auto"/>
              <w:bottom w:val="single" w:sz="4" w:space="0" w:color="auto"/>
              <w:right w:val="single" w:sz="4" w:space="0" w:color="auto"/>
            </w:tcBorders>
            <w:vAlign w:val="center"/>
          </w:tcPr>
          <w:p w14:paraId="439A39A9" w14:textId="77777777" w:rsidR="00320A04" w:rsidRPr="000860B1" w:rsidRDefault="00320A04" w:rsidP="00320A04">
            <w:pPr>
              <w:rPr>
                <w:b/>
                <w:shd w:val="clear" w:color="auto" w:fill="FFFFFF"/>
              </w:rPr>
            </w:pPr>
            <w:r w:rsidRPr="000860B1">
              <w:rPr>
                <w:shd w:val="clear" w:color="auto" w:fill="FFFFFF"/>
              </w:rPr>
              <w:t>2</w:t>
            </w:r>
            <w:r w:rsidRPr="000860B1">
              <w:rPr>
                <w:rFonts w:hint="eastAsia"/>
                <w:shd w:val="clear" w:color="auto" w:fill="FFFFFF"/>
              </w:rPr>
              <w:t>、</w:t>
            </w:r>
            <w:r w:rsidRPr="000860B1">
              <w:rPr>
                <w:rFonts w:hint="eastAsia"/>
                <w:b/>
                <w:shd w:val="clear" w:color="auto" w:fill="FFFFFF"/>
              </w:rPr>
              <w:t>删除：</w:t>
            </w:r>
          </w:p>
          <w:p w14:paraId="0EA2F352"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基金首次募集的会计年度按如下原则：如果《基金合同》生效少于</w:t>
            </w:r>
            <w:r w:rsidRPr="000860B1">
              <w:rPr>
                <w:shd w:val="clear" w:color="auto" w:fill="FFFFFF"/>
              </w:rPr>
              <w:t>2</w:t>
            </w:r>
            <w:r w:rsidRPr="000860B1">
              <w:rPr>
                <w:rFonts w:hint="eastAsia"/>
                <w:shd w:val="clear" w:color="auto" w:fill="FFFFFF"/>
              </w:rPr>
              <w:t>个月，可以并入下一个会计年度</w:t>
            </w:r>
            <w:r w:rsidRPr="000860B1">
              <w:rPr>
                <w:shd w:val="clear" w:color="auto" w:fill="FFFFFF"/>
              </w:rPr>
              <w:t>”</w:t>
            </w:r>
          </w:p>
          <w:p w14:paraId="1C5D4BFC" w14:textId="77777777" w:rsidR="00320A04" w:rsidRPr="000860B1" w:rsidRDefault="00320A04" w:rsidP="00320A04">
            <w:pPr>
              <w:rPr>
                <w:shd w:val="clear" w:color="auto" w:fill="FFFFFF"/>
              </w:rPr>
            </w:pPr>
          </w:p>
          <w:p w14:paraId="4238C90E" w14:textId="77777777" w:rsidR="00320A04" w:rsidRPr="000860B1" w:rsidRDefault="00320A04" w:rsidP="00320A04">
            <w:pPr>
              <w:rPr>
                <w:highlight w:val="yellow"/>
                <w:shd w:val="clear" w:color="auto" w:fill="FFFFFF"/>
              </w:rPr>
            </w:pPr>
          </w:p>
        </w:tc>
        <w:tc>
          <w:tcPr>
            <w:tcW w:w="961" w:type="pct"/>
            <w:tcBorders>
              <w:top w:val="single" w:sz="4" w:space="0" w:color="auto"/>
              <w:left w:val="single" w:sz="4" w:space="0" w:color="auto"/>
              <w:bottom w:val="single" w:sz="4" w:space="0" w:color="auto"/>
              <w:right w:val="single" w:sz="4" w:space="0" w:color="auto"/>
            </w:tcBorders>
            <w:vAlign w:val="center"/>
          </w:tcPr>
          <w:p w14:paraId="1785F501" w14:textId="77777777" w:rsidR="00320A04" w:rsidRPr="000860B1" w:rsidRDefault="00320A04" w:rsidP="00A00711">
            <w:pPr>
              <w:rPr>
                <w:shd w:val="clear" w:color="auto" w:fill="FFFFFF"/>
              </w:rPr>
            </w:pPr>
            <w:r w:rsidRPr="000860B1">
              <w:rPr>
                <w:rFonts w:hint="eastAsia"/>
                <w:shd w:val="clear" w:color="auto" w:fill="FFFFFF"/>
              </w:rPr>
              <w:t>并不是并入下一会计年度。实际操作中在编制下一会计年度相关可比报表时，上期数会体现基金合同生效当年的相关数据。</w:t>
            </w:r>
          </w:p>
        </w:tc>
      </w:tr>
      <w:tr w:rsidR="00320A04" w:rsidRPr="000860B1" w14:paraId="1D2FF4DC" w14:textId="77777777" w:rsidTr="00A00711">
        <w:trPr>
          <w:jc w:val="center"/>
        </w:trPr>
        <w:tc>
          <w:tcPr>
            <w:tcW w:w="389" w:type="pct"/>
            <w:vMerge/>
            <w:tcBorders>
              <w:left w:val="single" w:sz="4" w:space="0" w:color="auto"/>
              <w:bottom w:val="single" w:sz="4" w:space="0" w:color="auto"/>
              <w:right w:val="single" w:sz="4" w:space="0" w:color="auto"/>
            </w:tcBorders>
            <w:vAlign w:val="center"/>
          </w:tcPr>
          <w:p w14:paraId="69330352" w14:textId="77777777" w:rsidR="00320A04" w:rsidRPr="000860B1" w:rsidRDefault="00320A04" w:rsidP="00320A04">
            <w:pPr>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651342CB" w14:textId="77777777" w:rsidR="00320A04" w:rsidRPr="000860B1" w:rsidRDefault="00320A04" w:rsidP="00320A04">
            <w:pPr>
              <w:spacing w:line="360" w:lineRule="auto"/>
            </w:pPr>
            <w:r w:rsidRPr="000860B1">
              <w:rPr>
                <w:rFonts w:hint="eastAsia"/>
              </w:rPr>
              <w:t>二、基金的年度审计</w:t>
            </w:r>
          </w:p>
        </w:tc>
        <w:tc>
          <w:tcPr>
            <w:tcW w:w="1410" w:type="pct"/>
            <w:tcBorders>
              <w:top w:val="single" w:sz="4" w:space="0" w:color="auto"/>
              <w:left w:val="single" w:sz="4" w:space="0" w:color="auto"/>
              <w:bottom w:val="single" w:sz="4" w:space="0" w:color="auto"/>
              <w:right w:val="single" w:sz="4" w:space="0" w:color="auto"/>
            </w:tcBorders>
            <w:vAlign w:val="center"/>
          </w:tcPr>
          <w:p w14:paraId="2EF65611" w14:textId="77777777" w:rsidR="00320A04" w:rsidRPr="000860B1" w:rsidRDefault="00320A04" w:rsidP="00320A04">
            <w:pPr>
              <w:rPr>
                <w:shd w:val="clear" w:color="auto" w:fill="FFFFFF"/>
              </w:rPr>
            </w:pPr>
            <w:r w:rsidRPr="000860B1">
              <w:t>3</w:t>
            </w:r>
            <w:r w:rsidRPr="000860B1">
              <w:rPr>
                <w:rFonts w:hint="eastAsia"/>
              </w:rPr>
              <w:t>、</w:t>
            </w:r>
            <w:bookmarkStart w:id="28" w:name="_Hlt4221115"/>
            <w:bookmarkEnd w:id="28"/>
            <w:r w:rsidRPr="000860B1">
              <w:rPr>
                <w:rFonts w:hint="eastAsia"/>
              </w:rPr>
              <w:t>基金管理人认为有充足理由更换会计师事务所，须通报基金托管人。更换会计师事务所需在</w:t>
            </w:r>
            <w:r w:rsidRPr="000860B1">
              <w:t>2</w:t>
            </w:r>
            <w:r w:rsidRPr="000860B1">
              <w:rPr>
                <w:rFonts w:hint="eastAsia"/>
              </w:rPr>
              <w:t>个</w:t>
            </w:r>
            <w:r w:rsidRPr="000860B1">
              <w:t>工作日内在</w:t>
            </w:r>
            <w:r w:rsidRPr="000860B1">
              <w:rPr>
                <w:rFonts w:hint="eastAsia"/>
              </w:rPr>
              <w:t>指定</w:t>
            </w:r>
            <w:r w:rsidRPr="000860B1">
              <w:t>媒体公告并报中国证监会备案。</w:t>
            </w:r>
          </w:p>
        </w:tc>
        <w:tc>
          <w:tcPr>
            <w:tcW w:w="1581" w:type="pct"/>
            <w:tcBorders>
              <w:top w:val="single" w:sz="4" w:space="0" w:color="auto"/>
              <w:left w:val="single" w:sz="4" w:space="0" w:color="auto"/>
              <w:bottom w:val="single" w:sz="4" w:space="0" w:color="auto"/>
              <w:right w:val="single" w:sz="4" w:space="0" w:color="auto"/>
            </w:tcBorders>
            <w:vAlign w:val="center"/>
          </w:tcPr>
          <w:p w14:paraId="3B50885E" w14:textId="77777777" w:rsidR="00320A04" w:rsidRPr="000860B1" w:rsidRDefault="00320A04" w:rsidP="00320A04">
            <w:pPr>
              <w:rPr>
                <w:shd w:val="clear" w:color="auto" w:fill="FFFFFF"/>
              </w:rPr>
            </w:pPr>
            <w:r w:rsidRPr="000860B1">
              <w:t>3</w:t>
            </w:r>
            <w:r w:rsidRPr="000860B1">
              <w:rPr>
                <w:rFonts w:hint="eastAsia"/>
              </w:rPr>
              <w:t>、基金管理人认为有充足理由更换会计师事务所，须通报基金托管人。更换会计师事务所需在</w:t>
            </w:r>
            <w:r w:rsidRPr="000860B1">
              <w:t>2</w:t>
            </w:r>
            <w:r w:rsidRPr="000860B1">
              <w:t>日内在</w:t>
            </w:r>
            <w:r w:rsidRPr="000860B1">
              <w:rPr>
                <w:rFonts w:hint="eastAsia"/>
              </w:rPr>
              <w:t>指定</w:t>
            </w:r>
            <w:r w:rsidRPr="000860B1">
              <w:rPr>
                <w:b/>
              </w:rPr>
              <w:t>媒介</w:t>
            </w:r>
            <w:r w:rsidRPr="000860B1">
              <w:t>公告并报中国证监会备案。</w:t>
            </w:r>
          </w:p>
        </w:tc>
        <w:tc>
          <w:tcPr>
            <w:tcW w:w="961" w:type="pct"/>
            <w:tcBorders>
              <w:top w:val="single" w:sz="4" w:space="0" w:color="auto"/>
              <w:left w:val="single" w:sz="4" w:space="0" w:color="auto"/>
              <w:bottom w:val="single" w:sz="4" w:space="0" w:color="auto"/>
              <w:right w:val="single" w:sz="4" w:space="0" w:color="auto"/>
            </w:tcBorders>
            <w:vAlign w:val="center"/>
          </w:tcPr>
          <w:p w14:paraId="1B8C4ED9" w14:textId="77777777" w:rsidR="00320A04" w:rsidRPr="000860B1" w:rsidRDefault="00320A04" w:rsidP="00A00711">
            <w:pPr>
              <w:rPr>
                <w:shd w:val="clear" w:color="auto" w:fill="FFFFFF"/>
              </w:rPr>
            </w:pPr>
            <w:r w:rsidRPr="000860B1">
              <w:rPr>
                <w:rFonts w:hint="eastAsia"/>
                <w:shd w:val="clear" w:color="auto" w:fill="FFFFFF"/>
              </w:rPr>
              <w:t>根据业务</w:t>
            </w:r>
            <w:r w:rsidRPr="000860B1">
              <w:rPr>
                <w:shd w:val="clear" w:color="auto" w:fill="FFFFFF"/>
              </w:rPr>
              <w:t>实际情况修改</w:t>
            </w:r>
          </w:p>
        </w:tc>
      </w:tr>
      <w:tr w:rsidR="00320A04" w:rsidRPr="000860B1" w14:paraId="1687CAC8"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53D162E1" w14:textId="77777777" w:rsidR="00320A04" w:rsidRPr="000860B1" w:rsidRDefault="00320A04" w:rsidP="00320A04">
            <w:pPr>
              <w:rPr>
                <w:shd w:val="clear" w:color="auto" w:fill="FFFFFF"/>
              </w:rPr>
            </w:pPr>
            <w:r w:rsidRPr="000860B1">
              <w:rPr>
                <w:rFonts w:hint="eastAsia"/>
                <w:shd w:val="clear" w:color="auto" w:fill="FFFFFF"/>
              </w:rPr>
              <w:t>第十八部分</w:t>
            </w:r>
          </w:p>
          <w:p w14:paraId="22CB2C1B" w14:textId="77777777" w:rsidR="00320A04" w:rsidRPr="000860B1" w:rsidRDefault="00320A04" w:rsidP="00320A04">
            <w:pPr>
              <w:rPr>
                <w:shd w:val="clear" w:color="auto" w:fill="FFFFFF"/>
              </w:rPr>
            </w:pPr>
            <w:r w:rsidRPr="000860B1">
              <w:rPr>
                <w:rFonts w:hint="eastAsia"/>
                <w:shd w:val="clear" w:color="auto" w:fill="FFFFFF"/>
              </w:rPr>
              <w:t>基金的信息披露</w:t>
            </w:r>
          </w:p>
        </w:tc>
        <w:tc>
          <w:tcPr>
            <w:tcW w:w="659" w:type="pct"/>
            <w:tcBorders>
              <w:top w:val="single" w:sz="4" w:space="0" w:color="auto"/>
              <w:left w:val="single" w:sz="4" w:space="0" w:color="auto"/>
              <w:bottom w:val="single" w:sz="4" w:space="0" w:color="auto"/>
              <w:right w:val="single" w:sz="4" w:space="0" w:color="auto"/>
            </w:tcBorders>
            <w:vAlign w:val="center"/>
            <w:hideMark/>
          </w:tcPr>
          <w:p w14:paraId="6767BD88" w14:textId="77777777" w:rsidR="00320A04" w:rsidRPr="000860B1" w:rsidRDefault="00320A04" w:rsidP="00320A04">
            <w:pPr>
              <w:rPr>
                <w:shd w:val="clear" w:color="auto" w:fill="FFFFFF"/>
              </w:rPr>
            </w:pPr>
            <w:r w:rsidRPr="000860B1">
              <w:rPr>
                <w:rFonts w:hint="eastAsia"/>
                <w:shd w:val="clear" w:color="auto" w:fill="FFFFFF"/>
              </w:rPr>
              <w:t>二、信息披露义务人</w:t>
            </w:r>
          </w:p>
        </w:tc>
        <w:tc>
          <w:tcPr>
            <w:tcW w:w="1410" w:type="pct"/>
            <w:tcBorders>
              <w:top w:val="single" w:sz="4" w:space="0" w:color="auto"/>
              <w:left w:val="single" w:sz="4" w:space="0" w:color="auto"/>
              <w:bottom w:val="single" w:sz="4" w:space="0" w:color="auto"/>
              <w:right w:val="single" w:sz="4" w:space="0" w:color="auto"/>
            </w:tcBorders>
            <w:vAlign w:val="center"/>
            <w:hideMark/>
          </w:tcPr>
          <w:p w14:paraId="11DEED51" w14:textId="77777777" w:rsidR="00320A04" w:rsidRPr="000860B1" w:rsidRDefault="00320A04" w:rsidP="00320A04">
            <w:pPr>
              <w:rPr>
                <w:shd w:val="clear" w:color="auto" w:fill="FFFFFF"/>
              </w:rPr>
            </w:pPr>
            <w:r w:rsidRPr="000860B1">
              <w:rPr>
                <w:rFonts w:hint="eastAsia"/>
                <w:shd w:val="clear" w:color="auto" w:fill="FFFFFF"/>
              </w:rPr>
              <w:t>本基金信息披露义务人应当在中国证监会规定时间内，将应予披露的基金信息通过中国证监会指定的媒体和基金管理人、基金托管人的互联网网站等媒介披露</w:t>
            </w:r>
            <w:r w:rsidRPr="000860B1">
              <w:rPr>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hideMark/>
          </w:tcPr>
          <w:p w14:paraId="3042E6E9" w14:textId="77777777" w:rsidR="00320A04" w:rsidRPr="000860B1" w:rsidRDefault="00320A04" w:rsidP="00320A04">
            <w:pPr>
              <w:rPr>
                <w:highlight w:val="yellow"/>
                <w:shd w:val="clear" w:color="auto" w:fill="FFFFFF"/>
              </w:rPr>
            </w:pPr>
            <w:r w:rsidRPr="000860B1">
              <w:rPr>
                <w:rFonts w:hint="eastAsia"/>
                <w:shd w:val="clear" w:color="auto" w:fill="FFFFFF"/>
              </w:rPr>
              <w:t>本基金信息披露义务人应当在中国证监会规定时间内，将应予披露的基金信息通过中国证监会指定的媒介披露</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11A1521D" w14:textId="77777777" w:rsidR="00320A04" w:rsidRPr="000860B1" w:rsidRDefault="00320A04" w:rsidP="00A00711">
            <w:pPr>
              <w:rPr>
                <w:shd w:val="clear" w:color="auto" w:fill="FFFFFF"/>
              </w:rPr>
            </w:pPr>
            <w:r w:rsidRPr="000860B1">
              <w:rPr>
                <w:rFonts w:hint="eastAsia"/>
                <w:shd w:val="clear" w:color="auto" w:fill="FFFFFF"/>
              </w:rPr>
              <w:t>简化原表述，以适应未来可能发生的指定媒介类别变更</w:t>
            </w:r>
          </w:p>
        </w:tc>
      </w:tr>
      <w:tr w:rsidR="00320A04" w:rsidRPr="000860B1" w14:paraId="2A2673D9"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7B2701" w14:textId="77777777" w:rsidR="00320A04" w:rsidRPr="000860B1" w:rsidRDefault="00320A04" w:rsidP="00320A04">
            <w:pPr>
              <w:widowControl/>
              <w:jc w:val="left"/>
              <w:rPr>
                <w:shd w:val="clear" w:color="auto" w:fill="FFFFFF"/>
              </w:rPr>
            </w:pPr>
          </w:p>
        </w:tc>
        <w:tc>
          <w:tcPr>
            <w:tcW w:w="659" w:type="pct"/>
            <w:vMerge w:val="restart"/>
            <w:tcBorders>
              <w:top w:val="single" w:sz="4" w:space="0" w:color="auto"/>
              <w:left w:val="single" w:sz="4" w:space="0" w:color="auto"/>
              <w:bottom w:val="single" w:sz="4" w:space="0" w:color="auto"/>
              <w:right w:val="single" w:sz="4" w:space="0" w:color="auto"/>
            </w:tcBorders>
            <w:vAlign w:val="center"/>
            <w:hideMark/>
          </w:tcPr>
          <w:p w14:paraId="79945516" w14:textId="77777777" w:rsidR="00320A04" w:rsidRPr="000860B1" w:rsidRDefault="00320A04" w:rsidP="00320A04">
            <w:pPr>
              <w:rPr>
                <w:shd w:val="clear" w:color="auto" w:fill="FFFFFF"/>
              </w:rPr>
            </w:pPr>
            <w:r w:rsidRPr="000860B1">
              <w:rPr>
                <w:rFonts w:hint="eastAsia"/>
                <w:shd w:val="clear" w:color="auto" w:fill="FFFFFF"/>
              </w:rPr>
              <w:t>五、公开披露的基金信息</w:t>
            </w:r>
          </w:p>
        </w:tc>
        <w:tc>
          <w:tcPr>
            <w:tcW w:w="1410" w:type="pct"/>
            <w:tcBorders>
              <w:top w:val="single" w:sz="4" w:space="0" w:color="auto"/>
              <w:left w:val="single" w:sz="4" w:space="0" w:color="auto"/>
              <w:bottom w:val="single" w:sz="4" w:space="0" w:color="auto"/>
              <w:right w:val="single" w:sz="4" w:space="0" w:color="auto"/>
            </w:tcBorders>
            <w:vAlign w:val="center"/>
          </w:tcPr>
          <w:p w14:paraId="4A91136B" w14:textId="77777777" w:rsidR="00320A04" w:rsidRPr="000860B1" w:rsidRDefault="00320A04" w:rsidP="00320A04">
            <w:pPr>
              <w:rPr>
                <w:shd w:val="clear" w:color="auto" w:fill="FFFFFF"/>
              </w:rPr>
            </w:pPr>
            <w:r w:rsidRPr="000860B1">
              <w:rPr>
                <w:rFonts w:hint="eastAsia"/>
                <w:shd w:val="clear" w:color="auto" w:fill="FFFFFF"/>
              </w:rPr>
              <w:t>（一）</w:t>
            </w:r>
            <w:r w:rsidRPr="000860B1">
              <w:rPr>
                <w:shd w:val="clear" w:color="auto" w:fill="FFFFFF"/>
              </w:rPr>
              <w:t>3</w:t>
            </w:r>
            <w:r w:rsidRPr="000860B1">
              <w:rPr>
                <w:rFonts w:hint="eastAsia"/>
                <w:shd w:val="clear" w:color="auto" w:fill="FFFFFF"/>
              </w:rPr>
              <w:t>、基金募集申请经中国证监会</w:t>
            </w:r>
            <w:bookmarkStart w:id="29" w:name="_DV_C636"/>
            <w:r w:rsidRPr="000860B1">
              <w:rPr>
                <w:rFonts w:hint="eastAsia"/>
                <w:shd w:val="clear" w:color="auto" w:fill="FFFFFF"/>
              </w:rPr>
              <w:t>核准</w:t>
            </w:r>
            <w:bookmarkStart w:id="30" w:name="_DV_M1003"/>
            <w:bookmarkEnd w:id="29"/>
            <w:bookmarkEnd w:id="30"/>
            <w:r w:rsidRPr="000860B1">
              <w:rPr>
                <w:rFonts w:hint="eastAsia"/>
                <w:shd w:val="clear" w:color="auto" w:fill="FFFFFF"/>
              </w:rPr>
              <w:t>后，基金管理人在基金份额发售的</w:t>
            </w:r>
            <w:r w:rsidRPr="000860B1">
              <w:rPr>
                <w:shd w:val="clear" w:color="auto" w:fill="FFFFFF"/>
              </w:rPr>
              <w:t>3</w:t>
            </w:r>
            <w:r w:rsidRPr="000860B1">
              <w:rPr>
                <w:rFonts w:hint="eastAsia"/>
                <w:shd w:val="clear" w:color="auto" w:fill="FFFFFF"/>
              </w:rPr>
              <w:t>日前，将基金招募说明书、《基金合同》摘要登载在指定媒</w:t>
            </w:r>
            <w:bookmarkStart w:id="31" w:name="_DV_C638"/>
            <w:r w:rsidRPr="000860B1">
              <w:rPr>
                <w:rFonts w:hint="eastAsia"/>
                <w:shd w:val="clear" w:color="auto" w:fill="FFFFFF"/>
              </w:rPr>
              <w:t>体</w:t>
            </w:r>
            <w:bookmarkStart w:id="32" w:name="_DV_M1004"/>
            <w:bookmarkEnd w:id="31"/>
            <w:bookmarkEnd w:id="32"/>
            <w:r w:rsidRPr="000860B1">
              <w:rPr>
                <w:rFonts w:hint="eastAsia"/>
                <w:shd w:val="clear" w:color="auto" w:fill="FFFFFF"/>
              </w:rPr>
              <w:t>上；基金管理人、基金托管人应当将《基金合同》、基金托管协议登载在网站上。</w:t>
            </w:r>
          </w:p>
          <w:p w14:paraId="3AA2D566"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tcPr>
          <w:p w14:paraId="13E1889E" w14:textId="77777777" w:rsidR="00320A04" w:rsidRPr="000860B1" w:rsidRDefault="00320A04" w:rsidP="00320A04">
            <w:pPr>
              <w:rPr>
                <w:shd w:val="clear" w:color="auto" w:fill="FFFFFF"/>
              </w:rPr>
            </w:pPr>
            <w:r w:rsidRPr="000860B1">
              <w:rPr>
                <w:rFonts w:hint="eastAsia"/>
                <w:shd w:val="clear" w:color="auto" w:fill="FFFFFF"/>
              </w:rPr>
              <w:t>（一）</w:t>
            </w:r>
            <w:r w:rsidRPr="000860B1">
              <w:rPr>
                <w:shd w:val="clear" w:color="auto" w:fill="FFFFFF"/>
              </w:rPr>
              <w:t>3</w:t>
            </w:r>
            <w:r w:rsidRPr="000860B1">
              <w:rPr>
                <w:rFonts w:hint="eastAsia"/>
                <w:shd w:val="clear" w:color="auto" w:fill="FFFFFF"/>
              </w:rPr>
              <w:t>、基金募集申请经中国证监会</w:t>
            </w:r>
            <w:r w:rsidRPr="000860B1">
              <w:rPr>
                <w:rFonts w:hint="eastAsia"/>
                <w:b/>
                <w:shd w:val="clear" w:color="auto" w:fill="FFFFFF"/>
              </w:rPr>
              <w:t>注册</w:t>
            </w:r>
            <w:r w:rsidRPr="000860B1">
              <w:rPr>
                <w:rFonts w:hint="eastAsia"/>
                <w:shd w:val="clear" w:color="auto" w:fill="FFFFFF"/>
              </w:rPr>
              <w:t>后，基金管理人在基金份额发售的</w:t>
            </w:r>
            <w:r w:rsidRPr="000860B1">
              <w:rPr>
                <w:shd w:val="clear" w:color="auto" w:fill="FFFFFF"/>
              </w:rPr>
              <w:t>3</w:t>
            </w:r>
            <w:r w:rsidRPr="000860B1">
              <w:rPr>
                <w:rFonts w:hint="eastAsia"/>
                <w:shd w:val="clear" w:color="auto" w:fill="FFFFFF"/>
              </w:rPr>
              <w:t>日前，将基金招募说明书、《基金合同》摘要登载在指定</w:t>
            </w:r>
            <w:r w:rsidRPr="000860B1">
              <w:rPr>
                <w:rFonts w:hint="eastAsia"/>
                <w:b/>
                <w:shd w:val="clear" w:color="auto" w:fill="FFFFFF"/>
              </w:rPr>
              <w:t>媒介</w:t>
            </w:r>
            <w:r w:rsidRPr="000860B1">
              <w:rPr>
                <w:rFonts w:hint="eastAsia"/>
                <w:shd w:val="clear" w:color="auto" w:fill="FFFFFF"/>
              </w:rPr>
              <w:t>上；基金管理人、基金托管人应当将《基金合同》、基金托管协议登载在网站上。</w:t>
            </w:r>
          </w:p>
        </w:tc>
        <w:tc>
          <w:tcPr>
            <w:tcW w:w="961" w:type="pct"/>
            <w:tcBorders>
              <w:top w:val="single" w:sz="4" w:space="0" w:color="auto"/>
              <w:left w:val="single" w:sz="4" w:space="0" w:color="auto"/>
              <w:bottom w:val="single" w:sz="4" w:space="0" w:color="auto"/>
              <w:right w:val="single" w:sz="4" w:space="0" w:color="auto"/>
            </w:tcBorders>
            <w:vAlign w:val="center"/>
            <w:hideMark/>
          </w:tcPr>
          <w:p w14:paraId="4E42D1B7" w14:textId="77777777" w:rsidR="00320A04" w:rsidRPr="000860B1" w:rsidRDefault="00320A04" w:rsidP="00A00711">
            <w:pPr>
              <w:rPr>
                <w:shd w:val="clear" w:color="auto" w:fill="FFFFFF"/>
              </w:rPr>
            </w:pPr>
            <w:r w:rsidRPr="000860B1">
              <w:rPr>
                <w:rFonts w:hint="eastAsia"/>
                <w:shd w:val="clear" w:color="auto" w:fill="FFFFFF"/>
              </w:rPr>
              <w:t>根据新《基金法》修改</w:t>
            </w:r>
          </w:p>
        </w:tc>
      </w:tr>
      <w:tr w:rsidR="00320A04" w:rsidRPr="000860B1" w14:paraId="00D26D0E"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0371FFB" w14:textId="77777777" w:rsidR="00320A04" w:rsidRPr="000860B1" w:rsidRDefault="00320A04" w:rsidP="00320A04">
            <w:pPr>
              <w:widowControl/>
              <w:jc w:val="left"/>
              <w:rPr>
                <w:shd w:val="clear" w:color="auto" w:fill="FFFFFF"/>
              </w:rPr>
            </w:pPr>
          </w:p>
        </w:tc>
        <w:tc>
          <w:tcPr>
            <w:tcW w:w="659" w:type="pct"/>
            <w:vMerge/>
            <w:tcBorders>
              <w:top w:val="single" w:sz="4" w:space="0" w:color="auto"/>
              <w:left w:val="single" w:sz="4" w:space="0" w:color="auto"/>
              <w:bottom w:val="single" w:sz="4" w:space="0" w:color="auto"/>
              <w:right w:val="single" w:sz="4" w:space="0" w:color="auto"/>
            </w:tcBorders>
            <w:vAlign w:val="center"/>
          </w:tcPr>
          <w:p w14:paraId="7DD292FB"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25DAD3C" w14:textId="77777777" w:rsidR="00320A04" w:rsidRPr="000860B1" w:rsidRDefault="00320A04" w:rsidP="00320A04">
            <w:pPr>
              <w:rPr>
                <w:shd w:val="clear" w:color="auto" w:fill="FFFFFF"/>
              </w:rPr>
            </w:pPr>
            <w:r w:rsidRPr="000860B1">
              <w:rPr>
                <w:rFonts w:hint="eastAsia"/>
                <w:shd w:val="clear" w:color="auto" w:fill="FFFFFF"/>
              </w:rPr>
              <w:t>（四）基金资产净值、每万份基金已实现收益和</w:t>
            </w:r>
            <w:r w:rsidRPr="000860B1">
              <w:rPr>
                <w:rFonts w:hint="eastAsia"/>
                <w:shd w:val="clear" w:color="auto" w:fill="FFFFFF"/>
              </w:rPr>
              <w:t>7</w:t>
            </w:r>
            <w:r w:rsidRPr="000860B1">
              <w:rPr>
                <w:rFonts w:hint="eastAsia"/>
                <w:shd w:val="clear" w:color="auto" w:fill="FFFFFF"/>
              </w:rPr>
              <w:t>日年化收益率公告</w:t>
            </w:r>
          </w:p>
          <w:p w14:paraId="2ECB88A0"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、本基金的基金合同生效后，在开始办理基金份额申购或者赎回前，基金管理人将至少每周公告一次基金资产净值、每万份基金已实现收益和</w:t>
            </w:r>
            <w:r w:rsidRPr="000860B1">
              <w:rPr>
                <w:rFonts w:hint="eastAsia"/>
                <w:shd w:val="clear" w:color="auto" w:fill="FFFFFF"/>
              </w:rPr>
              <w:t>7</w:t>
            </w:r>
            <w:r w:rsidRPr="000860B1">
              <w:rPr>
                <w:rFonts w:hint="eastAsia"/>
                <w:shd w:val="clear" w:color="auto" w:fill="FFFFFF"/>
              </w:rPr>
              <w:t>日年化收益率；</w:t>
            </w:r>
            <w:r w:rsidRPr="000860B1">
              <w:rPr>
                <w:rFonts w:hint="eastAsia"/>
                <w:shd w:val="clear" w:color="auto" w:fill="FFFFFF"/>
              </w:rPr>
              <w:t>(</w:t>
            </w:r>
            <w:r w:rsidRPr="000860B1">
              <w:rPr>
                <w:rFonts w:hint="eastAsia"/>
                <w:shd w:val="clear" w:color="auto" w:fill="FFFFFF"/>
              </w:rPr>
              <w:t>按日结转和按月结转不一致</w:t>
            </w:r>
            <w:r w:rsidRPr="000860B1">
              <w:rPr>
                <w:rFonts w:hint="eastAsia"/>
                <w:shd w:val="clear" w:color="auto" w:fill="FFFFFF"/>
              </w:rPr>
              <w:t>)</w:t>
            </w:r>
          </w:p>
          <w:p w14:paraId="514533F2" w14:textId="77777777" w:rsidR="00320A04" w:rsidRPr="000860B1" w:rsidRDefault="00320A04" w:rsidP="00320A04">
            <w:pPr>
              <w:rPr>
                <w:shd w:val="clear" w:color="auto" w:fill="FFFFFF"/>
              </w:rPr>
            </w:pPr>
            <w:r w:rsidRPr="000860B1">
              <w:rPr>
                <w:rFonts w:hint="eastAsia"/>
                <w:shd w:val="clear" w:color="auto" w:fill="FFFFFF"/>
              </w:rPr>
              <w:t>每万份基金已实现收益和</w:t>
            </w:r>
            <w:r w:rsidRPr="000860B1">
              <w:rPr>
                <w:rFonts w:hint="eastAsia"/>
                <w:shd w:val="clear" w:color="auto" w:fill="FFFFFF"/>
              </w:rPr>
              <w:t>7</w:t>
            </w:r>
            <w:r w:rsidRPr="000860B1">
              <w:rPr>
                <w:rFonts w:hint="eastAsia"/>
                <w:shd w:val="clear" w:color="auto" w:fill="FFFFFF"/>
              </w:rPr>
              <w:t>日年化收益率的计算方法如下：</w:t>
            </w:r>
          </w:p>
          <w:p w14:paraId="66E6B23D" w14:textId="77777777" w:rsidR="00320A04" w:rsidRPr="000860B1" w:rsidRDefault="00320A04" w:rsidP="00320A04">
            <w:pPr>
              <w:rPr>
                <w:shd w:val="clear" w:color="auto" w:fill="FFFFFF"/>
              </w:rPr>
            </w:pPr>
            <w:r w:rsidRPr="000860B1">
              <w:rPr>
                <w:rFonts w:hint="eastAsia"/>
                <w:shd w:val="clear" w:color="auto" w:fill="FFFFFF"/>
              </w:rPr>
              <w:t>日每万份基金已实现收益＝当日该类基金份额的已实现收益</w:t>
            </w:r>
            <w:r w:rsidRPr="000860B1">
              <w:rPr>
                <w:rFonts w:hint="eastAsia"/>
                <w:shd w:val="clear" w:color="auto" w:fill="FFFFFF"/>
              </w:rPr>
              <w:t>/</w:t>
            </w:r>
            <w:r w:rsidRPr="000860B1">
              <w:rPr>
                <w:rFonts w:hint="eastAsia"/>
                <w:shd w:val="clear" w:color="auto" w:fill="FFFFFF"/>
              </w:rPr>
              <w:t>当日该类基金份额总额×</w:t>
            </w:r>
            <w:r w:rsidRPr="000860B1">
              <w:rPr>
                <w:rFonts w:hint="eastAsia"/>
                <w:shd w:val="clear" w:color="auto" w:fill="FFFFFF"/>
              </w:rPr>
              <w:t>10000</w:t>
            </w:r>
          </w:p>
          <w:p w14:paraId="3B50BA82" w14:textId="77777777" w:rsidR="00320A04" w:rsidRPr="000860B1" w:rsidRDefault="00320A04" w:rsidP="00320A04">
            <w:pPr>
              <w:rPr>
                <w:shd w:val="clear" w:color="auto" w:fill="FFFFFF"/>
              </w:rPr>
            </w:pPr>
            <w:r w:rsidRPr="000860B1">
              <w:rPr>
                <w:rFonts w:hint="eastAsia"/>
                <w:shd w:val="clear" w:color="auto" w:fill="FFFFFF"/>
              </w:rPr>
              <w:t>7</w:t>
            </w:r>
            <w:r w:rsidRPr="000860B1">
              <w:rPr>
                <w:rFonts w:hint="eastAsia"/>
                <w:shd w:val="clear" w:color="auto" w:fill="FFFFFF"/>
              </w:rPr>
              <w:t>日年化收益率的计算方法</w:t>
            </w:r>
            <w:r w:rsidRPr="000860B1">
              <w:rPr>
                <w:rFonts w:hint="eastAsia"/>
                <w:shd w:val="clear" w:color="auto" w:fill="FFFFFF"/>
              </w:rPr>
              <w:t>:</w:t>
            </w:r>
          </w:p>
          <w:p w14:paraId="230FD9BB" w14:textId="77777777" w:rsidR="00320A04" w:rsidRPr="000860B1" w:rsidRDefault="00320A04" w:rsidP="00320A04">
            <w:pPr>
              <w:rPr>
                <w:shd w:val="clear" w:color="auto" w:fill="FFFFFF"/>
              </w:rPr>
            </w:pPr>
            <w:r w:rsidRPr="000860B1">
              <w:rPr>
                <w:rFonts w:hint="eastAsia"/>
                <w:shd w:val="clear" w:color="auto" w:fill="FFFFFF"/>
              </w:rPr>
              <w:t>（说明：</w:t>
            </w:r>
            <w:r w:rsidRPr="000860B1">
              <w:rPr>
                <w:rFonts w:hint="eastAsia"/>
                <w:shd w:val="clear" w:color="auto" w:fill="FFFFFF"/>
              </w:rPr>
              <w:t>1</w:t>
            </w:r>
            <w:r w:rsidRPr="000860B1">
              <w:rPr>
                <w:rFonts w:hint="eastAsia"/>
                <w:shd w:val="clear" w:color="auto" w:fill="FFFFFF"/>
              </w:rPr>
              <w:t>、按月结转计算公式：本基金收益分配是按月结转份额的，</w:t>
            </w:r>
            <w:r w:rsidRPr="000860B1">
              <w:rPr>
                <w:rFonts w:hint="eastAsia"/>
                <w:shd w:val="clear" w:color="auto" w:fill="FFFFFF"/>
              </w:rPr>
              <w:t>7</w:t>
            </w:r>
            <w:r w:rsidRPr="000860B1">
              <w:rPr>
                <w:rFonts w:hint="eastAsia"/>
                <w:shd w:val="clear" w:color="auto" w:fill="FFFFFF"/>
              </w:rPr>
              <w:t>日年化收益率以最近七个自然日的每万份基金已实现收益按每日复利折算出的年收益率。计算公式为：</w:t>
            </w:r>
          </w:p>
          <w:p w14:paraId="32209FDE" w14:textId="77777777" w:rsidR="00320A04" w:rsidRPr="000860B1" w:rsidRDefault="00320A04" w:rsidP="00320A04">
            <w:pPr>
              <w:rPr>
                <w:shd w:val="clear" w:color="auto" w:fill="FFFFFF"/>
              </w:rPr>
            </w:pPr>
            <w:r w:rsidRPr="000860B1">
              <w:rPr>
                <w:shd w:val="clear" w:color="auto" w:fill="FFFFFF"/>
              </w:rPr>
              <w:t xml:space="preserve"> </w:t>
            </w:r>
          </w:p>
          <w:p w14:paraId="28A1E5AF"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、按日结转计算公式：</w:t>
            </w:r>
            <w:r w:rsidRPr="000860B1">
              <w:rPr>
                <w:rFonts w:hint="eastAsia"/>
                <w:shd w:val="clear" w:color="auto" w:fill="FFFFFF"/>
              </w:rPr>
              <w:t>7</w:t>
            </w:r>
            <w:r w:rsidRPr="000860B1">
              <w:rPr>
                <w:rFonts w:hint="eastAsia"/>
                <w:shd w:val="clear" w:color="auto" w:fill="FFFFFF"/>
              </w:rPr>
              <w:t>日年化收益率以最近七个自然日的每万份基金已实现收益按每日复利折算出的年收益率。计算公式为：</w:t>
            </w:r>
          </w:p>
          <w:p w14:paraId="65F542D6" w14:textId="77777777" w:rsidR="00320A04" w:rsidRPr="000860B1" w:rsidRDefault="00320A04" w:rsidP="00320A04">
            <w:pPr>
              <w:rPr>
                <w:shd w:val="clear" w:color="auto" w:fill="FFFFFF"/>
              </w:rPr>
            </w:pPr>
            <w:r w:rsidRPr="000860B1">
              <w:rPr>
                <w:rFonts w:hint="eastAsia"/>
                <w:shd w:val="clear" w:color="auto" w:fill="FFFFFF"/>
              </w:rPr>
              <w:t>7</w:t>
            </w:r>
            <w:r w:rsidRPr="000860B1">
              <w:rPr>
                <w:rFonts w:hint="eastAsia"/>
                <w:shd w:val="clear" w:color="auto" w:fill="FFFFFF"/>
              </w:rPr>
              <w:t>日年化收益率（</w:t>
            </w:r>
            <w:r w:rsidRPr="000860B1">
              <w:rPr>
                <w:rFonts w:hint="eastAsia"/>
                <w:shd w:val="clear" w:color="auto" w:fill="FFFFFF"/>
              </w:rPr>
              <w:t>%</w:t>
            </w:r>
            <w:r w:rsidRPr="000860B1">
              <w:rPr>
                <w:rFonts w:hint="eastAsia"/>
                <w:shd w:val="clear" w:color="auto" w:fill="FFFFFF"/>
              </w:rPr>
              <w:t>）</w:t>
            </w:r>
            <w:r w:rsidRPr="000860B1">
              <w:rPr>
                <w:rFonts w:hint="eastAsia"/>
                <w:shd w:val="clear" w:color="auto" w:fill="FFFFFF"/>
              </w:rPr>
              <w:t xml:space="preserve">= </w:t>
            </w:r>
          </w:p>
          <w:p w14:paraId="0D120AE6" w14:textId="77777777" w:rsidR="00320A04" w:rsidRPr="000860B1" w:rsidRDefault="00320A04" w:rsidP="00320A04">
            <w:pPr>
              <w:rPr>
                <w:shd w:val="clear" w:color="auto" w:fill="FFFFFF"/>
              </w:rPr>
            </w:pPr>
            <w:r w:rsidRPr="000860B1">
              <w:rPr>
                <w:rFonts w:hint="eastAsia"/>
                <w:shd w:val="clear" w:color="auto" w:fill="FFFFFF"/>
              </w:rPr>
              <w:t>其中，</w:t>
            </w:r>
            <w:r w:rsidRPr="000860B1">
              <w:rPr>
                <w:rFonts w:hint="eastAsia"/>
                <w:shd w:val="clear" w:color="auto" w:fill="FFFFFF"/>
              </w:rPr>
              <w:t>Ri</w:t>
            </w:r>
            <w:r w:rsidRPr="000860B1">
              <w:rPr>
                <w:rFonts w:hint="eastAsia"/>
                <w:shd w:val="clear" w:color="auto" w:fill="FFFFFF"/>
              </w:rPr>
              <w:t>为最近第</w:t>
            </w:r>
            <w:r w:rsidRPr="000860B1">
              <w:rPr>
                <w:rFonts w:hint="eastAsia"/>
                <w:shd w:val="clear" w:color="auto" w:fill="FFFFFF"/>
              </w:rPr>
              <w:t>i</w:t>
            </w:r>
            <w:r w:rsidRPr="000860B1">
              <w:rPr>
                <w:rFonts w:hint="eastAsia"/>
                <w:shd w:val="clear" w:color="auto" w:fill="FFFFFF"/>
              </w:rPr>
              <w:t>个自然日</w:t>
            </w:r>
            <w:r w:rsidRPr="000860B1">
              <w:rPr>
                <w:rFonts w:hint="eastAsia"/>
                <w:shd w:val="clear" w:color="auto" w:fill="FFFFFF"/>
              </w:rPr>
              <w:t>(</w:t>
            </w:r>
            <w:r w:rsidRPr="000860B1">
              <w:rPr>
                <w:rFonts w:hint="eastAsia"/>
                <w:shd w:val="clear" w:color="auto" w:fill="FFFFFF"/>
              </w:rPr>
              <w:t>包括计算当日</w:t>
            </w:r>
            <w:r w:rsidRPr="000860B1">
              <w:rPr>
                <w:rFonts w:hint="eastAsia"/>
                <w:shd w:val="clear" w:color="auto" w:fill="FFFFFF"/>
              </w:rPr>
              <w:t>)</w:t>
            </w:r>
            <w:r w:rsidRPr="000860B1">
              <w:rPr>
                <w:rFonts w:hint="eastAsia"/>
                <w:shd w:val="clear" w:color="auto" w:fill="FFFFFF"/>
              </w:rPr>
              <w:t>的每万份基金已实现收益。</w:t>
            </w:r>
          </w:p>
          <w:p w14:paraId="0838D666" w14:textId="77777777" w:rsidR="00320A04" w:rsidRPr="000860B1" w:rsidRDefault="00320A04" w:rsidP="00320A04">
            <w:pPr>
              <w:rPr>
                <w:shd w:val="clear" w:color="auto" w:fill="FFFFFF"/>
              </w:rPr>
            </w:pPr>
            <w:r w:rsidRPr="000860B1">
              <w:rPr>
                <w:rFonts w:hint="eastAsia"/>
                <w:shd w:val="clear" w:color="auto" w:fill="FFFFFF"/>
              </w:rPr>
              <w:t>每万份基金已实现收益采用四舍五入保留至小数点后第</w:t>
            </w:r>
            <w:r w:rsidRPr="000860B1">
              <w:rPr>
                <w:rFonts w:hint="eastAsia"/>
                <w:shd w:val="clear" w:color="auto" w:fill="FFFFFF"/>
              </w:rPr>
              <w:t>4</w:t>
            </w:r>
            <w:r w:rsidRPr="000860B1">
              <w:rPr>
                <w:rFonts w:hint="eastAsia"/>
                <w:shd w:val="clear" w:color="auto" w:fill="FFFFFF"/>
              </w:rPr>
              <w:t>位，</w:t>
            </w:r>
            <w:r w:rsidRPr="000860B1">
              <w:rPr>
                <w:rFonts w:hint="eastAsia"/>
                <w:shd w:val="clear" w:color="auto" w:fill="FFFFFF"/>
              </w:rPr>
              <w:t>7</w:t>
            </w:r>
            <w:r w:rsidRPr="000860B1">
              <w:rPr>
                <w:rFonts w:hint="eastAsia"/>
                <w:shd w:val="clear" w:color="auto" w:fill="FFFFFF"/>
              </w:rPr>
              <w:t>日年化收益率采用四舍五入保留至百分号内小数点后第</w:t>
            </w:r>
            <w:r w:rsidRPr="000860B1">
              <w:rPr>
                <w:rFonts w:hint="eastAsia"/>
                <w:shd w:val="clear" w:color="auto" w:fill="FFFFFF"/>
              </w:rPr>
              <w:t>3</w:t>
            </w:r>
            <w:r w:rsidRPr="000860B1">
              <w:rPr>
                <w:rFonts w:hint="eastAsia"/>
                <w:shd w:val="clear" w:color="auto" w:fill="FFFFFF"/>
              </w:rPr>
              <w:t>位。其中，当日该类基金份额总额包括截至上一工作日</w:t>
            </w:r>
            <w:r w:rsidRPr="000860B1">
              <w:rPr>
                <w:rFonts w:hint="eastAsia"/>
                <w:shd w:val="clear" w:color="auto" w:fill="FFFFFF"/>
              </w:rPr>
              <w:t>(</w:t>
            </w:r>
            <w:r w:rsidRPr="000860B1">
              <w:rPr>
                <w:rFonts w:hint="eastAsia"/>
                <w:shd w:val="clear" w:color="auto" w:fill="FFFFFF"/>
              </w:rPr>
              <w:t>包括节假日</w:t>
            </w:r>
            <w:r w:rsidRPr="000860B1">
              <w:rPr>
                <w:rFonts w:hint="eastAsia"/>
                <w:shd w:val="clear" w:color="auto" w:fill="FFFFFF"/>
              </w:rPr>
              <w:t>)</w:t>
            </w:r>
            <w:r w:rsidRPr="000860B1">
              <w:rPr>
                <w:rFonts w:hint="eastAsia"/>
                <w:shd w:val="clear" w:color="auto" w:fill="FFFFFF"/>
              </w:rPr>
              <w:t>未结转份额。）</w:t>
            </w:r>
          </w:p>
          <w:p w14:paraId="0785CD6B"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、在开始办理基金份额申购或者赎回后，基金管理人将在每个开放日的次日，通过网站、基金份额销售网点以及其他媒介，披露开放日的每万份基金已实现收益和</w:t>
            </w:r>
            <w:r w:rsidRPr="000860B1">
              <w:rPr>
                <w:rFonts w:hint="eastAsia"/>
                <w:shd w:val="clear" w:color="auto" w:fill="FFFFFF"/>
              </w:rPr>
              <w:t>7</w:t>
            </w:r>
            <w:r w:rsidRPr="000860B1">
              <w:rPr>
                <w:rFonts w:hint="eastAsia"/>
                <w:shd w:val="clear" w:color="auto" w:fill="FFFFFF"/>
              </w:rPr>
              <w:t>日年化收益率。</w:t>
            </w:r>
          </w:p>
          <w:p w14:paraId="3326247D"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、基金管理人将公告半年度和年度最后一个市场交易日（或自然日）基金资产净值、每万份基金已实现收益和</w:t>
            </w:r>
            <w:r w:rsidRPr="000860B1">
              <w:rPr>
                <w:rFonts w:hint="eastAsia"/>
                <w:shd w:val="clear" w:color="auto" w:fill="FFFFFF"/>
              </w:rPr>
              <w:t>7</w:t>
            </w:r>
            <w:r w:rsidRPr="000860B1">
              <w:rPr>
                <w:rFonts w:hint="eastAsia"/>
                <w:shd w:val="clear" w:color="auto" w:fill="FFFFFF"/>
              </w:rPr>
              <w:t>日年化收益率。基金管理人应当在上述市场交易日（或自然日）的次日，将基金资产净值、每万份基金已实现收益和</w:t>
            </w:r>
            <w:r w:rsidRPr="000860B1">
              <w:rPr>
                <w:rFonts w:hint="eastAsia"/>
                <w:shd w:val="clear" w:color="auto" w:fill="FFFFFF"/>
              </w:rPr>
              <w:t>7</w:t>
            </w:r>
            <w:r w:rsidRPr="000860B1">
              <w:rPr>
                <w:rFonts w:hint="eastAsia"/>
                <w:shd w:val="clear" w:color="auto" w:fill="FFFFFF"/>
              </w:rPr>
              <w:t>日年化收益率登载在指定媒体上。</w:t>
            </w:r>
          </w:p>
        </w:tc>
        <w:tc>
          <w:tcPr>
            <w:tcW w:w="1581" w:type="pct"/>
            <w:tcBorders>
              <w:top w:val="single" w:sz="4" w:space="0" w:color="auto"/>
              <w:left w:val="single" w:sz="4" w:space="0" w:color="auto"/>
              <w:bottom w:val="single" w:sz="4" w:space="0" w:color="auto"/>
              <w:right w:val="single" w:sz="4" w:space="0" w:color="auto"/>
            </w:tcBorders>
            <w:vAlign w:val="center"/>
          </w:tcPr>
          <w:p w14:paraId="5952A61A" w14:textId="77777777" w:rsidR="00320A04" w:rsidRPr="000860B1" w:rsidRDefault="00320A04" w:rsidP="00320A04">
            <w:pPr>
              <w:rPr>
                <w:shd w:val="clear" w:color="auto" w:fill="FFFFFF"/>
              </w:rPr>
            </w:pPr>
            <w:r w:rsidRPr="000860B1">
              <w:rPr>
                <w:rFonts w:hint="eastAsia"/>
                <w:shd w:val="clear" w:color="auto" w:fill="FFFFFF"/>
              </w:rPr>
              <w:t>（四）基金资产净值、每万份基金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日年化收益率公告</w:t>
            </w:r>
          </w:p>
          <w:p w14:paraId="52BB135A"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、本基金的基金合同生效后，在开始办理基金份额申购或者赎回前，基金管理人将至少每周公告一次基金资产净值、每万份基金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w:t>
            </w:r>
            <w:r w:rsidRPr="000860B1">
              <w:rPr>
                <w:rFonts w:hint="eastAsia"/>
                <w:b/>
                <w:shd w:val="clear" w:color="auto" w:fill="FFFFFF"/>
              </w:rPr>
              <w:t>每万份基金净收益的计算方法如下：</w:t>
            </w:r>
          </w:p>
          <w:p w14:paraId="6DE250B7" w14:textId="77777777" w:rsidR="00320A04" w:rsidRPr="000860B1" w:rsidRDefault="00320A04" w:rsidP="00320A04">
            <w:pPr>
              <w:rPr>
                <w:shd w:val="clear" w:color="auto" w:fill="FFFFFF"/>
              </w:rPr>
            </w:pPr>
            <w:r w:rsidRPr="000860B1">
              <w:rPr>
                <w:rFonts w:hint="eastAsia"/>
                <w:b/>
                <w:shd w:val="clear" w:color="auto" w:fill="FFFFFF"/>
              </w:rPr>
              <w:t>日</w:t>
            </w: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收益＝当日</w:t>
            </w:r>
            <w:r>
              <w:rPr>
                <w:shd w:val="clear" w:color="auto" w:fill="FFFFFF"/>
              </w:rPr>
              <w:t>该类</w:t>
            </w:r>
            <w:r w:rsidRPr="000860B1">
              <w:rPr>
                <w:rFonts w:hint="eastAsia"/>
                <w:shd w:val="clear" w:color="auto" w:fill="FFFFFF"/>
              </w:rPr>
              <w:t>基金份额的已实现收益</w:t>
            </w:r>
            <w:r w:rsidRPr="000860B1">
              <w:rPr>
                <w:rFonts w:hint="eastAsia"/>
                <w:shd w:val="clear" w:color="auto" w:fill="FFFFFF"/>
              </w:rPr>
              <w:t>/</w:t>
            </w:r>
            <w:r w:rsidRPr="000860B1">
              <w:rPr>
                <w:rFonts w:hint="eastAsia"/>
                <w:shd w:val="clear" w:color="auto" w:fill="FFFFFF"/>
              </w:rPr>
              <w:t>当日</w:t>
            </w:r>
            <w:r>
              <w:rPr>
                <w:shd w:val="clear" w:color="auto" w:fill="FFFFFF"/>
              </w:rPr>
              <w:t>该</w:t>
            </w:r>
            <w:r>
              <w:rPr>
                <w:rFonts w:hint="eastAsia"/>
                <w:shd w:val="clear" w:color="auto" w:fill="FFFFFF"/>
              </w:rPr>
              <w:t>类</w:t>
            </w:r>
            <w:r w:rsidRPr="000860B1">
              <w:rPr>
                <w:rFonts w:hint="eastAsia"/>
                <w:shd w:val="clear" w:color="auto" w:fill="FFFFFF"/>
              </w:rPr>
              <w:t>基金份额总额×</w:t>
            </w:r>
            <w:r w:rsidRPr="000860B1">
              <w:rPr>
                <w:rFonts w:hint="eastAsia"/>
                <w:shd w:val="clear" w:color="auto" w:fill="FFFFFF"/>
              </w:rPr>
              <w:t>10000</w:t>
            </w:r>
          </w:p>
          <w:p w14:paraId="1E3F6156" w14:textId="77777777" w:rsidR="00320A04" w:rsidRPr="000860B1" w:rsidRDefault="00320A04" w:rsidP="00320A04">
            <w:pPr>
              <w:rPr>
                <w:b/>
                <w:shd w:val="clear" w:color="auto" w:fill="FFFFFF"/>
              </w:rPr>
            </w:pPr>
            <w:r w:rsidRPr="000860B1">
              <w:rPr>
                <w:rFonts w:hint="eastAsia"/>
                <w:shd w:val="clear" w:color="auto" w:fill="FFFFFF"/>
              </w:rPr>
              <w:t>每万份基金</w:t>
            </w:r>
            <w:r w:rsidRPr="000860B1">
              <w:rPr>
                <w:rFonts w:hint="eastAsia"/>
                <w:b/>
                <w:shd w:val="clear" w:color="auto" w:fill="FFFFFF"/>
              </w:rPr>
              <w:t>净</w:t>
            </w:r>
            <w:r w:rsidRPr="000860B1">
              <w:rPr>
                <w:rFonts w:hint="eastAsia"/>
                <w:shd w:val="clear" w:color="auto" w:fill="FFFFFF"/>
              </w:rPr>
              <w:t>收益采用四舍五入保留至小数点后第</w:t>
            </w:r>
            <w:r w:rsidRPr="000860B1">
              <w:rPr>
                <w:rFonts w:hint="eastAsia"/>
                <w:shd w:val="clear" w:color="auto" w:fill="FFFFFF"/>
              </w:rPr>
              <w:t>4</w:t>
            </w:r>
            <w:r w:rsidRPr="000860B1">
              <w:rPr>
                <w:rFonts w:hint="eastAsia"/>
                <w:shd w:val="clear" w:color="auto" w:fill="FFFFFF"/>
              </w:rPr>
              <w:t>位</w:t>
            </w:r>
            <w:r w:rsidRPr="000860B1">
              <w:rPr>
                <w:rFonts w:hint="eastAsia"/>
                <w:b/>
                <w:shd w:val="clear" w:color="auto" w:fill="FFFFFF"/>
              </w:rPr>
              <w:t>。</w:t>
            </w:r>
            <w:r w:rsidRPr="000860B1">
              <w:rPr>
                <w:rFonts w:hint="eastAsia"/>
                <w:shd w:val="clear" w:color="auto" w:fill="FFFFFF"/>
              </w:rPr>
              <w:t>7</w:t>
            </w:r>
            <w:r w:rsidRPr="000860B1">
              <w:rPr>
                <w:rFonts w:hint="eastAsia"/>
                <w:shd w:val="clear" w:color="auto" w:fill="FFFFFF"/>
              </w:rPr>
              <w:t>日年化收益率采用四舍五入保留至百分号内小数点后第</w:t>
            </w:r>
            <w:r w:rsidRPr="000860B1">
              <w:rPr>
                <w:rFonts w:hint="eastAsia"/>
                <w:shd w:val="clear" w:color="auto" w:fill="FFFFFF"/>
              </w:rPr>
              <w:t>3</w:t>
            </w:r>
            <w:r w:rsidRPr="000860B1">
              <w:rPr>
                <w:rFonts w:hint="eastAsia"/>
                <w:shd w:val="clear" w:color="auto" w:fill="FFFFFF"/>
              </w:rPr>
              <w:t>位。</w:t>
            </w:r>
            <w:r w:rsidRPr="000860B1">
              <w:rPr>
                <w:rFonts w:hint="eastAsia"/>
                <w:b/>
                <w:shd w:val="clear" w:color="auto" w:fill="FFFFFF"/>
              </w:rPr>
              <w:t>7</w:t>
            </w:r>
            <w:r w:rsidRPr="000860B1">
              <w:rPr>
                <w:rFonts w:hint="eastAsia"/>
                <w:b/>
                <w:shd w:val="clear" w:color="auto" w:fill="FFFFFF"/>
              </w:rPr>
              <w:t>日年化收益率的计算方法见招募说明书。</w:t>
            </w:r>
          </w:p>
          <w:p w14:paraId="0085E69B"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、在开始办理基金份额申购或者赎回后，基金管理人将在每个开放日的次日，通过</w:t>
            </w:r>
            <w:r w:rsidRPr="000860B1">
              <w:rPr>
                <w:rFonts w:hint="eastAsia"/>
                <w:b/>
                <w:shd w:val="clear" w:color="auto" w:fill="FFFFFF"/>
              </w:rPr>
              <w:t>指定</w:t>
            </w:r>
            <w:r w:rsidRPr="000860B1">
              <w:rPr>
                <w:rFonts w:hint="eastAsia"/>
                <w:shd w:val="clear" w:color="auto" w:fill="FFFFFF"/>
              </w:rPr>
              <w:t>媒介，披露开放日的每万份基金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w:t>
            </w:r>
          </w:p>
          <w:p w14:paraId="2BEC6AED"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、基金管理人将公告半年度和年度最后一个市场交易日（或自然日）基金资产净值、每万份基金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日年化收益率。基金管理人应当在上述市场交易日（或自然日）的次日，将基金资产净值、每万份基金</w:t>
            </w:r>
            <w:r w:rsidRPr="000860B1">
              <w:rPr>
                <w:rFonts w:hint="eastAsia"/>
                <w:b/>
                <w:shd w:val="clear" w:color="auto" w:fill="FFFFFF"/>
              </w:rPr>
              <w:t>净</w:t>
            </w:r>
            <w:r w:rsidRPr="000860B1">
              <w:rPr>
                <w:rFonts w:hint="eastAsia"/>
                <w:shd w:val="clear" w:color="auto" w:fill="FFFFFF"/>
              </w:rPr>
              <w:t>收益和</w:t>
            </w:r>
            <w:r w:rsidRPr="000860B1">
              <w:rPr>
                <w:rFonts w:hint="eastAsia"/>
                <w:shd w:val="clear" w:color="auto" w:fill="FFFFFF"/>
              </w:rPr>
              <w:t>7</w:t>
            </w:r>
            <w:r w:rsidRPr="000860B1">
              <w:rPr>
                <w:rFonts w:hint="eastAsia"/>
                <w:shd w:val="clear" w:color="auto" w:fill="FFFFFF"/>
              </w:rPr>
              <w:t>日年化收益率登载在指定</w:t>
            </w:r>
            <w:r w:rsidRPr="000860B1">
              <w:rPr>
                <w:rFonts w:hint="eastAsia"/>
                <w:b/>
                <w:shd w:val="clear" w:color="auto" w:fill="FFFFFF"/>
              </w:rPr>
              <w:t>媒介</w:t>
            </w:r>
            <w:r w:rsidRPr="000860B1">
              <w:rPr>
                <w:rFonts w:hint="eastAsia"/>
                <w:shd w:val="clear" w:color="auto" w:fill="FFFFFF"/>
              </w:rPr>
              <w:t>上。</w:t>
            </w:r>
          </w:p>
        </w:tc>
        <w:tc>
          <w:tcPr>
            <w:tcW w:w="961" w:type="pct"/>
            <w:tcBorders>
              <w:top w:val="single" w:sz="4" w:space="0" w:color="auto"/>
              <w:left w:val="single" w:sz="4" w:space="0" w:color="auto"/>
              <w:bottom w:val="single" w:sz="4" w:space="0" w:color="auto"/>
              <w:right w:val="single" w:sz="4" w:space="0" w:color="auto"/>
            </w:tcBorders>
            <w:vAlign w:val="center"/>
          </w:tcPr>
          <w:p w14:paraId="27CEDCCB" w14:textId="77777777" w:rsidR="00320A04" w:rsidRPr="000860B1" w:rsidRDefault="00320A04" w:rsidP="00A00711">
            <w:pPr>
              <w:rPr>
                <w:shd w:val="clear" w:color="auto" w:fill="FFFFFF"/>
              </w:rPr>
            </w:pPr>
            <w:r w:rsidRPr="000860B1">
              <w:rPr>
                <w:rFonts w:hint="eastAsia"/>
                <w:shd w:val="clear" w:color="auto" w:fill="FFFFFF"/>
              </w:rPr>
              <w:t>根据</w:t>
            </w:r>
            <w:r w:rsidRPr="000860B1">
              <w:rPr>
                <w:shd w:val="clear" w:color="auto" w:fill="FFFFFF"/>
              </w:rPr>
              <w:t>产品特点和业务实际情况修改</w:t>
            </w:r>
          </w:p>
        </w:tc>
      </w:tr>
      <w:tr w:rsidR="00320A04" w:rsidRPr="000860B1" w14:paraId="326A3E1C"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23AE7107" w14:textId="77777777" w:rsidR="00320A04" w:rsidRPr="000860B1" w:rsidRDefault="00320A04" w:rsidP="00320A04">
            <w:pPr>
              <w:widowControl/>
              <w:jc w:val="left"/>
              <w:rPr>
                <w:shd w:val="clear" w:color="auto" w:fill="FFFFFF"/>
              </w:rPr>
            </w:pPr>
          </w:p>
        </w:tc>
        <w:tc>
          <w:tcPr>
            <w:tcW w:w="659" w:type="pct"/>
            <w:vMerge/>
            <w:tcBorders>
              <w:top w:val="single" w:sz="4" w:space="0" w:color="auto"/>
              <w:left w:val="single" w:sz="4" w:space="0" w:color="auto"/>
              <w:bottom w:val="single" w:sz="4" w:space="0" w:color="auto"/>
              <w:right w:val="single" w:sz="4" w:space="0" w:color="auto"/>
            </w:tcBorders>
            <w:vAlign w:val="center"/>
          </w:tcPr>
          <w:p w14:paraId="7632E332"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942EFB6" w14:textId="77777777" w:rsidR="00320A04" w:rsidRPr="000860B1" w:rsidRDefault="00320A04" w:rsidP="00320A04">
            <w:pPr>
              <w:rPr>
                <w:shd w:val="clear" w:color="auto" w:fill="FFFFFF"/>
              </w:rPr>
            </w:pPr>
            <w:r w:rsidRPr="000860B1">
              <w:rPr>
                <w:rFonts w:hint="eastAsia"/>
                <w:shd w:val="clear" w:color="auto" w:fill="FFFFFF"/>
              </w:rPr>
              <w:t>（五）基金定期报告，包括基金年度报告、基金半年度报告和基金季度报告</w:t>
            </w:r>
          </w:p>
        </w:tc>
        <w:tc>
          <w:tcPr>
            <w:tcW w:w="1581" w:type="pct"/>
            <w:tcBorders>
              <w:top w:val="single" w:sz="4" w:space="0" w:color="auto"/>
              <w:left w:val="single" w:sz="4" w:space="0" w:color="auto"/>
              <w:bottom w:val="single" w:sz="4" w:space="0" w:color="auto"/>
              <w:right w:val="single" w:sz="4" w:space="0" w:color="auto"/>
            </w:tcBorders>
            <w:vAlign w:val="center"/>
          </w:tcPr>
          <w:p w14:paraId="37F2E29F" w14:textId="77777777" w:rsidR="00320A04" w:rsidRPr="000860B1" w:rsidRDefault="00320A04" w:rsidP="00320A04">
            <w:pPr>
              <w:rPr>
                <w:b/>
                <w:shd w:val="clear" w:color="auto" w:fill="FFFFFF"/>
              </w:rPr>
            </w:pPr>
            <w:r w:rsidRPr="000860B1">
              <w:rPr>
                <w:rFonts w:hint="eastAsia"/>
                <w:b/>
                <w:shd w:val="clear" w:color="auto" w:fill="FFFFFF"/>
              </w:rPr>
              <w:t>增加</w:t>
            </w:r>
            <w:r w:rsidRPr="000860B1">
              <w:rPr>
                <w:b/>
                <w:shd w:val="clear" w:color="auto" w:fill="FFFFFF"/>
              </w:rPr>
              <w:t>：</w:t>
            </w:r>
          </w:p>
          <w:p w14:paraId="7BECCEDE"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基金管理人应当在基金年度报告和半年度报告中披露基金组合资产情况及其流动性风险分析等。</w:t>
            </w:r>
          </w:p>
          <w:p w14:paraId="46C90413" w14:textId="77777777" w:rsidR="00320A04" w:rsidRPr="000860B1" w:rsidRDefault="00320A04" w:rsidP="00320A04">
            <w:pPr>
              <w:rPr>
                <w:bCs/>
                <w:shd w:val="clear" w:color="auto" w:fill="FFFFFF"/>
              </w:rPr>
            </w:pPr>
            <w:r w:rsidRPr="000860B1">
              <w:rPr>
                <w:rFonts w:hint="eastAsia"/>
                <w:bCs/>
                <w:shd w:val="clear" w:color="auto" w:fill="FFFFFF"/>
              </w:rPr>
              <w:t>如报告期内出现单一投资者持有基金份额达到或超过基金总份额</w:t>
            </w:r>
            <w:r w:rsidRPr="000860B1">
              <w:rPr>
                <w:rFonts w:hint="eastAsia"/>
                <w:bCs/>
                <w:shd w:val="clear" w:color="auto" w:fill="FFFFFF"/>
              </w:rPr>
              <w:t>20%</w:t>
            </w:r>
            <w:r w:rsidRPr="000860B1">
              <w:rPr>
                <w:rFonts w:hint="eastAsia"/>
                <w:bCs/>
                <w:shd w:val="clear" w:color="auto" w:fill="FFFFFF"/>
              </w:rPr>
              <w:t>的情形，为保障其他投资者的权益，基金管理人至少应当在基金定期报告“影响投资者决策的其他重要信息”项下披露该投资者的类别、报告期末持有份额及占比、报告期内持有份额变化情况及产品的特有风险，中国证监会认定的特殊情形除外。</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tcPr>
          <w:p w14:paraId="28AE1642"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0221AA11"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D80B4" w14:textId="77777777" w:rsidR="00320A04" w:rsidRPr="000860B1" w:rsidRDefault="00320A04" w:rsidP="00320A04">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9F4CA3" w14:textId="77777777" w:rsidR="00320A04" w:rsidRPr="000860B1" w:rsidRDefault="00320A04" w:rsidP="00320A04">
            <w:pPr>
              <w:widowControl/>
              <w:jc w:val="left"/>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464BDB7C" w14:textId="77777777" w:rsidR="00320A04" w:rsidRPr="000860B1" w:rsidRDefault="00320A04" w:rsidP="00320A04">
            <w:pPr>
              <w:rPr>
                <w:shd w:val="clear" w:color="auto" w:fill="FFFFFF"/>
              </w:rPr>
            </w:pPr>
            <w:r w:rsidRPr="000860B1">
              <w:rPr>
                <w:rFonts w:hint="eastAsia"/>
                <w:shd w:val="clear" w:color="auto" w:fill="FFFFFF"/>
              </w:rPr>
              <w:t>（六）临时报告</w:t>
            </w:r>
          </w:p>
          <w:p w14:paraId="67300ED1" w14:textId="77777777" w:rsidR="00320A04" w:rsidRPr="000860B1" w:rsidRDefault="00320A04" w:rsidP="00320A04">
            <w:pPr>
              <w:rPr>
                <w:shd w:val="clear" w:color="auto" w:fill="FFFFFF"/>
              </w:rPr>
            </w:pPr>
            <w:r w:rsidRPr="000860B1">
              <w:rPr>
                <w:rFonts w:hint="eastAsia"/>
                <w:shd w:val="clear" w:color="auto" w:fill="FFFFFF"/>
              </w:rPr>
              <w:t>本基金发生重大事件，有关信息披露义务人应当在</w:t>
            </w:r>
            <w:r w:rsidRPr="000860B1">
              <w:rPr>
                <w:shd w:val="clear" w:color="auto" w:fill="FFFFFF"/>
              </w:rPr>
              <w:t>2</w:t>
            </w:r>
            <w:r w:rsidRPr="000860B1">
              <w:rPr>
                <w:shd w:val="clear" w:color="auto" w:fill="FFFFFF"/>
              </w:rPr>
              <w:t>个工作</w:t>
            </w:r>
            <w:r w:rsidRPr="000860B1">
              <w:rPr>
                <w:rFonts w:hint="eastAsia"/>
                <w:shd w:val="clear" w:color="auto" w:fill="FFFFFF"/>
              </w:rPr>
              <w:t>日内编制临时报告书，予以公告，并在公开披露日分别报中国证监会和基金管理人主要办公场所所在地的中国证监会派出机构备案。</w:t>
            </w:r>
          </w:p>
          <w:p w14:paraId="39B561E9" w14:textId="77777777" w:rsidR="00320A04" w:rsidRPr="000860B1" w:rsidRDefault="00320A04" w:rsidP="00320A04">
            <w:pPr>
              <w:rPr>
                <w:shd w:val="clear" w:color="auto" w:fill="FFFFFF"/>
              </w:rPr>
            </w:pPr>
          </w:p>
          <w:p w14:paraId="7E79F664" w14:textId="77777777" w:rsidR="00320A04" w:rsidRPr="000860B1" w:rsidRDefault="00320A04" w:rsidP="00320A04">
            <w:pPr>
              <w:rPr>
                <w:shd w:val="clear" w:color="auto" w:fill="FFFFFF"/>
              </w:rPr>
            </w:pPr>
            <w:r w:rsidRPr="000860B1">
              <w:rPr>
                <w:shd w:val="clear" w:color="auto" w:fill="FFFFFF"/>
              </w:rPr>
              <w:t>11</w:t>
            </w:r>
            <w:r w:rsidRPr="000860B1">
              <w:rPr>
                <w:rFonts w:hint="eastAsia"/>
                <w:shd w:val="clear" w:color="auto" w:fill="FFFFFF"/>
              </w:rPr>
              <w:t>、涉及基金管理人、基金财产、基金托管业务的诉讼；</w:t>
            </w:r>
          </w:p>
          <w:p w14:paraId="27EE56DC" w14:textId="77777777" w:rsidR="00320A04" w:rsidRPr="000860B1" w:rsidRDefault="00320A04" w:rsidP="00320A04">
            <w:pPr>
              <w:rPr>
                <w:shd w:val="clear" w:color="auto" w:fill="FFFFFF"/>
              </w:rPr>
            </w:pPr>
            <w:r w:rsidRPr="000860B1">
              <w:rPr>
                <w:rFonts w:hint="eastAsia"/>
                <w:shd w:val="clear" w:color="auto" w:fill="FFFFFF"/>
              </w:rPr>
              <w:t>15</w:t>
            </w:r>
            <w:r w:rsidRPr="000860B1">
              <w:rPr>
                <w:rFonts w:hint="eastAsia"/>
                <w:shd w:val="clear" w:color="auto" w:fill="FFFFFF"/>
              </w:rPr>
              <w:t>、基金收益分配事项；</w:t>
            </w:r>
          </w:p>
          <w:p w14:paraId="7D870B90" w14:textId="77777777" w:rsidR="00320A04" w:rsidRPr="000860B1" w:rsidRDefault="00320A04" w:rsidP="00320A04">
            <w:pPr>
              <w:rPr>
                <w:shd w:val="clear" w:color="auto" w:fill="FFFFFF"/>
              </w:rPr>
            </w:pPr>
            <w:r w:rsidRPr="000860B1">
              <w:rPr>
                <w:rFonts w:hint="eastAsia"/>
                <w:shd w:val="clear" w:color="auto" w:fill="FFFFFF"/>
              </w:rPr>
              <w:t>17</w:t>
            </w:r>
            <w:r w:rsidRPr="000860B1">
              <w:rPr>
                <w:rFonts w:hint="eastAsia"/>
                <w:shd w:val="clear" w:color="auto" w:fill="FFFFFF"/>
              </w:rPr>
              <w:t>、基金份额净值计价错误达基金份额净值百分之零点五；</w:t>
            </w:r>
          </w:p>
        </w:tc>
        <w:tc>
          <w:tcPr>
            <w:tcW w:w="1581" w:type="pct"/>
            <w:tcBorders>
              <w:top w:val="single" w:sz="4" w:space="0" w:color="auto"/>
              <w:left w:val="single" w:sz="4" w:space="0" w:color="auto"/>
              <w:bottom w:val="single" w:sz="4" w:space="0" w:color="auto"/>
              <w:right w:val="single" w:sz="4" w:space="0" w:color="auto"/>
            </w:tcBorders>
            <w:vAlign w:val="center"/>
            <w:hideMark/>
          </w:tcPr>
          <w:p w14:paraId="40D384C1" w14:textId="77777777" w:rsidR="00320A04" w:rsidRPr="000860B1" w:rsidRDefault="00320A04" w:rsidP="00320A04">
            <w:pPr>
              <w:rPr>
                <w:shd w:val="clear" w:color="auto" w:fill="FFFFFF"/>
              </w:rPr>
            </w:pPr>
            <w:r w:rsidRPr="000860B1">
              <w:rPr>
                <w:rFonts w:hint="eastAsia"/>
                <w:shd w:val="clear" w:color="auto" w:fill="FFFFFF"/>
              </w:rPr>
              <w:t>（六）临时报告</w:t>
            </w:r>
          </w:p>
          <w:p w14:paraId="0D98BA41" w14:textId="77777777" w:rsidR="00320A04" w:rsidRPr="000860B1" w:rsidRDefault="00320A04" w:rsidP="00320A04">
            <w:pPr>
              <w:rPr>
                <w:shd w:val="clear" w:color="auto" w:fill="FFFFFF"/>
              </w:rPr>
            </w:pPr>
            <w:r w:rsidRPr="000860B1">
              <w:rPr>
                <w:rFonts w:hint="eastAsia"/>
                <w:shd w:val="clear" w:color="auto" w:fill="FFFFFF"/>
              </w:rPr>
              <w:t>本基金发生重大事件，有关信息披露义务人应当在</w:t>
            </w:r>
            <w:r w:rsidRPr="000860B1">
              <w:rPr>
                <w:shd w:val="clear" w:color="auto" w:fill="FFFFFF"/>
              </w:rPr>
              <w:t>2</w:t>
            </w:r>
            <w:r w:rsidRPr="000860B1">
              <w:rPr>
                <w:rFonts w:hint="eastAsia"/>
                <w:shd w:val="clear" w:color="auto" w:fill="FFFFFF"/>
              </w:rPr>
              <w:t>日内编制临时报告书，予以公告，并在公开披露日分别报中国证监会和基金管理人主要办公场所所在地的中国证监会派出机构备案。</w:t>
            </w:r>
          </w:p>
          <w:p w14:paraId="372E16CC" w14:textId="77777777" w:rsidR="00320A04" w:rsidRPr="000860B1" w:rsidRDefault="00320A04" w:rsidP="00320A04">
            <w:pPr>
              <w:rPr>
                <w:shd w:val="clear" w:color="auto" w:fill="FFFFFF"/>
              </w:rPr>
            </w:pPr>
          </w:p>
          <w:p w14:paraId="7E2D5903" w14:textId="77777777" w:rsidR="00320A04" w:rsidRPr="000860B1" w:rsidRDefault="00320A04" w:rsidP="00320A04">
            <w:pPr>
              <w:rPr>
                <w:shd w:val="clear" w:color="auto" w:fill="FFFFFF"/>
              </w:rPr>
            </w:pPr>
            <w:r w:rsidRPr="000860B1">
              <w:rPr>
                <w:shd w:val="clear" w:color="auto" w:fill="FFFFFF"/>
              </w:rPr>
              <w:t>11</w:t>
            </w:r>
            <w:r w:rsidRPr="000860B1">
              <w:rPr>
                <w:rFonts w:hint="eastAsia"/>
                <w:shd w:val="clear" w:color="auto" w:fill="FFFFFF"/>
              </w:rPr>
              <w:t>、涉及基金管理人、基金财产、基金托管业务的诉讼</w:t>
            </w:r>
            <w:r w:rsidRPr="000860B1">
              <w:rPr>
                <w:rFonts w:hint="eastAsia"/>
                <w:b/>
                <w:shd w:val="clear" w:color="auto" w:fill="FFFFFF"/>
              </w:rPr>
              <w:t>或仲裁</w:t>
            </w:r>
            <w:r w:rsidRPr="000860B1">
              <w:rPr>
                <w:rFonts w:hint="eastAsia"/>
                <w:shd w:val="clear" w:color="auto" w:fill="FFFFFF"/>
              </w:rPr>
              <w:t>；</w:t>
            </w:r>
            <w:bookmarkStart w:id="33" w:name="_DV_C681"/>
          </w:p>
          <w:p w14:paraId="2CBCBE2E" w14:textId="77777777" w:rsidR="00320A04" w:rsidRPr="000860B1" w:rsidRDefault="00320A04" w:rsidP="00320A04">
            <w:pPr>
              <w:rPr>
                <w:shd w:val="clear" w:color="auto" w:fill="FFFFFF"/>
                <w:lang w:val="zh-CN"/>
              </w:rPr>
            </w:pPr>
            <w:r w:rsidRPr="000860B1">
              <w:rPr>
                <w:shd w:val="clear" w:color="auto" w:fill="FFFFFF"/>
              </w:rPr>
              <w:t>16</w:t>
            </w:r>
            <w:r w:rsidRPr="000860B1">
              <w:rPr>
                <w:rFonts w:hint="eastAsia"/>
                <w:shd w:val="clear" w:color="auto" w:fill="FFFFFF"/>
                <w:lang w:val="zh-CN"/>
              </w:rPr>
              <w:t>、基金</w:t>
            </w:r>
            <w:r w:rsidRPr="000860B1">
              <w:rPr>
                <w:rFonts w:hint="eastAsia"/>
                <w:b/>
                <w:shd w:val="clear" w:color="auto" w:fill="FFFFFF"/>
                <w:lang w:val="zh-CN"/>
              </w:rPr>
              <w:t>资产</w:t>
            </w:r>
            <w:r w:rsidRPr="000860B1">
              <w:rPr>
                <w:rFonts w:hint="eastAsia"/>
                <w:shd w:val="clear" w:color="auto" w:fill="FFFFFF"/>
                <w:lang w:val="zh-CN"/>
              </w:rPr>
              <w:t>净值计价错误达基金</w:t>
            </w:r>
            <w:r w:rsidRPr="000860B1">
              <w:rPr>
                <w:rFonts w:hint="eastAsia"/>
                <w:b/>
                <w:shd w:val="clear" w:color="auto" w:fill="FFFFFF"/>
                <w:lang w:val="zh-CN"/>
              </w:rPr>
              <w:t>资产</w:t>
            </w:r>
            <w:r w:rsidRPr="000860B1">
              <w:rPr>
                <w:rFonts w:hint="eastAsia"/>
                <w:shd w:val="clear" w:color="auto" w:fill="FFFFFF"/>
                <w:lang w:val="zh-CN"/>
              </w:rPr>
              <w:t>净值百分之零点五；</w:t>
            </w:r>
            <w:bookmarkEnd w:id="33"/>
          </w:p>
          <w:p w14:paraId="5FD8A860" w14:textId="77777777" w:rsidR="00320A04" w:rsidRPr="000860B1" w:rsidRDefault="00320A04" w:rsidP="00320A04">
            <w:pPr>
              <w:rPr>
                <w:shd w:val="clear" w:color="auto" w:fill="FFFFFF"/>
              </w:rPr>
            </w:pPr>
          </w:p>
          <w:p w14:paraId="15C05786" w14:textId="77777777" w:rsidR="00320A04" w:rsidRPr="000860B1" w:rsidRDefault="00320A04" w:rsidP="00320A04">
            <w:pPr>
              <w:rPr>
                <w:b/>
                <w:shd w:val="clear" w:color="auto" w:fill="FFFFFF"/>
              </w:rPr>
            </w:pPr>
            <w:r w:rsidRPr="000860B1">
              <w:rPr>
                <w:rFonts w:hint="eastAsia"/>
                <w:b/>
                <w:shd w:val="clear" w:color="auto" w:fill="FFFFFF"/>
              </w:rPr>
              <w:t>删除：</w:t>
            </w:r>
          </w:p>
          <w:p w14:paraId="0EEA71B2" w14:textId="77777777" w:rsidR="00320A04" w:rsidRPr="000860B1" w:rsidRDefault="00320A04" w:rsidP="00320A04">
            <w:pPr>
              <w:rPr>
                <w:shd w:val="clear" w:color="auto" w:fill="FFFFFF"/>
              </w:rPr>
            </w:pPr>
            <w:r w:rsidRPr="000860B1">
              <w:rPr>
                <w:shd w:val="clear" w:color="auto" w:fill="FFFFFF"/>
              </w:rPr>
              <w:t>“15</w:t>
            </w:r>
            <w:r w:rsidRPr="000860B1">
              <w:rPr>
                <w:rFonts w:hint="eastAsia"/>
                <w:shd w:val="clear" w:color="auto" w:fill="FFFFFF"/>
              </w:rPr>
              <w:t>、基金收益分配事项；</w:t>
            </w:r>
            <w:r w:rsidRPr="000860B1">
              <w:rPr>
                <w:shd w:val="clear" w:color="auto" w:fill="FFFFFF"/>
              </w:rPr>
              <w:t>”</w:t>
            </w:r>
          </w:p>
          <w:p w14:paraId="53186E1D" w14:textId="77777777" w:rsidR="00320A04" w:rsidRPr="000860B1" w:rsidRDefault="00320A04" w:rsidP="00320A04">
            <w:pPr>
              <w:rPr>
                <w:shd w:val="clear" w:color="auto" w:fill="FFFFFF"/>
              </w:rPr>
            </w:pPr>
          </w:p>
          <w:p w14:paraId="6B452E11" w14:textId="77777777" w:rsidR="00320A04" w:rsidRPr="000860B1" w:rsidRDefault="00320A04" w:rsidP="00320A04">
            <w:pPr>
              <w:rPr>
                <w:b/>
                <w:shd w:val="clear" w:color="auto" w:fill="FFFFFF"/>
              </w:rPr>
            </w:pPr>
            <w:r w:rsidRPr="000860B1">
              <w:rPr>
                <w:rFonts w:hint="eastAsia"/>
                <w:b/>
                <w:shd w:val="clear" w:color="auto" w:fill="FFFFFF"/>
              </w:rPr>
              <w:t>增加：</w:t>
            </w:r>
          </w:p>
          <w:p w14:paraId="580532B8" w14:textId="77777777" w:rsidR="00320A04" w:rsidRPr="000860B1" w:rsidRDefault="00320A04" w:rsidP="00320A04">
            <w:pPr>
              <w:rPr>
                <w:bCs/>
                <w:szCs w:val="21"/>
              </w:rPr>
            </w:pPr>
            <w:r w:rsidRPr="000860B1">
              <w:rPr>
                <w:shd w:val="clear" w:color="auto" w:fill="FFFFFF"/>
              </w:rPr>
              <w:t>“25</w:t>
            </w:r>
            <w:r w:rsidRPr="000860B1">
              <w:rPr>
                <w:rFonts w:hint="eastAsia"/>
                <w:shd w:val="clear" w:color="auto" w:fill="FFFFFF"/>
              </w:rPr>
              <w:t>、</w:t>
            </w:r>
            <w:r w:rsidRPr="000860B1">
              <w:rPr>
                <w:rFonts w:hint="eastAsia"/>
                <w:bCs/>
                <w:szCs w:val="21"/>
              </w:rPr>
              <w:t>发生涉及基金申购赎回事项调整或潜在影响投资者赎回等重大事项；</w:t>
            </w:r>
          </w:p>
          <w:p w14:paraId="5A779016" w14:textId="77777777" w:rsidR="00320A04" w:rsidRPr="000860B1" w:rsidRDefault="00320A04" w:rsidP="00320A04">
            <w:pPr>
              <w:rPr>
                <w:shd w:val="clear" w:color="auto" w:fill="FFFFFF"/>
              </w:rPr>
            </w:pPr>
            <w:r w:rsidRPr="000860B1">
              <w:rPr>
                <w:rFonts w:hint="eastAsia"/>
              </w:rPr>
              <w:t>2</w:t>
            </w:r>
            <w:r w:rsidRPr="000860B1">
              <w:t>6</w:t>
            </w:r>
            <w:r w:rsidRPr="000860B1">
              <w:rPr>
                <w:rFonts w:hint="eastAsia"/>
              </w:rPr>
              <w:t>、</w:t>
            </w:r>
            <w:r w:rsidRPr="000860B1">
              <w:rPr>
                <w:rFonts w:hint="eastAsia"/>
                <w:shd w:val="clear" w:color="auto" w:fill="FFFFFF"/>
              </w:rPr>
              <w:t>基金变更份额类别设置；</w:t>
            </w:r>
          </w:p>
          <w:p w14:paraId="37DF94A1" w14:textId="77777777" w:rsidR="00320A04" w:rsidRPr="000860B1" w:rsidRDefault="00320A04" w:rsidP="00320A04">
            <w:pPr>
              <w:rPr>
                <w:bCs/>
                <w:shd w:val="clear" w:color="auto" w:fill="FFFFFF"/>
              </w:rPr>
            </w:pPr>
            <w:r w:rsidRPr="000860B1">
              <w:rPr>
                <w:shd w:val="clear" w:color="auto" w:fill="FFFFFF"/>
              </w:rPr>
              <w:t>27</w:t>
            </w:r>
            <w:r w:rsidRPr="000860B1">
              <w:rPr>
                <w:rFonts w:hint="eastAsia"/>
                <w:shd w:val="clear" w:color="auto" w:fill="FFFFFF"/>
              </w:rPr>
              <w:t>、</w:t>
            </w:r>
            <w:r w:rsidRPr="000860B1">
              <w:rPr>
                <w:rFonts w:hint="eastAsia"/>
                <w:bCs/>
                <w:shd w:val="clear" w:color="auto" w:fill="FFFFFF"/>
              </w:rPr>
              <w:t>本基金投资于主体信用评级低于</w:t>
            </w:r>
            <w:r w:rsidRPr="000860B1">
              <w:rPr>
                <w:bCs/>
                <w:shd w:val="clear" w:color="auto" w:fill="FFFFFF"/>
              </w:rPr>
              <w:t>AA+</w:t>
            </w:r>
            <w:r w:rsidRPr="000860B1">
              <w:rPr>
                <w:rFonts w:hint="eastAsia"/>
                <w:bCs/>
                <w:shd w:val="clear" w:color="auto" w:fill="FFFFFF"/>
              </w:rPr>
              <w:t>的商业银行的银行存款与同业存单；</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1755A8E7" w14:textId="77777777" w:rsidR="00320A04" w:rsidRPr="000860B1" w:rsidRDefault="00320A04" w:rsidP="00A00711">
            <w:pPr>
              <w:rPr>
                <w:shd w:val="clear" w:color="auto" w:fill="FFFFFF"/>
              </w:rPr>
            </w:pPr>
            <w:r w:rsidRPr="000860B1">
              <w:rPr>
                <w:rFonts w:hint="eastAsia"/>
                <w:shd w:val="clear" w:color="auto" w:fill="FFFFFF"/>
              </w:rPr>
              <w:t>根据业务</w:t>
            </w:r>
            <w:r w:rsidRPr="000860B1">
              <w:rPr>
                <w:shd w:val="clear" w:color="auto" w:fill="FFFFFF"/>
              </w:rPr>
              <w:t>实际情况修改</w:t>
            </w:r>
          </w:p>
          <w:p w14:paraId="4C3D532D" w14:textId="77777777" w:rsidR="00320A04" w:rsidRPr="000860B1" w:rsidRDefault="00320A04" w:rsidP="00A00711">
            <w:pPr>
              <w:rPr>
                <w:shd w:val="clear" w:color="auto" w:fill="FFFFFF"/>
              </w:rPr>
            </w:pPr>
          </w:p>
          <w:p w14:paraId="67ACB418" w14:textId="77777777" w:rsidR="00320A04" w:rsidRPr="000860B1" w:rsidRDefault="00320A04" w:rsidP="00A00711">
            <w:pPr>
              <w:rPr>
                <w:shd w:val="clear" w:color="auto" w:fill="FFFFFF"/>
              </w:rPr>
            </w:pPr>
          </w:p>
          <w:p w14:paraId="6785F93F" w14:textId="77777777" w:rsidR="00320A04" w:rsidRPr="000860B1" w:rsidRDefault="00320A04" w:rsidP="00A00711">
            <w:pPr>
              <w:rPr>
                <w:shd w:val="clear" w:color="auto" w:fill="FFFFFF"/>
              </w:rPr>
            </w:pPr>
          </w:p>
          <w:p w14:paraId="19B7E1BF" w14:textId="77777777" w:rsidR="00320A04" w:rsidRPr="000860B1" w:rsidRDefault="00320A04" w:rsidP="00A00711">
            <w:pPr>
              <w:rPr>
                <w:shd w:val="clear" w:color="auto" w:fill="FFFFFF"/>
              </w:rPr>
            </w:pPr>
          </w:p>
          <w:p w14:paraId="3E5C1987" w14:textId="77777777" w:rsidR="00320A04" w:rsidRPr="000860B1" w:rsidRDefault="00320A04" w:rsidP="00A00711">
            <w:pPr>
              <w:rPr>
                <w:shd w:val="clear" w:color="auto" w:fill="FFFFFF"/>
              </w:rPr>
            </w:pPr>
          </w:p>
          <w:p w14:paraId="6E4C3245" w14:textId="77777777" w:rsidR="00320A04" w:rsidRPr="000860B1" w:rsidRDefault="00320A04" w:rsidP="00A00711">
            <w:pPr>
              <w:rPr>
                <w:shd w:val="clear" w:color="auto" w:fill="FFFFFF"/>
              </w:rPr>
            </w:pPr>
          </w:p>
          <w:p w14:paraId="7C318649" w14:textId="77777777" w:rsidR="00320A04" w:rsidRPr="000860B1" w:rsidRDefault="00320A04" w:rsidP="00A00711">
            <w:pPr>
              <w:rPr>
                <w:shd w:val="clear" w:color="auto" w:fill="FFFFFF"/>
              </w:rPr>
            </w:pPr>
            <w:r w:rsidRPr="000860B1">
              <w:rPr>
                <w:rFonts w:hint="eastAsia"/>
                <w:shd w:val="clear" w:color="auto" w:fill="FFFFFF"/>
              </w:rPr>
              <w:t>根据产品特点修改</w:t>
            </w:r>
          </w:p>
          <w:p w14:paraId="12F99D3A" w14:textId="77777777" w:rsidR="00320A04" w:rsidRPr="000860B1" w:rsidRDefault="00320A04" w:rsidP="00A00711">
            <w:pPr>
              <w:rPr>
                <w:shd w:val="clear" w:color="auto" w:fill="FFFFFF"/>
              </w:rPr>
            </w:pPr>
          </w:p>
          <w:p w14:paraId="0D11738B" w14:textId="77777777" w:rsidR="00320A04" w:rsidRPr="000860B1" w:rsidRDefault="00320A04" w:rsidP="00A00711">
            <w:pPr>
              <w:rPr>
                <w:shd w:val="clear" w:color="auto" w:fill="FFFFFF"/>
              </w:rPr>
            </w:pPr>
          </w:p>
          <w:p w14:paraId="718A5B2F" w14:textId="77777777" w:rsidR="00320A04" w:rsidRPr="000860B1" w:rsidRDefault="00320A04" w:rsidP="00A00711">
            <w:pPr>
              <w:rPr>
                <w:shd w:val="clear" w:color="auto" w:fill="FFFFFF"/>
              </w:rPr>
            </w:pPr>
          </w:p>
          <w:p w14:paraId="63D9030C" w14:textId="77777777" w:rsidR="00320A04" w:rsidRPr="000860B1" w:rsidRDefault="00320A04" w:rsidP="00A00711">
            <w:pPr>
              <w:rPr>
                <w:shd w:val="clear" w:color="auto" w:fill="FFFFFF"/>
              </w:rPr>
            </w:pPr>
          </w:p>
          <w:p w14:paraId="1756CFA2" w14:textId="77777777" w:rsidR="00320A04" w:rsidRPr="000860B1" w:rsidRDefault="00320A04" w:rsidP="00A00711">
            <w:pPr>
              <w:rPr>
                <w:shd w:val="clear" w:color="auto" w:fill="FFFFFF"/>
              </w:rPr>
            </w:pPr>
          </w:p>
          <w:p w14:paraId="78683F62" w14:textId="77777777" w:rsidR="00320A04" w:rsidRPr="000860B1" w:rsidRDefault="00320A04" w:rsidP="00A00711">
            <w:pPr>
              <w:rPr>
                <w:shd w:val="clear" w:color="auto" w:fill="FFFFFF"/>
              </w:rPr>
            </w:pPr>
            <w:r w:rsidRPr="000860B1">
              <w:rPr>
                <w:rFonts w:hint="eastAsia"/>
                <w:shd w:val="clear" w:color="auto" w:fill="FFFFFF"/>
              </w:rPr>
              <w:t>完善表述</w:t>
            </w:r>
          </w:p>
        </w:tc>
      </w:tr>
      <w:tr w:rsidR="00320A04" w:rsidRPr="000860B1" w14:paraId="25C0A33B"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860672" w14:textId="77777777" w:rsidR="00320A04" w:rsidRPr="000860B1" w:rsidRDefault="00320A04" w:rsidP="00320A04">
            <w:pPr>
              <w:widowControl/>
              <w:jc w:val="left"/>
              <w:rPr>
                <w:shd w:val="clear" w:color="auto" w:fil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B22D12" w14:textId="77777777" w:rsidR="00320A04" w:rsidRPr="000860B1" w:rsidRDefault="00320A04" w:rsidP="00320A04">
            <w:pPr>
              <w:widowControl/>
              <w:jc w:val="left"/>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E77B401" w14:textId="77777777" w:rsidR="00320A04" w:rsidRPr="000860B1" w:rsidRDefault="00320A04" w:rsidP="00320A04">
            <w:pPr>
              <w:rPr>
                <w:shd w:val="clear" w:color="auto" w:fill="FFFFFF"/>
              </w:rPr>
            </w:pPr>
            <w:r w:rsidRPr="000860B1">
              <w:rPr>
                <w:rFonts w:hint="eastAsia"/>
                <w:shd w:val="clear" w:color="auto" w:fill="FFFFFF"/>
              </w:rPr>
              <w:t>（八）基金份额持有人大会决议</w:t>
            </w:r>
          </w:p>
          <w:p w14:paraId="71414122" w14:textId="77777777" w:rsidR="00320A04" w:rsidRPr="000860B1" w:rsidRDefault="00320A04" w:rsidP="00320A04">
            <w:pPr>
              <w:rPr>
                <w:shd w:val="clear" w:color="auto" w:fill="FFFFFF"/>
              </w:rPr>
            </w:pPr>
            <w:r w:rsidRPr="000860B1">
              <w:rPr>
                <w:rFonts w:hint="eastAsia"/>
                <w:shd w:val="clear" w:color="auto" w:fill="FFFFFF"/>
              </w:rPr>
              <w:t>基金份额持有人大会决定的事项，应当依法报国务院证券监督管理机构</w:t>
            </w:r>
            <w:bookmarkStart w:id="34" w:name="_DV_C703"/>
            <w:r w:rsidRPr="000860B1">
              <w:rPr>
                <w:rFonts w:hint="eastAsia"/>
                <w:shd w:val="clear" w:color="auto" w:fill="FFFFFF"/>
              </w:rPr>
              <w:t>核准或者</w:t>
            </w:r>
            <w:bookmarkEnd w:id="34"/>
            <w:r w:rsidRPr="000860B1">
              <w:rPr>
                <w:rFonts w:hint="eastAsia"/>
                <w:shd w:val="clear" w:color="auto" w:fill="FFFFFF"/>
              </w:rPr>
              <w:t>备案，并予以公告。</w:t>
            </w:r>
          </w:p>
        </w:tc>
        <w:tc>
          <w:tcPr>
            <w:tcW w:w="1581" w:type="pct"/>
            <w:tcBorders>
              <w:top w:val="single" w:sz="4" w:space="0" w:color="auto"/>
              <w:left w:val="single" w:sz="4" w:space="0" w:color="auto"/>
              <w:bottom w:val="single" w:sz="4" w:space="0" w:color="auto"/>
              <w:right w:val="single" w:sz="4" w:space="0" w:color="auto"/>
            </w:tcBorders>
            <w:vAlign w:val="center"/>
          </w:tcPr>
          <w:p w14:paraId="6F6CAD16" w14:textId="77777777" w:rsidR="00320A04" w:rsidRPr="000860B1" w:rsidRDefault="00320A04" w:rsidP="00320A04">
            <w:pPr>
              <w:rPr>
                <w:shd w:val="clear" w:color="auto" w:fill="FFFFFF"/>
              </w:rPr>
            </w:pPr>
            <w:r w:rsidRPr="000860B1">
              <w:rPr>
                <w:rFonts w:hint="eastAsia"/>
                <w:shd w:val="clear" w:color="auto" w:fill="FFFFFF"/>
              </w:rPr>
              <w:t>（八）基金份额持有人大会决议</w:t>
            </w:r>
          </w:p>
          <w:p w14:paraId="37390906" w14:textId="77777777" w:rsidR="00320A04" w:rsidRPr="000860B1" w:rsidRDefault="00320A04" w:rsidP="00320A04">
            <w:pPr>
              <w:rPr>
                <w:shd w:val="clear" w:color="auto" w:fill="FFFFFF"/>
              </w:rPr>
            </w:pPr>
            <w:r w:rsidRPr="000860B1">
              <w:rPr>
                <w:rFonts w:hint="eastAsia"/>
                <w:shd w:val="clear" w:color="auto" w:fill="FFFFFF"/>
              </w:rPr>
              <w:t>基金份额持有人大会决定的事项，应当依法报国务院证券监督管理机构</w:t>
            </w:r>
            <w:bookmarkStart w:id="35" w:name="_DV_M1077"/>
            <w:bookmarkEnd w:id="35"/>
            <w:r w:rsidRPr="000860B1">
              <w:rPr>
                <w:rFonts w:hint="eastAsia"/>
                <w:shd w:val="clear" w:color="auto" w:fill="FFFFFF"/>
              </w:rPr>
              <w:t>备案，并予以公告。</w:t>
            </w:r>
          </w:p>
        </w:tc>
        <w:tc>
          <w:tcPr>
            <w:tcW w:w="961" w:type="pct"/>
            <w:tcBorders>
              <w:top w:val="single" w:sz="4" w:space="0" w:color="auto"/>
              <w:left w:val="single" w:sz="4" w:space="0" w:color="auto"/>
              <w:bottom w:val="single" w:sz="4" w:space="0" w:color="auto"/>
              <w:right w:val="single" w:sz="4" w:space="0" w:color="auto"/>
            </w:tcBorders>
            <w:vAlign w:val="center"/>
            <w:hideMark/>
          </w:tcPr>
          <w:p w14:paraId="221BF18A" w14:textId="77777777" w:rsidR="00320A04" w:rsidRPr="000860B1" w:rsidRDefault="00320A04" w:rsidP="00A00711">
            <w:pPr>
              <w:rPr>
                <w:shd w:val="clear" w:color="auto" w:fill="FFFFFF"/>
              </w:rPr>
            </w:pPr>
            <w:r w:rsidRPr="000860B1">
              <w:rPr>
                <w:rFonts w:hint="eastAsia"/>
                <w:shd w:val="clear" w:color="auto" w:fill="FFFFFF"/>
              </w:rPr>
              <w:t>根据新《基金法》修改</w:t>
            </w:r>
          </w:p>
        </w:tc>
      </w:tr>
      <w:tr w:rsidR="00320A04" w:rsidRPr="000860B1" w14:paraId="6C090595"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2C7FA"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EFEAED8"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2B8652F6"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5B296D93" w14:textId="77777777" w:rsidR="00320A04" w:rsidRPr="000860B1" w:rsidRDefault="00320A04" w:rsidP="00320A04">
            <w:pPr>
              <w:rPr>
                <w:b/>
                <w:shd w:val="clear" w:color="auto" w:fill="FFFFFF"/>
              </w:rPr>
            </w:pPr>
            <w:r w:rsidRPr="000860B1">
              <w:rPr>
                <w:rFonts w:hint="eastAsia"/>
                <w:b/>
                <w:shd w:val="clear" w:color="auto" w:fill="FFFFFF"/>
              </w:rPr>
              <w:t>增加：</w:t>
            </w:r>
          </w:p>
          <w:p w14:paraId="5F5D81CF"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（九）投资资产支持证券的相关公告</w:t>
            </w:r>
          </w:p>
          <w:p w14:paraId="2149C123" w14:textId="77777777" w:rsidR="00320A04" w:rsidRPr="000860B1" w:rsidRDefault="00320A04" w:rsidP="00320A04">
            <w:pPr>
              <w:rPr>
                <w:shd w:val="clear" w:color="auto" w:fill="FFFFFF"/>
              </w:rPr>
            </w:pPr>
            <w:r w:rsidRPr="000860B1">
              <w:rPr>
                <w:rFonts w:hint="eastAsia"/>
                <w:shd w:val="clear" w:color="auto" w:fill="FFFFFF"/>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0860B1">
              <w:rPr>
                <w:rFonts w:hint="eastAsia"/>
                <w:shd w:val="clear" w:color="auto" w:fill="FFFFFF"/>
              </w:rPr>
              <w:t>10</w:t>
            </w:r>
            <w:r w:rsidRPr="000860B1">
              <w:rPr>
                <w:rFonts w:hint="eastAsia"/>
                <w:shd w:val="clear" w:color="auto" w:fill="FFFFFF"/>
              </w:rPr>
              <w:t>名资产支持证券明细。</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25831483"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6248C5EE"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280DF4"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hideMark/>
          </w:tcPr>
          <w:p w14:paraId="68AC27F9" w14:textId="77777777" w:rsidR="00320A04" w:rsidRPr="000860B1" w:rsidRDefault="00320A04" w:rsidP="00320A04">
            <w:pPr>
              <w:rPr>
                <w:shd w:val="clear" w:color="auto" w:fill="FFFFFF"/>
              </w:rPr>
            </w:pPr>
            <w:r w:rsidRPr="000860B1">
              <w:rPr>
                <w:rFonts w:hint="eastAsia"/>
                <w:shd w:val="clear" w:color="auto" w:fill="FFFFFF"/>
              </w:rPr>
              <w:t>六、信息披露事务管理</w:t>
            </w:r>
          </w:p>
        </w:tc>
        <w:tc>
          <w:tcPr>
            <w:tcW w:w="1410" w:type="pct"/>
            <w:tcBorders>
              <w:top w:val="single" w:sz="4" w:space="0" w:color="auto"/>
              <w:left w:val="single" w:sz="4" w:space="0" w:color="auto"/>
              <w:bottom w:val="single" w:sz="4" w:space="0" w:color="auto"/>
              <w:right w:val="single" w:sz="4" w:space="0" w:color="auto"/>
            </w:tcBorders>
            <w:vAlign w:val="center"/>
          </w:tcPr>
          <w:p w14:paraId="2F866F99" w14:textId="77777777" w:rsidR="00320A04" w:rsidRPr="000860B1" w:rsidRDefault="00320A04" w:rsidP="00320A04">
            <w:pPr>
              <w:rPr>
                <w:shd w:val="clear" w:color="auto" w:fill="FFFFFF"/>
              </w:rPr>
            </w:pPr>
            <w:r w:rsidRPr="000860B1">
              <w:rPr>
                <w:rFonts w:hint="eastAsia"/>
                <w:shd w:val="clear" w:color="auto" w:fill="FFFFFF"/>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537408E3" w14:textId="77777777" w:rsidR="00320A04" w:rsidRPr="000860B1" w:rsidRDefault="00320A04" w:rsidP="00320A04">
            <w:pPr>
              <w:rPr>
                <w:shd w:val="clear" w:color="auto" w:fill="FFFFFF"/>
              </w:rPr>
            </w:pPr>
          </w:p>
          <w:p w14:paraId="2585D12C" w14:textId="77777777" w:rsidR="00320A04" w:rsidRPr="000860B1" w:rsidRDefault="00320A04" w:rsidP="00320A04">
            <w:pPr>
              <w:rPr>
                <w:shd w:val="clear" w:color="auto" w:fill="FFFFFF"/>
              </w:rPr>
            </w:pPr>
            <w:r w:rsidRPr="000860B1">
              <w:rPr>
                <w:rFonts w:hint="eastAsia"/>
                <w:shd w:val="clear" w:color="auto" w:fill="FFFFFF"/>
              </w:rPr>
              <w:t>基金管理人、基金托管人应当在指定媒体中选择披露信息的报刊。</w:t>
            </w:r>
          </w:p>
          <w:p w14:paraId="19B63D42" w14:textId="77777777" w:rsidR="00320A04" w:rsidRPr="000860B1" w:rsidRDefault="00320A04" w:rsidP="00320A04">
            <w:pPr>
              <w:rPr>
                <w:shd w:val="clear" w:color="auto" w:fill="FFFFFF"/>
              </w:rPr>
            </w:pPr>
            <w:r w:rsidRPr="000860B1">
              <w:rPr>
                <w:rFonts w:hint="eastAsia"/>
                <w:shd w:val="clear" w:color="auto" w:fill="FFFFFF"/>
              </w:rPr>
              <w:t>基金管理人、基金托管人除依法在指定媒体上披露信息外，还可以根据需要在其他公共媒体披露信息，但是其他公共媒体不得早于指定媒体披露信息，并且在不同媒介上披露同一信息的内容应当一致。</w:t>
            </w:r>
          </w:p>
        </w:tc>
        <w:tc>
          <w:tcPr>
            <w:tcW w:w="1581" w:type="pct"/>
            <w:tcBorders>
              <w:top w:val="single" w:sz="4" w:space="0" w:color="auto"/>
              <w:left w:val="single" w:sz="4" w:space="0" w:color="auto"/>
              <w:bottom w:val="single" w:sz="4" w:space="0" w:color="auto"/>
              <w:right w:val="single" w:sz="4" w:space="0" w:color="auto"/>
            </w:tcBorders>
            <w:vAlign w:val="center"/>
            <w:hideMark/>
          </w:tcPr>
          <w:p w14:paraId="7F58D042" w14:textId="77777777" w:rsidR="00320A04" w:rsidRPr="000860B1" w:rsidRDefault="00320A04" w:rsidP="00320A04">
            <w:pPr>
              <w:rPr>
                <w:shd w:val="clear" w:color="auto" w:fill="FFFFFF"/>
              </w:rPr>
            </w:pPr>
            <w:r w:rsidRPr="000860B1">
              <w:rPr>
                <w:rFonts w:hint="eastAsia"/>
                <w:shd w:val="clear" w:color="auto" w:fill="FFFFFF"/>
              </w:rPr>
              <w:t>基金托管人应当按照相关法律法规、中国证监会的规定和《基金合同》的约定，对基金管理人编制的基金资产净值、</w:t>
            </w:r>
            <w:r w:rsidRPr="000860B1">
              <w:rPr>
                <w:rFonts w:hint="eastAsia"/>
                <w:b/>
                <w:shd w:val="clear" w:color="auto" w:fill="FFFFFF"/>
              </w:rPr>
              <w:t>每万份基金净收益、</w:t>
            </w:r>
            <w:r w:rsidRPr="000860B1">
              <w:rPr>
                <w:b/>
                <w:shd w:val="clear" w:color="auto" w:fill="FFFFFF"/>
              </w:rPr>
              <w:t>7</w:t>
            </w:r>
            <w:r w:rsidRPr="000860B1">
              <w:rPr>
                <w:rFonts w:hint="eastAsia"/>
                <w:b/>
                <w:shd w:val="clear" w:color="auto" w:fill="FFFFFF"/>
              </w:rPr>
              <w:t>日年化收益率</w:t>
            </w:r>
            <w:r w:rsidRPr="000860B1">
              <w:rPr>
                <w:b/>
                <w:shd w:val="clear" w:color="auto" w:fill="FFFFFF"/>
              </w:rPr>
              <w:t>、</w:t>
            </w:r>
            <w:r w:rsidRPr="000860B1">
              <w:rPr>
                <w:rFonts w:hint="eastAsia"/>
                <w:shd w:val="clear" w:color="auto" w:fill="FFFFFF"/>
              </w:rPr>
              <w:t>基金定期报告和定期更新的招募说明书等公开披露的相关基金信息进行复核、审查，并向基金管理人出具书面文件或者</w:t>
            </w:r>
            <w:r w:rsidRPr="000860B1">
              <w:rPr>
                <w:b/>
                <w:shd w:val="clear" w:color="auto" w:fill="FFFFFF"/>
              </w:rPr>
              <w:t>进行电子</w:t>
            </w:r>
            <w:r w:rsidRPr="000860B1">
              <w:rPr>
                <w:shd w:val="clear" w:color="auto" w:fill="FFFFFF"/>
              </w:rPr>
              <w:t>确认</w:t>
            </w:r>
            <w:r w:rsidRPr="000860B1">
              <w:rPr>
                <w:rFonts w:hint="eastAsia"/>
                <w:shd w:val="clear" w:color="auto" w:fill="FFFFFF"/>
              </w:rPr>
              <w:t>。</w:t>
            </w:r>
          </w:p>
          <w:p w14:paraId="0D3A7887" w14:textId="77777777" w:rsidR="00320A04" w:rsidRPr="000860B1" w:rsidRDefault="00320A04" w:rsidP="00320A04">
            <w:pPr>
              <w:rPr>
                <w:shd w:val="clear" w:color="auto" w:fill="FFFFFF"/>
              </w:rPr>
            </w:pPr>
            <w:r w:rsidRPr="000860B1">
              <w:rPr>
                <w:rFonts w:hint="eastAsia"/>
                <w:shd w:val="clear" w:color="auto" w:fill="FFFFFF"/>
              </w:rPr>
              <w:t>基金管理人、基金托管人应当在指定</w:t>
            </w:r>
            <w:r w:rsidRPr="000860B1">
              <w:rPr>
                <w:rFonts w:hint="eastAsia"/>
                <w:b/>
                <w:shd w:val="clear" w:color="auto" w:fill="FFFFFF"/>
              </w:rPr>
              <w:t>媒介</w:t>
            </w:r>
            <w:r w:rsidRPr="000860B1">
              <w:rPr>
                <w:rFonts w:hint="eastAsia"/>
                <w:shd w:val="clear" w:color="auto" w:fill="FFFFFF"/>
              </w:rPr>
              <w:t>中选择披露信息的</w:t>
            </w:r>
            <w:r w:rsidRPr="000860B1">
              <w:rPr>
                <w:rFonts w:hint="eastAsia"/>
                <w:b/>
                <w:shd w:val="clear" w:color="auto" w:fill="FFFFFF"/>
              </w:rPr>
              <w:t>媒介</w:t>
            </w:r>
            <w:r w:rsidRPr="000860B1">
              <w:rPr>
                <w:rFonts w:hint="eastAsia"/>
                <w:shd w:val="clear" w:color="auto" w:fill="FFFFFF"/>
              </w:rPr>
              <w:t>。</w:t>
            </w:r>
          </w:p>
          <w:p w14:paraId="172E92F6" w14:textId="77777777" w:rsidR="00320A04" w:rsidRPr="000860B1" w:rsidRDefault="00320A04" w:rsidP="00320A04">
            <w:pPr>
              <w:rPr>
                <w:highlight w:val="yellow"/>
                <w:shd w:val="clear" w:color="auto" w:fill="FFFFFF"/>
              </w:rPr>
            </w:pPr>
            <w:r w:rsidRPr="000860B1">
              <w:rPr>
                <w:rFonts w:hint="eastAsia"/>
                <w:shd w:val="clear" w:color="auto" w:fill="FFFFFF"/>
              </w:rPr>
              <w:t>基金管理人、基金托管人除依法在指定</w:t>
            </w:r>
            <w:r w:rsidRPr="000860B1">
              <w:rPr>
                <w:rFonts w:hint="eastAsia"/>
                <w:b/>
                <w:shd w:val="clear" w:color="auto" w:fill="FFFFFF"/>
              </w:rPr>
              <w:t>媒介</w:t>
            </w:r>
            <w:r w:rsidRPr="000860B1">
              <w:rPr>
                <w:rFonts w:hint="eastAsia"/>
                <w:shd w:val="clear" w:color="auto" w:fill="FFFFFF"/>
              </w:rPr>
              <w:t>上披露信息外，还可以根据需要在其他公共</w:t>
            </w:r>
            <w:r w:rsidRPr="000860B1">
              <w:rPr>
                <w:rFonts w:hint="eastAsia"/>
                <w:b/>
                <w:shd w:val="clear" w:color="auto" w:fill="FFFFFF"/>
              </w:rPr>
              <w:t>媒介</w:t>
            </w:r>
            <w:r w:rsidRPr="000860B1">
              <w:rPr>
                <w:rFonts w:hint="eastAsia"/>
                <w:shd w:val="clear" w:color="auto" w:fill="FFFFFF"/>
              </w:rPr>
              <w:t>披露信息，但是其他公共</w:t>
            </w:r>
            <w:r w:rsidRPr="000860B1">
              <w:rPr>
                <w:rFonts w:hint="eastAsia"/>
                <w:b/>
                <w:shd w:val="clear" w:color="auto" w:fill="FFFFFF"/>
              </w:rPr>
              <w:t>媒介</w:t>
            </w:r>
            <w:r w:rsidRPr="000860B1">
              <w:rPr>
                <w:rFonts w:hint="eastAsia"/>
                <w:shd w:val="clear" w:color="auto" w:fill="FFFFFF"/>
              </w:rPr>
              <w:t>不得早于指定媒介披露信息，并且在不同媒介上披露同一信息的内容应当一致。</w:t>
            </w:r>
          </w:p>
        </w:tc>
        <w:tc>
          <w:tcPr>
            <w:tcW w:w="961" w:type="pct"/>
            <w:tcBorders>
              <w:top w:val="single" w:sz="4" w:space="0" w:color="auto"/>
              <w:left w:val="single" w:sz="4" w:space="0" w:color="auto"/>
              <w:bottom w:val="single" w:sz="4" w:space="0" w:color="auto"/>
              <w:right w:val="single" w:sz="4" w:space="0" w:color="auto"/>
            </w:tcBorders>
            <w:vAlign w:val="center"/>
            <w:hideMark/>
          </w:tcPr>
          <w:p w14:paraId="70C89884" w14:textId="77777777" w:rsidR="00320A04" w:rsidRPr="000860B1" w:rsidRDefault="00320A04" w:rsidP="00A00711">
            <w:pPr>
              <w:rPr>
                <w:shd w:val="clear" w:color="auto" w:fill="FFFFFF"/>
              </w:rPr>
            </w:pPr>
            <w:r w:rsidRPr="000860B1">
              <w:rPr>
                <w:rFonts w:hint="eastAsia"/>
                <w:shd w:val="clear" w:color="auto" w:fill="FFFFFF"/>
              </w:rPr>
              <w:t>文字表述修改，对原表述涵盖的范围进行补充，修改后表述涵盖了原表述的内容</w:t>
            </w:r>
          </w:p>
        </w:tc>
      </w:tr>
      <w:tr w:rsidR="00320A04" w:rsidRPr="000860B1" w14:paraId="0B66EAF9"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E2B68"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233F67F"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6E842513"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5E8F39EB" w14:textId="77777777" w:rsidR="00320A04" w:rsidRPr="000860B1" w:rsidRDefault="00320A04" w:rsidP="00320A04">
            <w:pPr>
              <w:rPr>
                <w:b/>
                <w:shd w:val="clear" w:color="auto" w:fill="FFFFFF"/>
              </w:rPr>
            </w:pPr>
            <w:r w:rsidRPr="000860B1">
              <w:rPr>
                <w:rFonts w:hint="eastAsia"/>
                <w:b/>
                <w:shd w:val="clear" w:color="auto" w:fill="FFFFFF"/>
              </w:rPr>
              <w:t>增加：</w:t>
            </w:r>
          </w:p>
          <w:p w14:paraId="37ADDB7E" w14:textId="77777777" w:rsidR="00320A04" w:rsidRPr="000860B1" w:rsidRDefault="00320A04" w:rsidP="00320A04">
            <w:pPr>
              <w:rPr>
                <w:bCs/>
                <w:shd w:val="clear" w:color="auto" w:fill="FFFFFF"/>
              </w:rPr>
            </w:pPr>
            <w:r w:rsidRPr="000860B1">
              <w:rPr>
                <w:shd w:val="clear" w:color="auto" w:fill="FFFFFF"/>
              </w:rPr>
              <w:t>“</w:t>
            </w:r>
            <w:r w:rsidRPr="000860B1">
              <w:rPr>
                <w:bCs/>
                <w:shd w:val="clear" w:color="auto" w:fill="FFFFFF"/>
              </w:rPr>
              <w:t>八、</w:t>
            </w:r>
            <w:r w:rsidRPr="000860B1">
              <w:rPr>
                <w:rFonts w:hint="eastAsia"/>
                <w:bCs/>
                <w:shd w:val="clear" w:color="auto" w:fill="FFFFFF"/>
              </w:rPr>
              <w:t>暂停或延迟信息披露的情形</w:t>
            </w:r>
          </w:p>
          <w:p w14:paraId="23CA3290" w14:textId="77777777" w:rsidR="00320A04" w:rsidRPr="000860B1" w:rsidRDefault="00320A04" w:rsidP="00320A04">
            <w:pPr>
              <w:rPr>
                <w:bCs/>
                <w:shd w:val="clear" w:color="auto" w:fill="FFFFFF"/>
              </w:rPr>
            </w:pPr>
            <w:r w:rsidRPr="000860B1">
              <w:rPr>
                <w:rFonts w:hint="eastAsia"/>
                <w:bCs/>
                <w:shd w:val="clear" w:color="auto" w:fill="FFFFFF"/>
              </w:rPr>
              <w:t>当出现下述情况时，基金管理人和基金托管人可暂停或延迟披露基金相关信息：</w:t>
            </w:r>
          </w:p>
          <w:p w14:paraId="1F028439"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1</w:t>
            </w:r>
            <w:r w:rsidRPr="000860B1">
              <w:rPr>
                <w:rFonts w:hint="eastAsia"/>
                <w:bCs/>
                <w:shd w:val="clear" w:color="auto" w:fill="FFFFFF"/>
              </w:rPr>
              <w:t>）不可抗力；</w:t>
            </w:r>
          </w:p>
          <w:p w14:paraId="3E97443E"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2</w:t>
            </w:r>
            <w:r w:rsidRPr="000860B1">
              <w:rPr>
                <w:rFonts w:hint="eastAsia"/>
                <w:bCs/>
                <w:shd w:val="clear" w:color="auto" w:fill="FFFFFF"/>
              </w:rPr>
              <w:t>）发生暂停估值的情形；</w:t>
            </w:r>
          </w:p>
          <w:p w14:paraId="4C21C794" w14:textId="77777777" w:rsidR="00320A04" w:rsidRPr="000860B1" w:rsidRDefault="00320A04" w:rsidP="00320A04">
            <w:pPr>
              <w:rPr>
                <w:bCs/>
                <w:shd w:val="clear" w:color="auto" w:fill="FFFFFF"/>
              </w:rPr>
            </w:pPr>
            <w:r w:rsidRPr="000860B1">
              <w:rPr>
                <w:rFonts w:hint="eastAsia"/>
                <w:bCs/>
                <w:shd w:val="clear" w:color="auto" w:fill="FFFFFF"/>
              </w:rPr>
              <w:t>（</w:t>
            </w:r>
            <w:r w:rsidRPr="000860B1">
              <w:rPr>
                <w:bCs/>
                <w:shd w:val="clear" w:color="auto" w:fill="FFFFFF"/>
              </w:rPr>
              <w:t>3</w:t>
            </w:r>
            <w:r w:rsidRPr="000860B1">
              <w:rPr>
                <w:rFonts w:hint="eastAsia"/>
                <w:bCs/>
                <w:shd w:val="clear" w:color="auto" w:fill="FFFFFF"/>
              </w:rPr>
              <w:t>）法律法规、基金合同或中国证监会规定的其他情况。</w:t>
            </w:r>
          </w:p>
          <w:p w14:paraId="46F2566D" w14:textId="77777777" w:rsidR="00320A04" w:rsidRPr="000860B1" w:rsidRDefault="00320A04" w:rsidP="00320A04">
            <w:pPr>
              <w:rPr>
                <w:shd w:val="clear" w:color="auto" w:fill="FFFFFF"/>
              </w:rPr>
            </w:pPr>
            <w:r w:rsidRPr="000860B1">
              <w:rPr>
                <w:rFonts w:hint="eastAsia"/>
                <w:bCs/>
                <w:shd w:val="clear" w:color="auto" w:fill="FFFFFF"/>
              </w:rPr>
              <w:t>九、</w:t>
            </w:r>
            <w:r w:rsidRPr="000860B1">
              <w:rPr>
                <w:bCs/>
                <w:shd w:val="clear" w:color="auto" w:fill="FFFFFF"/>
              </w:rPr>
              <w:t>法律法规或监管部门对信息披露另有规定的，从其规定。</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59EA6F62" w14:textId="77777777" w:rsidR="00320A04" w:rsidRPr="000860B1" w:rsidRDefault="00320A04" w:rsidP="00A00711">
            <w:pPr>
              <w:rPr>
                <w:shd w:val="clear" w:color="auto" w:fill="FFFFFF"/>
              </w:rPr>
            </w:pPr>
            <w:r w:rsidRPr="000860B1">
              <w:rPr>
                <w:rFonts w:hint="eastAsia"/>
                <w:shd w:val="clear" w:color="auto" w:fill="FFFFFF"/>
              </w:rPr>
              <w:t>完善相关内容</w:t>
            </w:r>
          </w:p>
        </w:tc>
      </w:tr>
      <w:tr w:rsidR="00320A04" w:rsidRPr="000860B1" w14:paraId="4CAED823" w14:textId="77777777" w:rsidTr="00A00711">
        <w:trPr>
          <w:jc w:val="center"/>
        </w:trPr>
        <w:tc>
          <w:tcPr>
            <w:tcW w:w="389" w:type="pct"/>
            <w:vMerge w:val="restart"/>
            <w:tcBorders>
              <w:top w:val="single" w:sz="4" w:space="0" w:color="auto"/>
              <w:left w:val="single" w:sz="4" w:space="0" w:color="auto"/>
              <w:right w:val="single" w:sz="4" w:space="0" w:color="auto"/>
            </w:tcBorders>
            <w:vAlign w:val="center"/>
            <w:hideMark/>
          </w:tcPr>
          <w:p w14:paraId="06510410" w14:textId="77777777" w:rsidR="00320A04" w:rsidRPr="000860B1" w:rsidRDefault="00320A04" w:rsidP="00320A04">
            <w:pPr>
              <w:rPr>
                <w:shd w:val="clear" w:color="auto" w:fill="FFFFFF"/>
              </w:rPr>
            </w:pPr>
            <w:r w:rsidRPr="000860B1">
              <w:rPr>
                <w:rFonts w:hint="eastAsia"/>
                <w:shd w:val="clear" w:color="auto" w:fill="FFFFFF"/>
              </w:rPr>
              <w:t>第十九部分</w:t>
            </w:r>
          </w:p>
          <w:p w14:paraId="6D1596BA" w14:textId="77777777" w:rsidR="00320A04" w:rsidRPr="000860B1" w:rsidRDefault="00320A04" w:rsidP="00320A04">
            <w:pPr>
              <w:rPr>
                <w:shd w:val="clear" w:color="auto" w:fill="FFFFFF"/>
              </w:rPr>
            </w:pPr>
            <w:r w:rsidRPr="000860B1">
              <w:rPr>
                <w:rFonts w:hint="eastAsia"/>
                <w:shd w:val="clear" w:color="auto" w:fill="FFFFFF"/>
              </w:rPr>
              <w:t>基金合同的变更、终止与基金财产的清算</w:t>
            </w:r>
          </w:p>
        </w:tc>
        <w:tc>
          <w:tcPr>
            <w:tcW w:w="659" w:type="pct"/>
            <w:tcBorders>
              <w:top w:val="single" w:sz="4" w:space="0" w:color="auto"/>
              <w:left w:val="single" w:sz="4" w:space="0" w:color="auto"/>
              <w:bottom w:val="single" w:sz="4" w:space="0" w:color="auto"/>
              <w:right w:val="single" w:sz="4" w:space="0" w:color="auto"/>
            </w:tcBorders>
            <w:vAlign w:val="center"/>
            <w:hideMark/>
          </w:tcPr>
          <w:p w14:paraId="70445142" w14:textId="77777777" w:rsidR="00320A04" w:rsidRPr="000860B1" w:rsidRDefault="00320A04" w:rsidP="00320A04">
            <w:pPr>
              <w:rPr>
                <w:shd w:val="clear" w:color="auto" w:fill="FFFFFF"/>
              </w:rPr>
            </w:pPr>
            <w:r w:rsidRPr="000860B1">
              <w:rPr>
                <w:rFonts w:hint="eastAsia"/>
                <w:shd w:val="clear" w:color="auto" w:fill="FFFFFF"/>
              </w:rPr>
              <w:t>一、《基金合同》的变更</w:t>
            </w:r>
          </w:p>
        </w:tc>
        <w:tc>
          <w:tcPr>
            <w:tcW w:w="1410" w:type="pct"/>
            <w:tcBorders>
              <w:top w:val="single" w:sz="4" w:space="0" w:color="auto"/>
              <w:left w:val="single" w:sz="4" w:space="0" w:color="auto"/>
              <w:bottom w:val="single" w:sz="4" w:space="0" w:color="auto"/>
              <w:right w:val="single" w:sz="4" w:space="0" w:color="auto"/>
            </w:tcBorders>
            <w:vAlign w:val="center"/>
            <w:hideMark/>
          </w:tcPr>
          <w:p w14:paraId="07EE3C34"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、关于《基金合同》变更的基金份额持有人大会决议经中国证监会核准生效后方可执行，自决议生效之日起在指定媒体公告。</w:t>
            </w:r>
          </w:p>
        </w:tc>
        <w:tc>
          <w:tcPr>
            <w:tcW w:w="1581" w:type="pct"/>
            <w:tcBorders>
              <w:top w:val="single" w:sz="4" w:space="0" w:color="auto"/>
              <w:left w:val="single" w:sz="4" w:space="0" w:color="auto"/>
              <w:bottom w:val="single" w:sz="4" w:space="0" w:color="auto"/>
              <w:right w:val="single" w:sz="4" w:space="0" w:color="auto"/>
            </w:tcBorders>
            <w:vAlign w:val="center"/>
            <w:hideMark/>
          </w:tcPr>
          <w:p w14:paraId="598847AB" w14:textId="77777777" w:rsidR="00320A04" w:rsidRPr="000860B1" w:rsidRDefault="00320A04" w:rsidP="00320A04">
            <w:pPr>
              <w:rPr>
                <w:shd w:val="clear" w:color="auto" w:fill="FFFFFF"/>
              </w:rPr>
            </w:pPr>
            <w:r w:rsidRPr="000860B1">
              <w:rPr>
                <w:shd w:val="clear" w:color="auto" w:fill="FFFFFF"/>
              </w:rPr>
              <w:t>2</w:t>
            </w:r>
            <w:r w:rsidRPr="000860B1">
              <w:rPr>
                <w:rFonts w:hint="eastAsia"/>
                <w:shd w:val="clear" w:color="auto" w:fill="FFFFFF"/>
              </w:rPr>
              <w:t>、关于《基金合同》变更的基金份额持有人大会决议</w:t>
            </w:r>
            <w:r w:rsidRPr="000860B1">
              <w:rPr>
                <w:rFonts w:hint="eastAsia"/>
                <w:b/>
                <w:shd w:val="clear" w:color="auto" w:fill="FFFFFF"/>
              </w:rPr>
              <w:t>自表决通过之日起生效</w:t>
            </w:r>
            <w:r w:rsidRPr="000860B1">
              <w:rPr>
                <w:rFonts w:hint="eastAsia"/>
                <w:shd w:val="clear" w:color="auto" w:fill="FFFFFF"/>
              </w:rPr>
              <w:t>，自决议生效</w:t>
            </w:r>
            <w:r w:rsidRPr="000860B1">
              <w:rPr>
                <w:rFonts w:hint="eastAsia"/>
                <w:b/>
                <w:shd w:val="clear" w:color="auto" w:fill="FFFFFF"/>
              </w:rPr>
              <w:t>后两日内</w:t>
            </w:r>
            <w:r w:rsidRPr="000860B1">
              <w:rPr>
                <w:rFonts w:hint="eastAsia"/>
                <w:shd w:val="clear" w:color="auto" w:fill="FFFFFF"/>
              </w:rPr>
              <w:t>在指定</w:t>
            </w:r>
            <w:r w:rsidRPr="000860B1">
              <w:rPr>
                <w:rFonts w:hint="eastAsia"/>
                <w:b/>
                <w:shd w:val="clear" w:color="auto" w:fill="FFFFFF"/>
              </w:rPr>
              <w:t>媒介</w:t>
            </w:r>
            <w:r w:rsidRPr="000860B1">
              <w:rPr>
                <w:rFonts w:hint="eastAsia"/>
                <w:shd w:val="clear" w:color="auto" w:fill="FFFFFF"/>
              </w:rPr>
              <w:t>公告。</w:t>
            </w:r>
          </w:p>
        </w:tc>
        <w:tc>
          <w:tcPr>
            <w:tcW w:w="961" w:type="pct"/>
            <w:tcBorders>
              <w:top w:val="single" w:sz="4" w:space="0" w:color="auto"/>
              <w:left w:val="single" w:sz="4" w:space="0" w:color="auto"/>
              <w:bottom w:val="single" w:sz="4" w:space="0" w:color="auto"/>
              <w:right w:val="single" w:sz="4" w:space="0" w:color="auto"/>
            </w:tcBorders>
            <w:vAlign w:val="center"/>
            <w:hideMark/>
          </w:tcPr>
          <w:p w14:paraId="5C324E7A" w14:textId="77777777" w:rsidR="00320A04" w:rsidRPr="000860B1" w:rsidRDefault="00320A04" w:rsidP="00A00711">
            <w:pPr>
              <w:rPr>
                <w:shd w:val="clear" w:color="auto" w:fill="FFFFFF"/>
              </w:rPr>
            </w:pPr>
            <w:r w:rsidRPr="000860B1">
              <w:rPr>
                <w:rFonts w:hint="eastAsia"/>
                <w:shd w:val="clear" w:color="auto" w:fill="FFFFFF"/>
              </w:rPr>
              <w:t>根据新《基金法》修改</w:t>
            </w:r>
          </w:p>
        </w:tc>
      </w:tr>
      <w:tr w:rsidR="00320A04" w:rsidRPr="000860B1" w14:paraId="4ABB610A" w14:textId="77777777" w:rsidTr="00A00711">
        <w:trPr>
          <w:jc w:val="center"/>
        </w:trPr>
        <w:tc>
          <w:tcPr>
            <w:tcW w:w="389" w:type="pct"/>
            <w:vMerge/>
            <w:tcBorders>
              <w:left w:val="single" w:sz="4" w:space="0" w:color="auto"/>
              <w:bottom w:val="single" w:sz="4" w:space="0" w:color="auto"/>
              <w:right w:val="single" w:sz="4" w:space="0" w:color="auto"/>
            </w:tcBorders>
            <w:vAlign w:val="center"/>
          </w:tcPr>
          <w:p w14:paraId="6AA68E27" w14:textId="77777777" w:rsidR="00320A04" w:rsidRPr="000860B1" w:rsidRDefault="00320A04" w:rsidP="00320A04">
            <w:pPr>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2A86D66" w14:textId="77777777" w:rsidR="00320A04" w:rsidRPr="000860B1" w:rsidRDefault="00320A04" w:rsidP="00320A04">
            <w:pPr>
              <w:rPr>
                <w:shd w:val="clear" w:color="auto" w:fill="FFFFFF"/>
              </w:rPr>
            </w:pPr>
            <w:r w:rsidRPr="000860B1">
              <w:rPr>
                <w:rFonts w:hint="eastAsia"/>
                <w:shd w:val="clear" w:color="auto" w:fill="FFFFFF"/>
              </w:rPr>
              <w:t>三、基金财产的清算</w:t>
            </w:r>
          </w:p>
        </w:tc>
        <w:tc>
          <w:tcPr>
            <w:tcW w:w="1410" w:type="pct"/>
            <w:tcBorders>
              <w:top w:val="single" w:sz="4" w:space="0" w:color="auto"/>
              <w:left w:val="single" w:sz="4" w:space="0" w:color="auto"/>
              <w:bottom w:val="single" w:sz="4" w:space="0" w:color="auto"/>
              <w:right w:val="single" w:sz="4" w:space="0" w:color="auto"/>
            </w:tcBorders>
            <w:vAlign w:val="center"/>
          </w:tcPr>
          <w:p w14:paraId="6279A5DD" w14:textId="77777777" w:rsidR="00320A04" w:rsidRPr="000860B1" w:rsidRDefault="00320A04" w:rsidP="00320A04">
            <w:r w:rsidRPr="000860B1">
              <w:t>4</w:t>
            </w:r>
            <w:r w:rsidRPr="000860B1">
              <w:rPr>
                <w:rFonts w:hint="eastAsia"/>
              </w:rPr>
              <w:t>、（</w:t>
            </w:r>
            <w:r w:rsidRPr="000860B1">
              <w:t>7</w:t>
            </w:r>
            <w:r w:rsidRPr="000860B1">
              <w:rPr>
                <w:rFonts w:hint="eastAsia"/>
              </w:rPr>
              <w:t>）对基金财产进行分配</w:t>
            </w:r>
            <w:r w:rsidRPr="000860B1">
              <w:rPr>
                <w:rFonts w:hint="eastAsia"/>
                <w:bCs/>
              </w:rPr>
              <w:t>；</w:t>
            </w:r>
          </w:p>
        </w:tc>
        <w:tc>
          <w:tcPr>
            <w:tcW w:w="1581" w:type="pct"/>
            <w:tcBorders>
              <w:top w:val="single" w:sz="4" w:space="0" w:color="auto"/>
              <w:left w:val="single" w:sz="4" w:space="0" w:color="auto"/>
              <w:bottom w:val="single" w:sz="4" w:space="0" w:color="auto"/>
              <w:right w:val="single" w:sz="4" w:space="0" w:color="auto"/>
            </w:tcBorders>
            <w:vAlign w:val="center"/>
          </w:tcPr>
          <w:p w14:paraId="6FDCF7E2" w14:textId="77777777" w:rsidR="00320A04" w:rsidRPr="000860B1" w:rsidRDefault="00320A04" w:rsidP="00320A04">
            <w:pPr>
              <w:rPr>
                <w:shd w:val="clear" w:color="auto" w:fill="FFFFFF"/>
              </w:rPr>
            </w:pPr>
            <w:r w:rsidRPr="000860B1">
              <w:t>4</w:t>
            </w:r>
            <w:r w:rsidRPr="000860B1">
              <w:rPr>
                <w:rFonts w:hint="eastAsia"/>
              </w:rPr>
              <w:t>、（</w:t>
            </w:r>
            <w:r w:rsidRPr="000860B1">
              <w:t>7</w:t>
            </w:r>
            <w:r w:rsidRPr="000860B1">
              <w:rPr>
                <w:rFonts w:hint="eastAsia"/>
              </w:rPr>
              <w:t>）对基金</w:t>
            </w:r>
            <w:r w:rsidRPr="000860B1">
              <w:rPr>
                <w:rFonts w:hint="eastAsia"/>
                <w:b/>
              </w:rPr>
              <w:t>剩余</w:t>
            </w:r>
            <w:r w:rsidRPr="000860B1">
              <w:rPr>
                <w:rFonts w:hint="eastAsia"/>
              </w:rPr>
              <w:t>财产进行分配</w:t>
            </w:r>
            <w:r w:rsidRPr="000860B1">
              <w:rPr>
                <w:rFonts w:hint="eastAsia"/>
                <w:bCs/>
              </w:rPr>
              <w:t>。</w:t>
            </w:r>
          </w:p>
        </w:tc>
        <w:tc>
          <w:tcPr>
            <w:tcW w:w="961" w:type="pct"/>
            <w:tcBorders>
              <w:top w:val="single" w:sz="4" w:space="0" w:color="auto"/>
              <w:left w:val="single" w:sz="4" w:space="0" w:color="auto"/>
              <w:bottom w:val="single" w:sz="4" w:space="0" w:color="auto"/>
              <w:right w:val="single" w:sz="4" w:space="0" w:color="auto"/>
            </w:tcBorders>
            <w:vAlign w:val="center"/>
          </w:tcPr>
          <w:p w14:paraId="0B1E88D3" w14:textId="77777777" w:rsidR="00320A04" w:rsidRPr="000860B1" w:rsidRDefault="00320A04" w:rsidP="00A00711">
            <w:pPr>
              <w:rPr>
                <w:shd w:val="clear" w:color="auto" w:fill="FFFFFF"/>
              </w:rPr>
            </w:pPr>
            <w:r w:rsidRPr="000860B1">
              <w:rPr>
                <w:rFonts w:hint="eastAsia"/>
                <w:shd w:val="clear" w:color="auto" w:fill="FFFFFF"/>
              </w:rPr>
              <w:t>完善</w:t>
            </w:r>
            <w:r w:rsidRPr="000860B1">
              <w:rPr>
                <w:shd w:val="clear" w:color="auto" w:fill="FFFFFF"/>
              </w:rPr>
              <w:t>表述</w:t>
            </w:r>
          </w:p>
        </w:tc>
      </w:tr>
      <w:tr w:rsidR="00320A04" w:rsidRPr="000860B1" w14:paraId="6EFD4F1E" w14:textId="77777777" w:rsidTr="00A00711">
        <w:trPr>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1186A769" w14:textId="77777777" w:rsidR="00320A04" w:rsidRPr="000860B1" w:rsidRDefault="00320A04" w:rsidP="00320A04">
            <w:pPr>
              <w:rPr>
                <w:shd w:val="clear" w:color="auto" w:fill="FFFFFF"/>
              </w:rPr>
            </w:pPr>
            <w:r w:rsidRPr="000860B1">
              <w:rPr>
                <w:rFonts w:hint="eastAsia"/>
                <w:shd w:val="clear" w:color="auto" w:fill="FFFFFF"/>
              </w:rPr>
              <w:t>第二十部分</w:t>
            </w:r>
          </w:p>
          <w:p w14:paraId="75D11466" w14:textId="77777777" w:rsidR="00320A04" w:rsidRPr="000860B1" w:rsidRDefault="00320A04" w:rsidP="00320A04">
            <w:pPr>
              <w:rPr>
                <w:shd w:val="clear" w:color="auto" w:fill="FFFFFF"/>
              </w:rPr>
            </w:pPr>
            <w:r w:rsidRPr="000860B1">
              <w:rPr>
                <w:rFonts w:hint="eastAsia"/>
                <w:shd w:val="clear" w:color="auto" w:fill="FFFFFF"/>
              </w:rPr>
              <w:t>违约责任</w:t>
            </w:r>
          </w:p>
        </w:tc>
        <w:tc>
          <w:tcPr>
            <w:tcW w:w="659" w:type="pct"/>
            <w:tcBorders>
              <w:top w:val="single" w:sz="4" w:space="0" w:color="auto"/>
              <w:left w:val="single" w:sz="4" w:space="0" w:color="auto"/>
              <w:bottom w:val="single" w:sz="4" w:space="0" w:color="auto"/>
              <w:right w:val="single" w:sz="4" w:space="0" w:color="auto"/>
            </w:tcBorders>
            <w:vAlign w:val="center"/>
            <w:hideMark/>
          </w:tcPr>
          <w:p w14:paraId="7108822A"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6E7681DC" w14:textId="77777777" w:rsidR="00320A04" w:rsidRPr="000860B1" w:rsidRDefault="00320A04" w:rsidP="00320A04">
            <w:pPr>
              <w:rPr>
                <w:shd w:val="clear" w:color="auto" w:fill="FFFFFF"/>
              </w:rPr>
            </w:pPr>
            <w:r w:rsidRPr="000860B1">
              <w:rPr>
                <w:rFonts w:hint="eastAsia"/>
                <w:shd w:val="clear" w:color="auto" w:fill="FFFFFF"/>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w="1581" w:type="pct"/>
            <w:tcBorders>
              <w:top w:val="single" w:sz="4" w:space="0" w:color="auto"/>
              <w:left w:val="single" w:sz="4" w:space="0" w:color="auto"/>
              <w:bottom w:val="single" w:sz="4" w:space="0" w:color="auto"/>
              <w:right w:val="single" w:sz="4" w:space="0" w:color="auto"/>
            </w:tcBorders>
            <w:vAlign w:val="center"/>
          </w:tcPr>
          <w:p w14:paraId="5360D7D2" w14:textId="77777777" w:rsidR="00320A04" w:rsidRPr="000860B1" w:rsidRDefault="00320A04" w:rsidP="00320A04">
            <w:pPr>
              <w:rPr>
                <w:b/>
                <w:shd w:val="clear" w:color="auto" w:fill="FFFFFF"/>
              </w:rPr>
            </w:pPr>
            <w:r w:rsidRPr="000860B1">
              <w:rPr>
                <w:rFonts w:hint="eastAsia"/>
                <w:b/>
                <w:shd w:val="clear" w:color="auto" w:fill="FFFFFF"/>
              </w:rPr>
              <w:t>增加：</w:t>
            </w:r>
          </w:p>
          <w:p w14:paraId="454479B7" w14:textId="77777777" w:rsidR="00320A04" w:rsidRPr="000860B1" w:rsidRDefault="00320A04" w:rsidP="00320A04">
            <w:pPr>
              <w:rPr>
                <w:shd w:val="clear" w:color="auto" w:fill="FFFFFF"/>
              </w:rPr>
            </w:pPr>
            <w:r w:rsidRPr="000860B1">
              <w:rPr>
                <w:shd w:val="clear" w:color="auto" w:fill="FFFFFF"/>
              </w:rPr>
              <w:t>“</w:t>
            </w:r>
            <w:r w:rsidRPr="000860B1">
              <w:rPr>
                <w:rFonts w:hint="eastAsia"/>
                <w:shd w:val="clear" w:color="auto" w:fill="FFFFFF"/>
              </w:rPr>
              <w:t>但是如发生下列情况，相应的当事人可以免责：</w:t>
            </w:r>
          </w:p>
          <w:p w14:paraId="6EFE46EE" w14:textId="77777777" w:rsidR="00320A04" w:rsidRPr="000860B1" w:rsidRDefault="00320A04" w:rsidP="00320A04">
            <w:pPr>
              <w:rPr>
                <w:shd w:val="clear" w:color="auto" w:fill="FFFFFF"/>
              </w:rPr>
            </w:pPr>
            <w:r w:rsidRPr="000860B1">
              <w:rPr>
                <w:rFonts w:hint="eastAsia"/>
                <w:shd w:val="clear" w:color="auto" w:fill="FFFFFF"/>
              </w:rPr>
              <w:t>1</w:t>
            </w:r>
            <w:r w:rsidRPr="000860B1">
              <w:rPr>
                <w:rFonts w:hint="eastAsia"/>
                <w:shd w:val="clear" w:color="auto" w:fill="FFFFFF"/>
              </w:rPr>
              <w:t>、不可抗力；</w:t>
            </w:r>
          </w:p>
          <w:p w14:paraId="2BF4166B" w14:textId="77777777" w:rsidR="00320A04" w:rsidRPr="000860B1" w:rsidRDefault="00320A04" w:rsidP="00320A04">
            <w:pPr>
              <w:rPr>
                <w:shd w:val="clear" w:color="auto" w:fill="FFFFFF"/>
              </w:rPr>
            </w:pPr>
            <w:r w:rsidRPr="000860B1">
              <w:rPr>
                <w:rFonts w:hint="eastAsia"/>
                <w:shd w:val="clear" w:color="auto" w:fill="FFFFFF"/>
              </w:rPr>
              <w:t>2</w:t>
            </w:r>
            <w:r w:rsidRPr="000860B1">
              <w:rPr>
                <w:rFonts w:hint="eastAsia"/>
                <w:shd w:val="clear" w:color="auto" w:fill="FFFFFF"/>
              </w:rPr>
              <w:t>、基金管理人、基金托管人按照当时有效的法律法规或中国证监会的规定作为或不作为而造成的损失等；</w:t>
            </w:r>
          </w:p>
          <w:p w14:paraId="4E0CC762" w14:textId="77777777" w:rsidR="00320A04" w:rsidRPr="000860B1" w:rsidRDefault="00320A04" w:rsidP="00320A04">
            <w:pPr>
              <w:rPr>
                <w:shd w:val="clear" w:color="auto" w:fill="FFFFFF"/>
              </w:rPr>
            </w:pPr>
            <w:r w:rsidRPr="000860B1">
              <w:rPr>
                <w:rFonts w:hint="eastAsia"/>
                <w:shd w:val="clear" w:color="auto" w:fill="FFFFFF"/>
              </w:rPr>
              <w:t>3</w:t>
            </w:r>
            <w:r w:rsidRPr="000860B1">
              <w:rPr>
                <w:rFonts w:hint="eastAsia"/>
                <w:shd w:val="clear" w:color="auto" w:fill="FFFFFF"/>
              </w:rPr>
              <w:t>、基金管理人由于按照基金合同规定的投资原则投资或不投资造成的直接损失等。</w:t>
            </w:r>
            <w:r w:rsidRPr="000860B1">
              <w:rPr>
                <w:shd w:val="clear" w:color="auto" w:fill="FFFFFF"/>
              </w:rPr>
              <w:t>”</w:t>
            </w:r>
          </w:p>
          <w:p w14:paraId="5B49E380" w14:textId="77777777" w:rsidR="00320A04" w:rsidRPr="000860B1" w:rsidRDefault="00320A04" w:rsidP="00320A04">
            <w:pPr>
              <w:rPr>
                <w:shd w:val="clear" w:color="auto" w:fill="FFFFFF"/>
              </w:rPr>
            </w:pPr>
            <w:r w:rsidRPr="000860B1">
              <w:rPr>
                <w:rFonts w:hint="eastAsia"/>
                <w:shd w:val="clear" w:color="auto" w:fill="FFFFFF"/>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bookmarkStart w:id="36" w:name="_DV_C739"/>
            <w:r w:rsidRPr="000860B1">
              <w:rPr>
                <w:rFonts w:hint="eastAsia"/>
                <w:b/>
                <w:shd w:val="clear" w:color="auto" w:fill="FFFFFF"/>
              </w:rPr>
              <w:t>减轻或</w:t>
            </w:r>
            <w:bookmarkStart w:id="37" w:name="_DV_M1145"/>
            <w:bookmarkEnd w:id="36"/>
            <w:bookmarkEnd w:id="37"/>
            <w:r w:rsidRPr="000860B1">
              <w:rPr>
                <w:rFonts w:hint="eastAsia"/>
                <w:shd w:val="clear" w:color="auto" w:fill="FFFFFF"/>
              </w:rPr>
              <w:t>消除由此造成的影响。</w:t>
            </w:r>
          </w:p>
          <w:p w14:paraId="3CA98ABB" w14:textId="77777777" w:rsidR="00320A04" w:rsidRPr="000860B1" w:rsidRDefault="00320A04" w:rsidP="00320A04">
            <w:pPr>
              <w:rPr>
                <w:shd w:val="clear" w:color="auto" w:fill="FFFFFF"/>
              </w:rPr>
            </w:pPr>
          </w:p>
        </w:tc>
        <w:tc>
          <w:tcPr>
            <w:tcW w:w="961" w:type="pct"/>
            <w:tcBorders>
              <w:top w:val="single" w:sz="4" w:space="0" w:color="auto"/>
              <w:left w:val="single" w:sz="4" w:space="0" w:color="auto"/>
              <w:bottom w:val="single" w:sz="4" w:space="0" w:color="auto"/>
              <w:right w:val="single" w:sz="4" w:space="0" w:color="auto"/>
            </w:tcBorders>
            <w:vAlign w:val="center"/>
            <w:hideMark/>
          </w:tcPr>
          <w:p w14:paraId="4F3BEA9F" w14:textId="77777777" w:rsidR="00320A04" w:rsidRPr="000860B1" w:rsidRDefault="00320A04" w:rsidP="00A00711">
            <w:pPr>
              <w:rPr>
                <w:shd w:val="clear" w:color="auto" w:fill="FFFFFF"/>
              </w:rPr>
            </w:pPr>
            <w:r w:rsidRPr="000860B1">
              <w:rPr>
                <w:rFonts w:hint="eastAsia"/>
                <w:shd w:val="clear" w:color="auto" w:fill="FFFFFF"/>
              </w:rPr>
              <w:t>根据业务实际情况增加</w:t>
            </w:r>
          </w:p>
        </w:tc>
      </w:tr>
      <w:tr w:rsidR="00320A04" w:rsidRPr="000860B1" w14:paraId="1399484F" w14:textId="77777777" w:rsidTr="00A00711">
        <w:trPr>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06D125D1" w14:textId="77777777" w:rsidR="00320A04" w:rsidRPr="000860B1" w:rsidRDefault="00320A04" w:rsidP="00320A04">
            <w:pPr>
              <w:rPr>
                <w:shd w:val="clear" w:color="auto" w:fill="FFFFFF"/>
              </w:rPr>
            </w:pPr>
            <w:r w:rsidRPr="000860B1">
              <w:rPr>
                <w:rFonts w:hint="eastAsia"/>
                <w:shd w:val="clear" w:color="auto" w:fill="FFFFFF"/>
              </w:rPr>
              <w:t>第二十一部分</w:t>
            </w:r>
          </w:p>
          <w:p w14:paraId="20A47667" w14:textId="77777777" w:rsidR="00320A04" w:rsidRPr="000860B1" w:rsidRDefault="00320A04" w:rsidP="00320A04">
            <w:pPr>
              <w:rPr>
                <w:shd w:val="clear" w:color="auto" w:fill="FFFFFF"/>
              </w:rPr>
            </w:pPr>
            <w:r w:rsidRPr="000860B1">
              <w:rPr>
                <w:rFonts w:hint="eastAsia"/>
                <w:shd w:val="clear" w:color="auto" w:fill="FFFFFF"/>
              </w:rPr>
              <w:t>争议的处理和适用的法律</w:t>
            </w:r>
          </w:p>
        </w:tc>
        <w:tc>
          <w:tcPr>
            <w:tcW w:w="659" w:type="pct"/>
            <w:tcBorders>
              <w:top w:val="single" w:sz="4" w:space="0" w:color="auto"/>
              <w:left w:val="single" w:sz="4" w:space="0" w:color="auto"/>
              <w:bottom w:val="single" w:sz="4" w:space="0" w:color="auto"/>
              <w:right w:val="single" w:sz="4" w:space="0" w:color="auto"/>
            </w:tcBorders>
            <w:vAlign w:val="center"/>
          </w:tcPr>
          <w:p w14:paraId="605F1F17"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3C388EBF" w14:textId="77777777" w:rsidR="00320A04" w:rsidRPr="000860B1" w:rsidRDefault="00320A04" w:rsidP="00320A04">
            <w:pPr>
              <w:rPr>
                <w:shd w:val="clear" w:color="auto" w:fill="FFFFFF"/>
              </w:rPr>
            </w:pPr>
            <w:r w:rsidRPr="000860B1">
              <w:rPr>
                <w:rFonts w:hint="eastAsia"/>
                <w:shd w:val="clear" w:color="auto" w:fill="FFFFFF"/>
              </w:rPr>
              <w:t>各方当事人同意，因《基金合同》而产生的或与《基金合同》有关的一切争议，如经友好协商未能解决的，应提交仲裁或向人民法院起诉。（说明：请拟选择仲裁方式解决纠纷的基金管理人和基金托管人，在本部分中自行约定仲裁机构、仲裁地点等条款；拟选择以诉讼方式解决纠纷的基金管理人和基金托管人，在本部分中请表述为</w:t>
            </w:r>
            <w:r w:rsidRPr="000860B1">
              <w:rPr>
                <w:shd w:val="clear" w:color="auto" w:fill="FFFFFF"/>
              </w:rPr>
              <w:t>“</w:t>
            </w:r>
            <w:r w:rsidRPr="000860B1">
              <w:rPr>
                <w:rFonts w:hint="eastAsia"/>
                <w:shd w:val="clear" w:color="auto" w:fill="FFFFFF"/>
              </w:rPr>
              <w:t>各方当事人同意，因《基金合同》而产生的或与《基金合同》有关的一切争议，如经友好协商未能解决的，可向有管辖权的人民法院起诉</w:t>
            </w:r>
            <w:r w:rsidRPr="000860B1">
              <w:rPr>
                <w:shd w:val="clear" w:color="auto" w:fill="FFFFFF"/>
              </w:rPr>
              <w:t>”</w:t>
            </w:r>
            <w:r w:rsidRPr="000860B1">
              <w:rPr>
                <w:rFonts w:hint="eastAsia"/>
                <w:shd w:val="clear" w:color="auto" w:fill="FFFFFF"/>
              </w:rPr>
              <w:t>。）</w:t>
            </w:r>
          </w:p>
        </w:tc>
        <w:tc>
          <w:tcPr>
            <w:tcW w:w="1581" w:type="pct"/>
            <w:tcBorders>
              <w:top w:val="single" w:sz="4" w:space="0" w:color="auto"/>
              <w:left w:val="single" w:sz="4" w:space="0" w:color="auto"/>
              <w:bottom w:val="single" w:sz="4" w:space="0" w:color="auto"/>
              <w:right w:val="single" w:sz="4" w:space="0" w:color="auto"/>
            </w:tcBorders>
            <w:vAlign w:val="center"/>
          </w:tcPr>
          <w:p w14:paraId="60C9039C" w14:textId="77777777" w:rsidR="00320A04" w:rsidRPr="000860B1" w:rsidRDefault="00320A04" w:rsidP="00320A04">
            <w:pPr>
              <w:rPr>
                <w:shd w:val="clear" w:color="auto" w:fill="FFFFFF"/>
              </w:rPr>
            </w:pPr>
            <w:r w:rsidRPr="000860B1">
              <w:rPr>
                <w:rFonts w:hint="eastAsia"/>
                <w:shd w:val="clear" w:color="auto" w:fill="FFFFFF"/>
              </w:rPr>
              <w:t>各方当事人同意，因《基金合同》而产生的或与《基金合同》有关的一切争议，如经友好协商未能解决的，应提交</w:t>
            </w:r>
            <w:r w:rsidRPr="000860B1">
              <w:rPr>
                <w:rFonts w:hint="eastAsia"/>
                <w:b/>
                <w:shd w:val="clear" w:color="auto" w:fill="FFFFFF"/>
              </w:rPr>
              <w:t>北京仲裁委员会，根据该会当时有效的仲裁规则按普通程序进行仲裁，仲裁地点为北京，仲裁裁决是终局性的并对各方当事人具有约束力，除非仲裁裁决另有规定，仲裁费由败诉方承担。</w:t>
            </w:r>
          </w:p>
        </w:tc>
        <w:tc>
          <w:tcPr>
            <w:tcW w:w="961" w:type="pct"/>
            <w:tcBorders>
              <w:top w:val="single" w:sz="4" w:space="0" w:color="auto"/>
              <w:left w:val="single" w:sz="4" w:space="0" w:color="auto"/>
              <w:bottom w:val="single" w:sz="4" w:space="0" w:color="auto"/>
              <w:right w:val="single" w:sz="4" w:space="0" w:color="auto"/>
            </w:tcBorders>
            <w:vAlign w:val="center"/>
            <w:hideMark/>
          </w:tcPr>
          <w:p w14:paraId="1A9C69CA" w14:textId="77777777" w:rsidR="00320A04" w:rsidRPr="000860B1" w:rsidRDefault="00320A04" w:rsidP="00A00711">
            <w:pPr>
              <w:rPr>
                <w:shd w:val="clear" w:color="auto" w:fill="FFFFFF"/>
              </w:rPr>
            </w:pPr>
            <w:r w:rsidRPr="000860B1">
              <w:rPr>
                <w:rFonts w:hint="eastAsia"/>
                <w:shd w:val="clear" w:color="auto" w:fill="FFFFFF"/>
              </w:rPr>
              <w:t>完善相关表述</w:t>
            </w:r>
          </w:p>
        </w:tc>
      </w:tr>
      <w:tr w:rsidR="00320A04" w:rsidRPr="000860B1" w14:paraId="1AF4657C" w14:textId="77777777" w:rsidTr="00A00711">
        <w:trPr>
          <w:jc w:val="center"/>
        </w:trPr>
        <w:tc>
          <w:tcPr>
            <w:tcW w:w="389" w:type="pct"/>
            <w:vMerge w:val="restart"/>
            <w:tcBorders>
              <w:top w:val="single" w:sz="4" w:space="0" w:color="auto"/>
              <w:left w:val="single" w:sz="4" w:space="0" w:color="auto"/>
              <w:right w:val="single" w:sz="4" w:space="0" w:color="auto"/>
            </w:tcBorders>
            <w:vAlign w:val="center"/>
          </w:tcPr>
          <w:p w14:paraId="7A77ACED" w14:textId="77777777" w:rsidR="00320A04" w:rsidRPr="000860B1" w:rsidRDefault="00320A04" w:rsidP="00320A04">
            <w:pPr>
              <w:rPr>
                <w:shd w:val="clear" w:color="auto" w:fill="FFFFFF"/>
              </w:rPr>
            </w:pPr>
            <w:bookmarkStart w:id="38" w:name="_Toc141703903"/>
            <w:bookmarkStart w:id="39" w:name="_Toc8454"/>
            <w:bookmarkStart w:id="40" w:name="_Toc123102469"/>
            <w:bookmarkStart w:id="41" w:name="_Toc123112250"/>
            <w:bookmarkStart w:id="42" w:name="_Toc2532"/>
            <w:bookmarkStart w:id="43" w:name="_Toc11618"/>
            <w:bookmarkStart w:id="44" w:name="_Toc484"/>
            <w:bookmarkStart w:id="45" w:name="_Toc20350"/>
            <w:bookmarkStart w:id="46" w:name="_Toc23991"/>
            <w:bookmarkStart w:id="47" w:name="_Toc139991752"/>
            <w:bookmarkStart w:id="48" w:name="_Toc8703"/>
            <w:bookmarkStart w:id="49" w:name="_Toc28690"/>
            <w:bookmarkStart w:id="50" w:name="_Toc31966"/>
            <w:bookmarkStart w:id="51" w:name="_Toc26461"/>
            <w:bookmarkStart w:id="52" w:name="_Toc29505"/>
            <w:bookmarkStart w:id="53" w:name="_Toc123051468"/>
            <w:r w:rsidRPr="000860B1">
              <w:rPr>
                <w:rFonts w:hint="eastAsia"/>
                <w:shd w:val="clear" w:color="auto" w:fill="FFFFFF"/>
              </w:rPr>
              <w:t>第二十二部分</w:t>
            </w:r>
          </w:p>
          <w:p w14:paraId="5C320312" w14:textId="0BF3E763" w:rsidR="00320A04" w:rsidRPr="000860B1" w:rsidRDefault="00320A04" w:rsidP="00320A04">
            <w:pPr>
              <w:rPr>
                <w:shd w:val="clear" w:color="auto" w:fill="FFFFFF"/>
              </w:rPr>
            </w:pPr>
            <w:r w:rsidRPr="000860B1">
              <w:rPr>
                <w:rFonts w:hint="eastAsia"/>
                <w:shd w:val="clear" w:color="auto" w:fill="FFFFFF"/>
              </w:rPr>
              <w:t>基金合同的效力</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c>
        <w:tc>
          <w:tcPr>
            <w:tcW w:w="659" w:type="pct"/>
            <w:tcBorders>
              <w:top w:val="single" w:sz="4" w:space="0" w:color="auto"/>
              <w:left w:val="single" w:sz="4" w:space="0" w:color="auto"/>
              <w:bottom w:val="single" w:sz="4" w:space="0" w:color="auto"/>
              <w:right w:val="single" w:sz="4" w:space="0" w:color="auto"/>
            </w:tcBorders>
            <w:vAlign w:val="center"/>
          </w:tcPr>
          <w:p w14:paraId="05ACB6DD"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4DEFF049" w14:textId="77777777" w:rsidR="00320A04" w:rsidRPr="000860B1" w:rsidRDefault="00320A04" w:rsidP="00320A04">
            <w:pPr>
              <w:rPr>
                <w:color w:val="000000"/>
              </w:rPr>
            </w:pPr>
            <w:r w:rsidRPr="000860B1">
              <w:rPr>
                <w:rFonts w:hint="eastAsia"/>
                <w:color w:val="000000"/>
              </w:rPr>
              <w:t>1</w:t>
            </w:r>
            <w:r w:rsidRPr="000860B1">
              <w:rPr>
                <w:rFonts w:hint="eastAsia"/>
                <w:color w:val="000000"/>
              </w:rPr>
              <w:t>、《基金合同》经基金管理人、基金托管人双方盖章以及双方法定代表人或授权代表签字并在募集结束后经基金管理人向中国证监会办理基金备案手续，并经中国证监会书面确认后生效。</w:t>
            </w:r>
          </w:p>
        </w:tc>
        <w:tc>
          <w:tcPr>
            <w:tcW w:w="1581" w:type="pct"/>
            <w:tcBorders>
              <w:top w:val="single" w:sz="4" w:space="0" w:color="auto"/>
              <w:left w:val="single" w:sz="4" w:space="0" w:color="auto"/>
              <w:bottom w:val="single" w:sz="4" w:space="0" w:color="auto"/>
              <w:right w:val="single" w:sz="4" w:space="0" w:color="auto"/>
            </w:tcBorders>
            <w:vAlign w:val="center"/>
          </w:tcPr>
          <w:p w14:paraId="08E1FC9C" w14:textId="77777777" w:rsidR="00320A04" w:rsidRPr="000860B1" w:rsidRDefault="00320A04" w:rsidP="00320A04">
            <w:pPr>
              <w:rPr>
                <w:color w:val="000000"/>
              </w:rPr>
            </w:pPr>
            <w:r w:rsidRPr="000860B1">
              <w:rPr>
                <w:rFonts w:hint="eastAsia"/>
                <w:color w:val="000000"/>
              </w:rPr>
              <w:t>1</w:t>
            </w:r>
            <w:r w:rsidRPr="000860B1">
              <w:rPr>
                <w:rFonts w:hint="eastAsia"/>
                <w:color w:val="000000"/>
              </w:rPr>
              <w:t>、《基金合同》经基金管理人、基金托管人双方盖章以及双方法定代表人或授权代表</w:t>
            </w:r>
            <w:r w:rsidRPr="000860B1">
              <w:rPr>
                <w:rFonts w:hint="eastAsia"/>
                <w:b/>
                <w:color w:val="000000"/>
              </w:rPr>
              <w:t>签章</w:t>
            </w:r>
            <w:r w:rsidRPr="000860B1">
              <w:rPr>
                <w:rFonts w:hint="eastAsia"/>
                <w:color w:val="000000"/>
              </w:rPr>
              <w:t>并在募集结束后经基金管理人向中国证监会办理基金备案手续，并经中国证监会书面确认后生效。</w:t>
            </w:r>
          </w:p>
        </w:tc>
        <w:tc>
          <w:tcPr>
            <w:tcW w:w="961" w:type="pct"/>
            <w:tcBorders>
              <w:top w:val="single" w:sz="4" w:space="0" w:color="auto"/>
              <w:left w:val="single" w:sz="4" w:space="0" w:color="auto"/>
              <w:bottom w:val="single" w:sz="4" w:space="0" w:color="auto"/>
              <w:right w:val="single" w:sz="4" w:space="0" w:color="auto"/>
            </w:tcBorders>
            <w:vAlign w:val="center"/>
          </w:tcPr>
          <w:p w14:paraId="60A4A936" w14:textId="77777777" w:rsidR="00320A04" w:rsidRPr="000860B1" w:rsidRDefault="00320A04" w:rsidP="00A00711">
            <w:pPr>
              <w:rPr>
                <w:color w:val="000000"/>
              </w:rPr>
            </w:pPr>
            <w:r w:rsidRPr="000860B1">
              <w:rPr>
                <w:rFonts w:hint="eastAsia"/>
                <w:color w:val="000000"/>
              </w:rPr>
              <w:t>文字表述</w:t>
            </w:r>
            <w:r w:rsidRPr="000860B1">
              <w:rPr>
                <w:color w:val="000000"/>
              </w:rPr>
              <w:t>修改</w:t>
            </w:r>
          </w:p>
        </w:tc>
      </w:tr>
      <w:tr w:rsidR="00320A04" w:rsidRPr="000860B1" w14:paraId="61299089" w14:textId="77777777" w:rsidTr="00A00711">
        <w:trPr>
          <w:jc w:val="center"/>
        </w:trPr>
        <w:tc>
          <w:tcPr>
            <w:tcW w:w="389" w:type="pct"/>
            <w:vMerge/>
            <w:tcBorders>
              <w:left w:val="single" w:sz="4" w:space="0" w:color="auto"/>
              <w:right w:val="single" w:sz="4" w:space="0" w:color="auto"/>
            </w:tcBorders>
            <w:vAlign w:val="center"/>
          </w:tcPr>
          <w:p w14:paraId="2CE5F4E1" w14:textId="77777777" w:rsidR="00320A04" w:rsidRPr="000860B1" w:rsidRDefault="00320A04" w:rsidP="00320A04">
            <w:pPr>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0CF02360"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hideMark/>
          </w:tcPr>
          <w:p w14:paraId="7389BFDC" w14:textId="77777777" w:rsidR="00320A04" w:rsidRPr="000860B1" w:rsidRDefault="00320A04" w:rsidP="00320A04">
            <w:pPr>
              <w:rPr>
                <w:shd w:val="clear" w:color="auto" w:fill="FFFFFF"/>
              </w:rPr>
            </w:pPr>
            <w:r w:rsidRPr="000860B1">
              <w:rPr>
                <w:color w:val="000000"/>
              </w:rPr>
              <w:t>2</w:t>
            </w:r>
            <w:r w:rsidRPr="000860B1">
              <w:rPr>
                <w:rFonts w:hint="eastAsia"/>
                <w:color w:val="000000"/>
              </w:rPr>
              <w:t>、《基金合同》的有效期自其生效之日起至基金财产清算结果报中国证监会批准并公告之日止。</w:t>
            </w:r>
          </w:p>
        </w:tc>
        <w:tc>
          <w:tcPr>
            <w:tcW w:w="1581" w:type="pct"/>
            <w:tcBorders>
              <w:top w:val="single" w:sz="4" w:space="0" w:color="auto"/>
              <w:left w:val="single" w:sz="4" w:space="0" w:color="auto"/>
              <w:bottom w:val="single" w:sz="4" w:space="0" w:color="auto"/>
              <w:right w:val="single" w:sz="4" w:space="0" w:color="auto"/>
            </w:tcBorders>
            <w:vAlign w:val="center"/>
            <w:hideMark/>
          </w:tcPr>
          <w:p w14:paraId="06925EA6" w14:textId="77777777" w:rsidR="00320A04" w:rsidRPr="000860B1" w:rsidRDefault="00320A04" w:rsidP="00320A04">
            <w:pPr>
              <w:rPr>
                <w:shd w:val="clear" w:color="auto" w:fill="FFFFFF"/>
              </w:rPr>
            </w:pPr>
            <w:r w:rsidRPr="000860B1">
              <w:rPr>
                <w:color w:val="000000"/>
              </w:rPr>
              <w:t>2</w:t>
            </w:r>
            <w:r w:rsidRPr="000860B1">
              <w:rPr>
                <w:rFonts w:hint="eastAsia"/>
                <w:color w:val="000000"/>
              </w:rPr>
              <w:t>、《基金合同》的有效期自其生效之日起至基金财产清算结果报中国证监会</w:t>
            </w:r>
            <w:r w:rsidRPr="000860B1">
              <w:rPr>
                <w:rFonts w:hint="eastAsia"/>
                <w:b/>
                <w:color w:val="000000"/>
              </w:rPr>
              <w:t>备案</w:t>
            </w:r>
            <w:r w:rsidRPr="000860B1">
              <w:rPr>
                <w:rFonts w:hint="eastAsia"/>
                <w:color w:val="000000"/>
              </w:rPr>
              <w:t>并公告之日止。</w:t>
            </w:r>
          </w:p>
        </w:tc>
        <w:tc>
          <w:tcPr>
            <w:tcW w:w="961" w:type="pct"/>
            <w:tcBorders>
              <w:top w:val="single" w:sz="4" w:space="0" w:color="auto"/>
              <w:left w:val="single" w:sz="4" w:space="0" w:color="auto"/>
              <w:bottom w:val="single" w:sz="4" w:space="0" w:color="auto"/>
              <w:right w:val="single" w:sz="4" w:space="0" w:color="auto"/>
            </w:tcBorders>
            <w:vAlign w:val="center"/>
            <w:hideMark/>
          </w:tcPr>
          <w:p w14:paraId="3845C65F" w14:textId="77777777" w:rsidR="00320A04" w:rsidRPr="000860B1" w:rsidRDefault="00320A04" w:rsidP="00A00711">
            <w:pPr>
              <w:rPr>
                <w:shd w:val="clear" w:color="auto" w:fill="FFFFFF"/>
              </w:rPr>
            </w:pPr>
            <w:r w:rsidRPr="000860B1">
              <w:rPr>
                <w:rFonts w:hint="eastAsia"/>
                <w:color w:val="000000"/>
              </w:rPr>
              <w:t>根据新《基金法》修改</w:t>
            </w:r>
          </w:p>
        </w:tc>
      </w:tr>
      <w:tr w:rsidR="00320A04" w:rsidRPr="000860B1" w14:paraId="2107BF0D" w14:textId="77777777" w:rsidTr="00A00711">
        <w:trPr>
          <w:jc w:val="center"/>
        </w:trPr>
        <w:tc>
          <w:tcPr>
            <w:tcW w:w="389" w:type="pct"/>
            <w:tcBorders>
              <w:top w:val="single" w:sz="4" w:space="0" w:color="auto"/>
              <w:left w:val="single" w:sz="4" w:space="0" w:color="auto"/>
              <w:bottom w:val="single" w:sz="4" w:space="0" w:color="auto"/>
              <w:right w:val="single" w:sz="4" w:space="0" w:color="auto"/>
            </w:tcBorders>
            <w:vAlign w:val="center"/>
            <w:hideMark/>
          </w:tcPr>
          <w:p w14:paraId="129ABE93" w14:textId="77777777" w:rsidR="00320A04" w:rsidRPr="000860B1" w:rsidRDefault="00320A04" w:rsidP="00320A04">
            <w:pPr>
              <w:rPr>
                <w:shd w:val="clear" w:color="auto" w:fill="FFFFFF"/>
              </w:rPr>
            </w:pPr>
            <w:r w:rsidRPr="000860B1">
              <w:rPr>
                <w:rFonts w:hint="eastAsia"/>
                <w:shd w:val="clear" w:color="auto" w:fill="FFFFFF"/>
              </w:rPr>
              <w:t>第二十四部分</w:t>
            </w:r>
          </w:p>
          <w:p w14:paraId="558DC8F8" w14:textId="77777777" w:rsidR="00320A04" w:rsidRPr="000860B1" w:rsidRDefault="00320A04" w:rsidP="00320A04">
            <w:pPr>
              <w:rPr>
                <w:shd w:val="clear" w:color="auto" w:fill="FFFFFF"/>
              </w:rPr>
            </w:pPr>
            <w:r w:rsidRPr="000860B1">
              <w:rPr>
                <w:rFonts w:hint="eastAsia"/>
                <w:shd w:val="clear" w:color="auto" w:fill="FFFFFF"/>
              </w:rPr>
              <w:t>基金合同内容摘要</w:t>
            </w:r>
          </w:p>
        </w:tc>
        <w:tc>
          <w:tcPr>
            <w:tcW w:w="659" w:type="pct"/>
            <w:tcBorders>
              <w:top w:val="single" w:sz="4" w:space="0" w:color="auto"/>
              <w:left w:val="single" w:sz="4" w:space="0" w:color="auto"/>
              <w:bottom w:val="single" w:sz="4" w:space="0" w:color="auto"/>
              <w:right w:val="single" w:sz="4" w:space="0" w:color="auto"/>
            </w:tcBorders>
            <w:vAlign w:val="center"/>
          </w:tcPr>
          <w:p w14:paraId="3B63BB72"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7C1AC6B9"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2A469DE5" w14:textId="77777777" w:rsidR="00320A04" w:rsidRPr="000860B1" w:rsidRDefault="00320A04" w:rsidP="00320A04">
            <w:pPr>
              <w:rPr>
                <w:shd w:val="clear" w:color="auto" w:fill="FFFFFF"/>
              </w:rPr>
            </w:pPr>
            <w:r w:rsidRPr="000860B1">
              <w:rPr>
                <w:rFonts w:hint="eastAsia"/>
                <w:b/>
                <w:shd w:val="clear" w:color="auto" w:fill="FFFFFF"/>
              </w:rPr>
              <w:t>删除</w:t>
            </w:r>
          </w:p>
        </w:tc>
        <w:tc>
          <w:tcPr>
            <w:tcW w:w="961" w:type="pct"/>
            <w:tcBorders>
              <w:top w:val="single" w:sz="4" w:space="0" w:color="auto"/>
              <w:left w:val="single" w:sz="4" w:space="0" w:color="auto"/>
              <w:bottom w:val="single" w:sz="4" w:space="0" w:color="auto"/>
              <w:right w:val="single" w:sz="4" w:space="0" w:color="auto"/>
            </w:tcBorders>
            <w:vAlign w:val="center"/>
            <w:hideMark/>
          </w:tcPr>
          <w:p w14:paraId="7224293D" w14:textId="77777777" w:rsidR="00320A04" w:rsidRPr="000860B1" w:rsidRDefault="00320A04" w:rsidP="00A00711">
            <w:pPr>
              <w:rPr>
                <w:shd w:val="clear" w:color="auto" w:fill="FFFFFF"/>
              </w:rPr>
            </w:pPr>
            <w:r w:rsidRPr="000860B1">
              <w:rPr>
                <w:rFonts w:hint="eastAsia"/>
                <w:shd w:val="clear" w:color="auto" w:fill="FFFFFF"/>
              </w:rPr>
              <w:t>另行制定单独摘要，不附在基金合同内。</w:t>
            </w:r>
          </w:p>
        </w:tc>
      </w:tr>
      <w:tr w:rsidR="00320A04" w:rsidRPr="000860B1" w14:paraId="589C71FE" w14:textId="77777777" w:rsidTr="00A00711">
        <w:trPr>
          <w:jc w:val="center"/>
        </w:trPr>
        <w:tc>
          <w:tcPr>
            <w:tcW w:w="389" w:type="pct"/>
            <w:vMerge w:val="restart"/>
            <w:tcBorders>
              <w:top w:val="single" w:sz="4" w:space="0" w:color="auto"/>
              <w:left w:val="single" w:sz="4" w:space="0" w:color="auto"/>
              <w:bottom w:val="single" w:sz="4" w:space="0" w:color="auto"/>
              <w:right w:val="single" w:sz="4" w:space="0" w:color="auto"/>
            </w:tcBorders>
            <w:vAlign w:val="center"/>
            <w:hideMark/>
          </w:tcPr>
          <w:p w14:paraId="41392260" w14:textId="77777777" w:rsidR="00320A04" w:rsidRPr="000860B1" w:rsidRDefault="00320A04" w:rsidP="00320A04">
            <w:pPr>
              <w:rPr>
                <w:shd w:val="clear" w:color="auto" w:fill="FFFFFF"/>
              </w:rPr>
            </w:pPr>
            <w:r w:rsidRPr="000860B1">
              <w:rPr>
                <w:rFonts w:hint="eastAsia"/>
                <w:shd w:val="clear" w:color="auto" w:fill="FFFFFF"/>
              </w:rPr>
              <w:t>其他</w:t>
            </w:r>
          </w:p>
        </w:tc>
        <w:tc>
          <w:tcPr>
            <w:tcW w:w="659" w:type="pct"/>
            <w:tcBorders>
              <w:top w:val="single" w:sz="4" w:space="0" w:color="auto"/>
              <w:left w:val="single" w:sz="4" w:space="0" w:color="auto"/>
              <w:bottom w:val="single" w:sz="4" w:space="0" w:color="auto"/>
              <w:right w:val="single" w:sz="4" w:space="0" w:color="auto"/>
            </w:tcBorders>
            <w:vAlign w:val="center"/>
          </w:tcPr>
          <w:p w14:paraId="47E88FBF"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3FDF682E"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78AC85B9" w14:textId="77777777" w:rsidR="00320A04" w:rsidRPr="000860B1" w:rsidRDefault="00320A04" w:rsidP="00320A04">
            <w:pPr>
              <w:rPr>
                <w:highlight w:val="yellow"/>
                <w:shd w:val="clear" w:color="auto" w:fill="FFFFFF"/>
              </w:rPr>
            </w:pPr>
            <w:r w:rsidRPr="000860B1">
              <w:rPr>
                <w:rFonts w:hint="eastAsia"/>
                <w:shd w:val="clear" w:color="auto" w:fill="FFFFFF"/>
              </w:rPr>
              <w:t>将《基金合同（草案）》中对本基金发生各项重大事件后的临时公告时限按照《信息披露办法》的规定统一将《指引》中的</w:t>
            </w:r>
            <w:r w:rsidRPr="000860B1">
              <w:rPr>
                <w:shd w:val="clear" w:color="auto" w:fill="FFFFFF"/>
              </w:rPr>
              <w:t>“2</w:t>
            </w:r>
            <w:r w:rsidRPr="000860B1">
              <w:rPr>
                <w:rFonts w:hint="eastAsia"/>
                <w:shd w:val="clear" w:color="auto" w:fill="FFFFFF"/>
              </w:rPr>
              <w:t>个工作日</w:t>
            </w:r>
            <w:r w:rsidRPr="000860B1">
              <w:rPr>
                <w:shd w:val="clear" w:color="auto" w:fill="FFFFFF"/>
              </w:rPr>
              <w:t>”</w:t>
            </w:r>
            <w:r w:rsidRPr="000860B1">
              <w:rPr>
                <w:rFonts w:hint="eastAsia"/>
                <w:shd w:val="clear" w:color="auto" w:fill="FFFFFF"/>
              </w:rPr>
              <w:t>调整为</w:t>
            </w:r>
            <w:r w:rsidRPr="000860B1">
              <w:rPr>
                <w:shd w:val="clear" w:color="auto" w:fill="FFFFFF"/>
              </w:rPr>
              <w:t>“2</w:t>
            </w:r>
            <w:r w:rsidRPr="000860B1">
              <w:rPr>
                <w:rFonts w:hint="eastAsia"/>
                <w:shd w:val="clear" w:color="auto" w:fill="FFFFFF"/>
              </w:rPr>
              <w:t>日</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0D930252" w14:textId="77777777" w:rsidR="00320A04" w:rsidRPr="000860B1" w:rsidRDefault="00320A04" w:rsidP="00A00711">
            <w:pPr>
              <w:rPr>
                <w:shd w:val="clear" w:color="auto" w:fill="FFFFFF"/>
              </w:rPr>
            </w:pPr>
            <w:r w:rsidRPr="000860B1">
              <w:rPr>
                <w:rFonts w:hint="eastAsia"/>
                <w:shd w:val="clear" w:color="auto" w:fill="FFFFFF"/>
              </w:rPr>
              <w:t>按照相关法律规定修改，并保持前后条文一致</w:t>
            </w:r>
          </w:p>
        </w:tc>
      </w:tr>
      <w:tr w:rsidR="00320A04" w:rsidRPr="000860B1" w14:paraId="3A4AB49A"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CE0BA6"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6FA181C5"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21FC51B0"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67D68ECC" w14:textId="77777777" w:rsidR="00320A04" w:rsidRPr="000860B1" w:rsidRDefault="00320A04" w:rsidP="00320A04">
            <w:pPr>
              <w:rPr>
                <w:highlight w:val="yellow"/>
                <w:shd w:val="clear" w:color="auto" w:fill="FFFFFF"/>
              </w:rPr>
            </w:pPr>
            <w:r w:rsidRPr="000860B1">
              <w:rPr>
                <w:rFonts w:hint="eastAsia"/>
                <w:shd w:val="clear" w:color="auto" w:fill="FFFFFF"/>
              </w:rPr>
              <w:t>将《基金合同（草案）》中与信息披露相关的</w:t>
            </w:r>
            <w:r w:rsidRPr="000860B1">
              <w:rPr>
                <w:shd w:val="clear" w:color="auto" w:fill="FFFFFF"/>
              </w:rPr>
              <w:t>“</w:t>
            </w:r>
            <w:r w:rsidRPr="000860B1">
              <w:rPr>
                <w:rFonts w:hint="eastAsia"/>
                <w:shd w:val="clear" w:color="auto" w:fill="FFFFFF"/>
              </w:rPr>
              <w:t>指定媒体</w:t>
            </w:r>
            <w:r w:rsidRPr="000860B1">
              <w:rPr>
                <w:shd w:val="clear" w:color="auto" w:fill="FFFFFF"/>
              </w:rPr>
              <w:t>”</w:t>
            </w:r>
            <w:r w:rsidRPr="000860B1">
              <w:rPr>
                <w:rFonts w:hint="eastAsia"/>
                <w:shd w:val="clear" w:color="auto" w:fill="FFFFFF"/>
              </w:rPr>
              <w:t>都替换为</w:t>
            </w:r>
            <w:r w:rsidRPr="000860B1">
              <w:rPr>
                <w:shd w:val="clear" w:color="auto" w:fill="FFFFFF"/>
              </w:rPr>
              <w:t>“</w:t>
            </w:r>
            <w:r w:rsidRPr="000860B1">
              <w:rPr>
                <w:rFonts w:hint="eastAsia"/>
                <w:shd w:val="clear" w:color="auto" w:fill="FFFFFF"/>
              </w:rPr>
              <w:t>指定媒介</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2D311B5A" w14:textId="77777777" w:rsidR="00320A04" w:rsidRPr="000860B1" w:rsidRDefault="00320A04" w:rsidP="00A00711">
            <w:pPr>
              <w:rPr>
                <w:shd w:val="clear" w:color="auto" w:fill="FFFFFF"/>
              </w:rPr>
            </w:pPr>
            <w:r w:rsidRPr="000860B1">
              <w:rPr>
                <w:rFonts w:hint="eastAsia"/>
                <w:shd w:val="clear" w:color="auto" w:fill="FFFFFF"/>
              </w:rPr>
              <w:t>文字表述修改，对原表述涵盖的范围进行补充</w:t>
            </w:r>
          </w:p>
        </w:tc>
      </w:tr>
      <w:tr w:rsidR="00320A04" w:rsidRPr="000860B1" w14:paraId="7AF555A4"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FF5215"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03FCDD2E"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16BDD041"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0AEB1D57" w14:textId="77777777" w:rsidR="00320A04" w:rsidRPr="000860B1" w:rsidRDefault="00320A04" w:rsidP="00320A04">
            <w:pPr>
              <w:rPr>
                <w:highlight w:val="yellow"/>
                <w:shd w:val="clear" w:color="auto" w:fill="FFFFFF"/>
              </w:rPr>
            </w:pPr>
            <w:r w:rsidRPr="000860B1">
              <w:rPr>
                <w:rFonts w:hint="eastAsia"/>
                <w:shd w:val="clear" w:color="auto" w:fill="FFFFFF"/>
              </w:rPr>
              <w:t>将</w:t>
            </w:r>
            <w:r w:rsidRPr="000860B1">
              <w:rPr>
                <w:shd w:val="clear" w:color="auto" w:fill="FFFFFF"/>
              </w:rPr>
              <w:t>“</w:t>
            </w:r>
            <w:r w:rsidRPr="000860B1">
              <w:rPr>
                <w:rFonts w:hint="eastAsia"/>
                <w:shd w:val="clear" w:color="auto" w:fill="FFFFFF"/>
              </w:rPr>
              <w:t>每万份基金已实现收益</w:t>
            </w:r>
            <w:r w:rsidRPr="000860B1">
              <w:rPr>
                <w:shd w:val="clear" w:color="auto" w:fill="FFFFFF"/>
              </w:rPr>
              <w:t>”</w:t>
            </w:r>
            <w:r w:rsidRPr="000860B1">
              <w:rPr>
                <w:rFonts w:hint="eastAsia"/>
                <w:shd w:val="clear" w:color="auto" w:fill="FFFFFF"/>
              </w:rPr>
              <w:t>都替换为</w:t>
            </w:r>
            <w:r w:rsidRPr="000860B1">
              <w:rPr>
                <w:shd w:val="clear" w:color="auto" w:fill="FFFFFF"/>
              </w:rPr>
              <w:t>“</w:t>
            </w:r>
            <w:r w:rsidRPr="000860B1">
              <w:rPr>
                <w:rFonts w:hint="eastAsia"/>
                <w:shd w:val="clear" w:color="auto" w:fill="FFFFFF"/>
              </w:rPr>
              <w:t>每万份基金净收益</w:t>
            </w:r>
            <w:r w:rsidRPr="000860B1">
              <w:rPr>
                <w:shd w:val="clear" w:color="auto" w:fill="FFFFFF"/>
              </w:rPr>
              <w:t>”</w:t>
            </w:r>
          </w:p>
        </w:tc>
        <w:tc>
          <w:tcPr>
            <w:tcW w:w="961" w:type="pct"/>
            <w:tcBorders>
              <w:top w:val="single" w:sz="4" w:space="0" w:color="auto"/>
              <w:left w:val="single" w:sz="4" w:space="0" w:color="auto"/>
              <w:bottom w:val="single" w:sz="4" w:space="0" w:color="auto"/>
              <w:right w:val="single" w:sz="4" w:space="0" w:color="auto"/>
            </w:tcBorders>
            <w:vAlign w:val="center"/>
            <w:hideMark/>
          </w:tcPr>
          <w:p w14:paraId="78D15045" w14:textId="77777777" w:rsidR="00320A04" w:rsidRPr="000860B1" w:rsidRDefault="00320A04" w:rsidP="00A00711">
            <w:pPr>
              <w:rPr>
                <w:shd w:val="clear" w:color="auto" w:fill="FFFFFF"/>
              </w:rPr>
            </w:pPr>
            <w:r w:rsidRPr="000860B1">
              <w:rPr>
                <w:rFonts w:hint="eastAsia"/>
                <w:shd w:val="clear" w:color="auto" w:fill="FFFFFF"/>
              </w:rPr>
              <w:t>根据信息披露编报规则修改</w:t>
            </w:r>
          </w:p>
        </w:tc>
      </w:tr>
      <w:tr w:rsidR="00320A04" w:rsidRPr="000860B1" w14:paraId="6141853E" w14:textId="77777777" w:rsidTr="00A00711">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E35D54" w14:textId="77777777" w:rsidR="00320A04" w:rsidRPr="000860B1" w:rsidRDefault="00320A04" w:rsidP="00320A04">
            <w:pPr>
              <w:widowControl/>
              <w:jc w:val="left"/>
              <w:rPr>
                <w:shd w:val="clear" w:color="auto" w:fill="FFFFFF"/>
              </w:rPr>
            </w:pPr>
          </w:p>
        </w:tc>
        <w:tc>
          <w:tcPr>
            <w:tcW w:w="659" w:type="pct"/>
            <w:tcBorders>
              <w:top w:val="single" w:sz="4" w:space="0" w:color="auto"/>
              <w:left w:val="single" w:sz="4" w:space="0" w:color="auto"/>
              <w:bottom w:val="single" w:sz="4" w:space="0" w:color="auto"/>
              <w:right w:val="single" w:sz="4" w:space="0" w:color="auto"/>
            </w:tcBorders>
            <w:vAlign w:val="center"/>
          </w:tcPr>
          <w:p w14:paraId="1D8036F6" w14:textId="77777777" w:rsidR="00320A04" w:rsidRPr="000860B1" w:rsidRDefault="00320A04" w:rsidP="00320A04">
            <w:pPr>
              <w:rPr>
                <w:shd w:val="clear" w:color="auto" w:fill="FFFFFF"/>
              </w:rPr>
            </w:pPr>
          </w:p>
        </w:tc>
        <w:tc>
          <w:tcPr>
            <w:tcW w:w="1410" w:type="pct"/>
            <w:tcBorders>
              <w:top w:val="single" w:sz="4" w:space="0" w:color="auto"/>
              <w:left w:val="single" w:sz="4" w:space="0" w:color="auto"/>
              <w:bottom w:val="single" w:sz="4" w:space="0" w:color="auto"/>
              <w:right w:val="single" w:sz="4" w:space="0" w:color="auto"/>
            </w:tcBorders>
            <w:vAlign w:val="center"/>
          </w:tcPr>
          <w:p w14:paraId="5AC92DDE" w14:textId="77777777" w:rsidR="00320A04" w:rsidRPr="000860B1" w:rsidRDefault="00320A04" w:rsidP="00320A04">
            <w:pPr>
              <w:rPr>
                <w:shd w:val="clear" w:color="auto" w:fill="FFFFFF"/>
              </w:rPr>
            </w:pPr>
          </w:p>
        </w:tc>
        <w:tc>
          <w:tcPr>
            <w:tcW w:w="1581" w:type="pct"/>
            <w:tcBorders>
              <w:top w:val="single" w:sz="4" w:space="0" w:color="auto"/>
              <w:left w:val="single" w:sz="4" w:space="0" w:color="auto"/>
              <w:bottom w:val="single" w:sz="4" w:space="0" w:color="auto"/>
              <w:right w:val="single" w:sz="4" w:space="0" w:color="auto"/>
            </w:tcBorders>
            <w:vAlign w:val="center"/>
            <w:hideMark/>
          </w:tcPr>
          <w:p w14:paraId="72F187D2" w14:textId="77777777" w:rsidR="00320A04" w:rsidRPr="000860B1" w:rsidRDefault="00320A04" w:rsidP="00320A04">
            <w:pPr>
              <w:rPr>
                <w:shd w:val="clear" w:color="auto" w:fill="FFFFFF"/>
              </w:rPr>
            </w:pPr>
            <w:r w:rsidRPr="000860B1">
              <w:rPr>
                <w:rFonts w:hint="eastAsia"/>
                <w:shd w:val="clear" w:color="auto" w:fill="FFFFFF"/>
              </w:rPr>
              <w:t>其他填空内容根据相关法律法规和行业惯例填写，与法律法规不冲突。</w:t>
            </w:r>
          </w:p>
        </w:tc>
        <w:tc>
          <w:tcPr>
            <w:tcW w:w="961" w:type="pct"/>
            <w:tcBorders>
              <w:top w:val="single" w:sz="4" w:space="0" w:color="auto"/>
              <w:left w:val="single" w:sz="4" w:space="0" w:color="auto"/>
              <w:bottom w:val="single" w:sz="4" w:space="0" w:color="auto"/>
              <w:right w:val="single" w:sz="4" w:space="0" w:color="auto"/>
            </w:tcBorders>
            <w:vAlign w:val="center"/>
          </w:tcPr>
          <w:p w14:paraId="36F46BE4" w14:textId="77777777" w:rsidR="00320A04" w:rsidRPr="000860B1" w:rsidRDefault="00320A04" w:rsidP="00A00711">
            <w:pPr>
              <w:rPr>
                <w:shd w:val="clear" w:color="auto" w:fill="FFFFFF"/>
              </w:rPr>
            </w:pPr>
          </w:p>
        </w:tc>
      </w:tr>
    </w:tbl>
    <w:p w14:paraId="07D78C57" w14:textId="77777777" w:rsidR="001F7AEB" w:rsidRPr="00064DDB" w:rsidRDefault="001F7AEB" w:rsidP="001F7AEB">
      <w:pPr>
        <w:spacing w:line="460" w:lineRule="exact"/>
        <w:rPr>
          <w:b/>
          <w:sz w:val="24"/>
          <w:shd w:val="clear" w:color="auto" w:fill="FFFFFF"/>
        </w:rPr>
      </w:pPr>
    </w:p>
    <w:p w14:paraId="732F9076" w14:textId="77777777" w:rsidR="001F7AEB" w:rsidRDefault="001F7AEB" w:rsidP="001F7AEB">
      <w:pPr>
        <w:spacing w:line="460" w:lineRule="exact"/>
        <w:rPr>
          <w:b/>
          <w:sz w:val="24"/>
          <w:shd w:val="clear" w:color="auto" w:fill="FFFFFF"/>
        </w:rPr>
      </w:pPr>
    </w:p>
    <w:p w14:paraId="4FDF177B" w14:textId="77777777" w:rsidR="00F43F6B" w:rsidRDefault="00F43F6B">
      <w:bookmarkStart w:id="54" w:name="_GoBack"/>
      <w:bookmarkEnd w:id="54"/>
    </w:p>
    <w:sectPr w:rsidR="00F43F6B" w:rsidSect="001F7AEB">
      <w:pgSz w:w="16840" w:h="11900"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6ACF2" w14:textId="77777777" w:rsidR="00377924" w:rsidRDefault="00377924" w:rsidP="001D1671">
      <w:r>
        <w:separator/>
      </w:r>
    </w:p>
  </w:endnote>
  <w:endnote w:type="continuationSeparator" w:id="0">
    <w:p w14:paraId="6CCC465E" w14:textId="77777777" w:rsidR="00377924" w:rsidRDefault="00377924" w:rsidP="001D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方正兰亭超细黑简体"/>
    <w:charset w:val="86"/>
    <w:family w:val="auto"/>
    <w:pitch w:val="variable"/>
    <w:sig w:usb0="00000001" w:usb1="080E0000" w:usb2="00000010" w:usb3="00000000" w:csb0="00040000"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92CE1" w14:textId="77777777" w:rsidR="00377924" w:rsidRDefault="00377924" w:rsidP="001D1671">
      <w:r>
        <w:separator/>
      </w:r>
    </w:p>
  </w:footnote>
  <w:footnote w:type="continuationSeparator" w:id="0">
    <w:p w14:paraId="081A5884" w14:textId="77777777" w:rsidR="00377924" w:rsidRDefault="00377924" w:rsidP="001D1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decimal"/>
      <w:lvlText w:val="%1、"/>
      <w:lvlJc w:val="left"/>
      <w:pPr>
        <w:tabs>
          <w:tab w:val="num" w:pos="300"/>
        </w:tabs>
        <w:ind w:left="300" w:hanging="300"/>
      </w:pPr>
      <w:rPr>
        <w:rFonts w:hint="eastAsia"/>
        <w:color w:val="000000"/>
      </w:rPr>
    </w:lvl>
  </w:abstractNum>
  <w:abstractNum w:abstractNumId="1">
    <w:nsid w:val="00000002"/>
    <w:multiLevelType w:val="singleLevel"/>
    <w:tmpl w:val="00000002"/>
    <w:lvl w:ilvl="0">
      <w:start w:val="1"/>
      <w:numFmt w:val="japaneseCounting"/>
      <w:lvlText w:val="（%1）"/>
      <w:lvlJc w:val="left"/>
      <w:pPr>
        <w:tabs>
          <w:tab w:val="num" w:pos="720"/>
        </w:tabs>
        <w:ind w:left="720" w:hanging="720"/>
      </w:pPr>
      <w:rPr>
        <w:rFonts w:ascii="Times New Roman" w:hAnsi="Times New Roman" w:hint="eastAsia"/>
      </w:rPr>
    </w:lvl>
  </w:abstractNum>
  <w:abstractNum w:abstractNumId="2">
    <w:nsid w:val="00000005"/>
    <w:multiLevelType w:val="multilevel"/>
    <w:tmpl w:val="00000005"/>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7"/>
    <w:multiLevelType w:val="singleLevel"/>
    <w:tmpl w:val="00000007"/>
    <w:lvl w:ilvl="0">
      <w:start w:val="1"/>
      <w:numFmt w:val="decimal"/>
      <w:lvlText w:val="%1、"/>
      <w:lvlJc w:val="left"/>
      <w:pPr>
        <w:tabs>
          <w:tab w:val="num" w:pos="330"/>
        </w:tabs>
        <w:ind w:left="330" w:hanging="330"/>
      </w:pPr>
      <w:rPr>
        <w:rFonts w:hint="eastAsia"/>
      </w:rPr>
    </w:lvl>
  </w:abstractNum>
  <w:abstractNum w:abstractNumId="4">
    <w:nsid w:val="0000000C"/>
    <w:multiLevelType w:val="singleLevel"/>
    <w:tmpl w:val="0000000C"/>
    <w:lvl w:ilvl="0">
      <w:start w:val="1"/>
      <w:numFmt w:val="japaneseCounting"/>
      <w:lvlText w:val="（%1）"/>
      <w:lvlJc w:val="left"/>
      <w:pPr>
        <w:tabs>
          <w:tab w:val="num" w:pos="720"/>
        </w:tabs>
        <w:ind w:left="720" w:hanging="720"/>
      </w:pPr>
      <w:rPr>
        <w:rFonts w:ascii="Times New Roman" w:hAnsi="Times New Roman" w:hint="eastAsia"/>
      </w:rPr>
    </w:lvl>
  </w:abstractNum>
  <w:abstractNum w:abstractNumId="5">
    <w:nsid w:val="0000000D"/>
    <w:multiLevelType w:val="multilevel"/>
    <w:tmpl w:val="0000000D"/>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0"/>
    <w:multiLevelType w:val="singleLevel"/>
    <w:tmpl w:val="00000010"/>
    <w:lvl w:ilvl="0">
      <w:start w:val="1"/>
      <w:numFmt w:val="decimal"/>
      <w:lvlText w:val="%1、"/>
      <w:lvlJc w:val="left"/>
      <w:pPr>
        <w:tabs>
          <w:tab w:val="num" w:pos="330"/>
        </w:tabs>
        <w:ind w:left="330" w:hanging="330"/>
      </w:pPr>
      <w:rPr>
        <w:rFonts w:hint="eastAsia"/>
      </w:rPr>
    </w:lvl>
  </w:abstractNum>
  <w:abstractNum w:abstractNumId="7">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5"/>
    <w:multiLevelType w:val="multilevel"/>
    <w:tmpl w:val="00000015"/>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16"/>
    <w:multiLevelType w:val="singleLevel"/>
    <w:tmpl w:val="00000016"/>
    <w:lvl w:ilvl="0">
      <w:start w:val="1"/>
      <w:numFmt w:val="decimal"/>
      <w:lvlText w:val="%1、"/>
      <w:lvlJc w:val="left"/>
      <w:pPr>
        <w:tabs>
          <w:tab w:val="num" w:pos="315"/>
        </w:tabs>
        <w:ind w:left="315" w:hanging="315"/>
      </w:pPr>
      <w:rPr>
        <w:rFonts w:hint="default"/>
      </w:rPr>
    </w:lvl>
  </w:abstractNum>
  <w:abstractNum w:abstractNumId="10">
    <w:nsid w:val="00000017"/>
    <w:multiLevelType w:val="multilevel"/>
    <w:tmpl w:val="00000017"/>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A"/>
    <w:multiLevelType w:val="multilevel"/>
    <w:tmpl w:val="0000001A"/>
    <w:lvl w:ilvl="0">
      <w:start w:val="1"/>
      <w:numFmt w:val="decimal"/>
      <w:lvlText w:val="%1、"/>
      <w:lvlJc w:val="left"/>
      <w:pPr>
        <w:tabs>
          <w:tab w:val="num" w:pos="720"/>
        </w:tabs>
        <w:ind w:left="720" w:hanging="720"/>
      </w:pPr>
      <w:rPr>
        <w:rFonts w:ascii="Times New Roman" w:hAnsi="Times New Roman"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0D32484"/>
    <w:multiLevelType w:val="hybridMultilevel"/>
    <w:tmpl w:val="FCF60672"/>
    <w:lvl w:ilvl="0" w:tplc="EE46B4C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D702F3A"/>
    <w:multiLevelType w:val="hybridMultilevel"/>
    <w:tmpl w:val="9104CB84"/>
    <w:lvl w:ilvl="0" w:tplc="31C818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1"/>
  </w:num>
  <w:num w:numId="4">
    <w:abstractNumId w:val="9"/>
  </w:num>
  <w:num w:numId="5">
    <w:abstractNumId w:val="6"/>
  </w:num>
  <w:num w:numId="6">
    <w:abstractNumId w:val="4"/>
  </w:num>
  <w:num w:numId="7">
    <w:abstractNumId w:val="11"/>
  </w:num>
  <w:num w:numId="8">
    <w:abstractNumId w:val="7"/>
  </w:num>
  <w:num w:numId="9">
    <w:abstractNumId w:val="3"/>
  </w:num>
  <w:num w:numId="10">
    <w:abstractNumId w:val="8"/>
  </w:num>
  <w:num w:numId="11">
    <w:abstractNumId w:val="2"/>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A"/>
    <w:rsid w:val="000044A7"/>
    <w:rsid w:val="00053DAB"/>
    <w:rsid w:val="0005667B"/>
    <w:rsid w:val="000714AB"/>
    <w:rsid w:val="000971AB"/>
    <w:rsid w:val="000A3C80"/>
    <w:rsid w:val="000B1161"/>
    <w:rsid w:val="000F4AFC"/>
    <w:rsid w:val="00106D1E"/>
    <w:rsid w:val="00116600"/>
    <w:rsid w:val="001D144A"/>
    <w:rsid w:val="001D1671"/>
    <w:rsid w:val="001E4EC2"/>
    <w:rsid w:val="001F3D61"/>
    <w:rsid w:val="001F70FC"/>
    <w:rsid w:val="001F7AEB"/>
    <w:rsid w:val="00202B3C"/>
    <w:rsid w:val="00203E0F"/>
    <w:rsid w:val="00204E3B"/>
    <w:rsid w:val="00236063"/>
    <w:rsid w:val="002518BE"/>
    <w:rsid w:val="0025745B"/>
    <w:rsid w:val="00275CB4"/>
    <w:rsid w:val="002801BE"/>
    <w:rsid w:val="00284443"/>
    <w:rsid w:val="002846F6"/>
    <w:rsid w:val="00294EC0"/>
    <w:rsid w:val="002A6A96"/>
    <w:rsid w:val="002B6C80"/>
    <w:rsid w:val="00314463"/>
    <w:rsid w:val="00320A04"/>
    <w:rsid w:val="003543D1"/>
    <w:rsid w:val="00354D83"/>
    <w:rsid w:val="00370C3A"/>
    <w:rsid w:val="00371391"/>
    <w:rsid w:val="00377924"/>
    <w:rsid w:val="00383076"/>
    <w:rsid w:val="003B60FD"/>
    <w:rsid w:val="003F2FF8"/>
    <w:rsid w:val="0040363E"/>
    <w:rsid w:val="00412B2B"/>
    <w:rsid w:val="0042014A"/>
    <w:rsid w:val="0043179E"/>
    <w:rsid w:val="00465689"/>
    <w:rsid w:val="0047060B"/>
    <w:rsid w:val="00487E15"/>
    <w:rsid w:val="00491FD2"/>
    <w:rsid w:val="0049208F"/>
    <w:rsid w:val="004F08F0"/>
    <w:rsid w:val="00510680"/>
    <w:rsid w:val="00514F1B"/>
    <w:rsid w:val="005231D9"/>
    <w:rsid w:val="00537220"/>
    <w:rsid w:val="00587852"/>
    <w:rsid w:val="00594B17"/>
    <w:rsid w:val="005B5C6B"/>
    <w:rsid w:val="005D2182"/>
    <w:rsid w:val="005F41B9"/>
    <w:rsid w:val="00614ABB"/>
    <w:rsid w:val="00636B9C"/>
    <w:rsid w:val="006534B0"/>
    <w:rsid w:val="006A32F7"/>
    <w:rsid w:val="00751DDB"/>
    <w:rsid w:val="0076560C"/>
    <w:rsid w:val="007B27C8"/>
    <w:rsid w:val="007D6B74"/>
    <w:rsid w:val="00827C49"/>
    <w:rsid w:val="008400D1"/>
    <w:rsid w:val="008539F9"/>
    <w:rsid w:val="00895472"/>
    <w:rsid w:val="008A42E3"/>
    <w:rsid w:val="008B7480"/>
    <w:rsid w:val="008C6B0F"/>
    <w:rsid w:val="008D7E43"/>
    <w:rsid w:val="008E17E2"/>
    <w:rsid w:val="00963146"/>
    <w:rsid w:val="009904D3"/>
    <w:rsid w:val="009B676B"/>
    <w:rsid w:val="009C3B8F"/>
    <w:rsid w:val="009D21E2"/>
    <w:rsid w:val="00A00711"/>
    <w:rsid w:val="00A23EB0"/>
    <w:rsid w:val="00A76920"/>
    <w:rsid w:val="00A81BBE"/>
    <w:rsid w:val="00B15F3F"/>
    <w:rsid w:val="00B50E4B"/>
    <w:rsid w:val="00B5518A"/>
    <w:rsid w:val="00B60931"/>
    <w:rsid w:val="00BB0598"/>
    <w:rsid w:val="00C02C86"/>
    <w:rsid w:val="00C15120"/>
    <w:rsid w:val="00C1711A"/>
    <w:rsid w:val="00C61553"/>
    <w:rsid w:val="00C63876"/>
    <w:rsid w:val="00CA465A"/>
    <w:rsid w:val="00CD0496"/>
    <w:rsid w:val="00CD0BF8"/>
    <w:rsid w:val="00CE44C0"/>
    <w:rsid w:val="00CE76B7"/>
    <w:rsid w:val="00CF6CD6"/>
    <w:rsid w:val="00D2619C"/>
    <w:rsid w:val="00D45ED1"/>
    <w:rsid w:val="00D618A6"/>
    <w:rsid w:val="00DA4803"/>
    <w:rsid w:val="00DE29BB"/>
    <w:rsid w:val="00DE4EC2"/>
    <w:rsid w:val="00DF5F9C"/>
    <w:rsid w:val="00E10015"/>
    <w:rsid w:val="00E16C9B"/>
    <w:rsid w:val="00E22A8E"/>
    <w:rsid w:val="00E5184D"/>
    <w:rsid w:val="00E61114"/>
    <w:rsid w:val="00E92D3B"/>
    <w:rsid w:val="00E95648"/>
    <w:rsid w:val="00EA5A5F"/>
    <w:rsid w:val="00ED512E"/>
    <w:rsid w:val="00EE5D1E"/>
    <w:rsid w:val="00F01D9A"/>
    <w:rsid w:val="00F051FF"/>
    <w:rsid w:val="00F43F6B"/>
    <w:rsid w:val="00F55C83"/>
    <w:rsid w:val="00F70755"/>
    <w:rsid w:val="00F95626"/>
    <w:rsid w:val="00FA5962"/>
    <w:rsid w:val="00FF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12E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AEB"/>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1F7AEB"/>
    <w:rPr>
      <w:i/>
    </w:rPr>
  </w:style>
  <w:style w:type="character" w:styleId="a4">
    <w:name w:val="page number"/>
    <w:basedOn w:val="a0"/>
    <w:rsid w:val="001F7AEB"/>
  </w:style>
  <w:style w:type="character" w:styleId="a5">
    <w:name w:val="annotation reference"/>
    <w:rsid w:val="001F7AEB"/>
    <w:rPr>
      <w:sz w:val="21"/>
    </w:rPr>
  </w:style>
  <w:style w:type="character" w:customStyle="1" w:styleId="a6">
    <w:name w:val="页眉字符"/>
    <w:rsid w:val="001F7AEB"/>
    <w:rPr>
      <w:kern w:val="2"/>
      <w:sz w:val="18"/>
    </w:rPr>
  </w:style>
  <w:style w:type="character" w:customStyle="1" w:styleId="a7">
    <w:name w:val="正文文本缩进字符"/>
    <w:rsid w:val="001F7AEB"/>
    <w:rPr>
      <w:kern w:val="2"/>
      <w:sz w:val="24"/>
    </w:rPr>
  </w:style>
  <w:style w:type="character" w:customStyle="1" w:styleId="apple-style-span">
    <w:name w:val="apple-style-span"/>
    <w:basedOn w:val="a0"/>
    <w:rsid w:val="001F7AEB"/>
  </w:style>
  <w:style w:type="character" w:customStyle="1" w:styleId="a8">
    <w:name w:val="批注框文本字符"/>
    <w:rsid w:val="001F7AEB"/>
    <w:rPr>
      <w:kern w:val="2"/>
      <w:sz w:val="18"/>
    </w:rPr>
  </w:style>
  <w:style w:type="character" w:customStyle="1" w:styleId="a9">
    <w:name w:val="批注主题字符"/>
    <w:rsid w:val="001F7AEB"/>
    <w:rPr>
      <w:b/>
      <w:kern w:val="2"/>
      <w:sz w:val="21"/>
    </w:rPr>
  </w:style>
  <w:style w:type="character" w:styleId="aa">
    <w:name w:val="Hyperlink"/>
    <w:rsid w:val="001F7AEB"/>
    <w:rPr>
      <w:color w:val="0000FF"/>
      <w:u w:val="single"/>
    </w:rPr>
  </w:style>
  <w:style w:type="character" w:customStyle="1" w:styleId="ab">
    <w:name w:val="注释文本字符"/>
    <w:rsid w:val="001F7AEB"/>
    <w:rPr>
      <w:kern w:val="2"/>
      <w:sz w:val="21"/>
    </w:rPr>
  </w:style>
  <w:style w:type="character" w:customStyle="1" w:styleId="ac">
    <w:name w:val="页脚字符"/>
    <w:rsid w:val="001F7AEB"/>
    <w:rPr>
      <w:kern w:val="2"/>
      <w:sz w:val="18"/>
    </w:rPr>
  </w:style>
  <w:style w:type="paragraph" w:styleId="ad">
    <w:name w:val="annotation text"/>
    <w:basedOn w:val="a"/>
    <w:link w:val="Char"/>
    <w:rsid w:val="001F7AEB"/>
    <w:pPr>
      <w:jc w:val="left"/>
    </w:pPr>
  </w:style>
  <w:style w:type="character" w:customStyle="1" w:styleId="Char">
    <w:name w:val="批注文字 Char"/>
    <w:basedOn w:val="a0"/>
    <w:link w:val="ad"/>
    <w:rsid w:val="001F7AEB"/>
    <w:rPr>
      <w:rFonts w:ascii="Times New Roman" w:eastAsia="宋体" w:hAnsi="Times New Roman" w:cs="Times New Roman"/>
      <w:sz w:val="21"/>
      <w:szCs w:val="20"/>
    </w:rPr>
  </w:style>
  <w:style w:type="paragraph" w:customStyle="1" w:styleId="-11">
    <w:name w:val="彩色列表 - 着色 11"/>
    <w:basedOn w:val="a"/>
    <w:rsid w:val="001F7AEB"/>
    <w:pPr>
      <w:ind w:firstLineChars="200" w:firstLine="420"/>
    </w:pPr>
  </w:style>
  <w:style w:type="paragraph" w:customStyle="1" w:styleId="Char1">
    <w:name w:val="Char1"/>
    <w:basedOn w:val="a"/>
    <w:rsid w:val="001F7AEB"/>
    <w:pPr>
      <w:widowControl/>
      <w:spacing w:after="160" w:line="240" w:lineRule="exact"/>
    </w:pPr>
  </w:style>
  <w:style w:type="paragraph" w:customStyle="1" w:styleId="2-21">
    <w:name w:val="中等深浅列表 2 - 着色 21"/>
    <w:rsid w:val="001F7AEB"/>
    <w:rPr>
      <w:rFonts w:ascii="Times New Roman" w:eastAsia="宋体" w:hAnsi="Times New Roman" w:cs="Times New Roman"/>
      <w:sz w:val="21"/>
      <w:szCs w:val="20"/>
    </w:rPr>
  </w:style>
  <w:style w:type="paragraph" w:customStyle="1" w:styleId="1-21">
    <w:name w:val="中等深浅网格 1 - 着色 21"/>
    <w:basedOn w:val="a"/>
    <w:rsid w:val="001F7AEB"/>
    <w:pPr>
      <w:ind w:firstLineChars="200" w:firstLine="420"/>
    </w:pPr>
  </w:style>
  <w:style w:type="paragraph" w:styleId="ae">
    <w:name w:val="annotation subject"/>
    <w:basedOn w:val="ad"/>
    <w:next w:val="ad"/>
    <w:link w:val="Char0"/>
    <w:rsid w:val="001F7AEB"/>
    <w:rPr>
      <w:b/>
    </w:rPr>
  </w:style>
  <w:style w:type="character" w:customStyle="1" w:styleId="Char0">
    <w:name w:val="批注主题 Char"/>
    <w:basedOn w:val="Char"/>
    <w:link w:val="ae"/>
    <w:rsid w:val="001F7AEB"/>
    <w:rPr>
      <w:rFonts w:ascii="Times New Roman" w:eastAsia="宋体" w:hAnsi="Times New Roman" w:cs="Times New Roman"/>
      <w:b/>
      <w:sz w:val="21"/>
      <w:szCs w:val="20"/>
    </w:rPr>
  </w:style>
  <w:style w:type="paragraph" w:styleId="af">
    <w:name w:val="header"/>
    <w:basedOn w:val="a"/>
    <w:link w:val="Char2"/>
    <w:rsid w:val="001F7AEB"/>
    <w:pPr>
      <w:pBdr>
        <w:bottom w:val="single" w:sz="6" w:space="1" w:color="auto"/>
      </w:pBdr>
      <w:tabs>
        <w:tab w:val="center" w:pos="4153"/>
        <w:tab w:val="right" w:pos="8306"/>
      </w:tabs>
      <w:snapToGrid w:val="0"/>
      <w:jc w:val="center"/>
    </w:pPr>
    <w:rPr>
      <w:sz w:val="18"/>
    </w:rPr>
  </w:style>
  <w:style w:type="character" w:customStyle="1" w:styleId="Char2">
    <w:name w:val="页眉 Char"/>
    <w:basedOn w:val="a0"/>
    <w:link w:val="af"/>
    <w:rsid w:val="001F7AEB"/>
    <w:rPr>
      <w:rFonts w:ascii="Times New Roman" w:eastAsia="宋体" w:hAnsi="Times New Roman" w:cs="Times New Roman"/>
      <w:sz w:val="18"/>
      <w:szCs w:val="20"/>
    </w:rPr>
  </w:style>
  <w:style w:type="paragraph" w:customStyle="1" w:styleId="CharCharCharCharCharChar1CharCharChar">
    <w:name w:val="Char Char Char Char Char Char1 Char Char Char"/>
    <w:basedOn w:val="a"/>
    <w:rsid w:val="001F7AEB"/>
    <w:pPr>
      <w:autoSpaceDE w:val="0"/>
      <w:autoSpaceDN w:val="0"/>
      <w:adjustRightInd w:val="0"/>
      <w:jc w:val="left"/>
      <w:textAlignment w:val="baseline"/>
    </w:pPr>
    <w:rPr>
      <w:rFonts w:eastAsia="方正仿宋简体"/>
      <w:sz w:val="32"/>
    </w:rPr>
  </w:style>
  <w:style w:type="paragraph" w:styleId="af0">
    <w:name w:val="footer"/>
    <w:basedOn w:val="a"/>
    <w:link w:val="Char3"/>
    <w:rsid w:val="001F7AEB"/>
    <w:pPr>
      <w:tabs>
        <w:tab w:val="center" w:pos="4153"/>
        <w:tab w:val="right" w:pos="8306"/>
      </w:tabs>
      <w:snapToGrid w:val="0"/>
      <w:jc w:val="left"/>
    </w:pPr>
    <w:rPr>
      <w:sz w:val="18"/>
    </w:rPr>
  </w:style>
  <w:style w:type="character" w:customStyle="1" w:styleId="Char3">
    <w:name w:val="页脚 Char"/>
    <w:basedOn w:val="a0"/>
    <w:link w:val="af0"/>
    <w:rsid w:val="001F7AEB"/>
    <w:rPr>
      <w:rFonts w:ascii="Times New Roman" w:eastAsia="宋体" w:hAnsi="Times New Roman" w:cs="Times New Roman"/>
      <w:sz w:val="18"/>
      <w:szCs w:val="20"/>
    </w:rPr>
  </w:style>
  <w:style w:type="paragraph" w:customStyle="1" w:styleId="CharCharCharCharCharChar1CharCharChar1">
    <w:name w:val="Char Char Char Char Char Char1 Char Char Char1"/>
    <w:basedOn w:val="a"/>
    <w:rsid w:val="001F7AEB"/>
    <w:pPr>
      <w:autoSpaceDE w:val="0"/>
      <w:autoSpaceDN w:val="0"/>
      <w:adjustRightInd w:val="0"/>
      <w:jc w:val="left"/>
    </w:pPr>
  </w:style>
  <w:style w:type="paragraph" w:styleId="af1">
    <w:name w:val="Balloon Text"/>
    <w:basedOn w:val="a"/>
    <w:link w:val="Char4"/>
    <w:rsid w:val="001F7AEB"/>
    <w:rPr>
      <w:sz w:val="18"/>
    </w:rPr>
  </w:style>
  <w:style w:type="character" w:customStyle="1" w:styleId="Char4">
    <w:name w:val="批注框文本 Char"/>
    <w:basedOn w:val="a0"/>
    <w:link w:val="af1"/>
    <w:rsid w:val="001F7AEB"/>
    <w:rPr>
      <w:rFonts w:ascii="Times New Roman" w:eastAsia="宋体" w:hAnsi="Times New Roman" w:cs="Times New Roman"/>
      <w:sz w:val="18"/>
      <w:szCs w:val="20"/>
    </w:rPr>
  </w:style>
  <w:style w:type="paragraph" w:styleId="af2">
    <w:name w:val="Body Text Indent"/>
    <w:basedOn w:val="a"/>
    <w:link w:val="Char5"/>
    <w:rsid w:val="001F7AEB"/>
    <w:pPr>
      <w:snapToGrid w:val="0"/>
      <w:spacing w:line="360" w:lineRule="atLeast"/>
      <w:ind w:left="540"/>
    </w:pPr>
    <w:rPr>
      <w:sz w:val="24"/>
    </w:rPr>
  </w:style>
  <w:style w:type="character" w:customStyle="1" w:styleId="Char5">
    <w:name w:val="正文文本缩进 Char"/>
    <w:basedOn w:val="a0"/>
    <w:link w:val="af2"/>
    <w:rsid w:val="001F7AEB"/>
    <w:rPr>
      <w:rFonts w:ascii="Times New Roman" w:eastAsia="宋体" w:hAnsi="Times New Roman" w:cs="Times New Roman"/>
      <w:szCs w:val="20"/>
    </w:rPr>
  </w:style>
  <w:style w:type="paragraph" w:styleId="af3">
    <w:name w:val="Normal (Web)"/>
    <w:basedOn w:val="a"/>
    <w:rsid w:val="001F7AEB"/>
    <w:pPr>
      <w:widowControl/>
      <w:spacing w:before="100" w:beforeAutospacing="1" w:after="100" w:afterAutospacing="1"/>
      <w:jc w:val="left"/>
    </w:pPr>
    <w:rPr>
      <w:rFonts w:ascii="宋体" w:hAnsi="宋体"/>
      <w:kern w:val="0"/>
      <w:sz w:val="24"/>
    </w:rPr>
  </w:style>
  <w:style w:type="paragraph" w:styleId="af4">
    <w:name w:val="List Paragraph"/>
    <w:basedOn w:val="a"/>
    <w:uiPriority w:val="34"/>
    <w:qFormat/>
    <w:rsid w:val="00D2619C"/>
    <w:pPr>
      <w:ind w:firstLineChars="200" w:firstLine="420"/>
    </w:pPr>
  </w:style>
  <w:style w:type="paragraph" w:styleId="af5">
    <w:name w:val="Revision"/>
    <w:hidden/>
    <w:uiPriority w:val="99"/>
    <w:semiHidden/>
    <w:rsid w:val="00C63876"/>
    <w:rPr>
      <w:rFonts w:ascii="Times New Roman" w:eastAsia="宋体" w:hAnsi="Times New Roman" w:cs="Times New Roman"/>
      <w:sz w:val="21"/>
      <w:szCs w:val="20"/>
    </w:rPr>
  </w:style>
  <w:style w:type="numbering" w:customStyle="1" w:styleId="1">
    <w:name w:val="无列表1"/>
    <w:next w:val="a2"/>
    <w:uiPriority w:val="99"/>
    <w:semiHidden/>
    <w:unhideWhenUsed/>
    <w:rsid w:val="00204E3B"/>
  </w:style>
  <w:style w:type="paragraph" w:styleId="af6">
    <w:name w:val="Document Map"/>
    <w:basedOn w:val="a"/>
    <w:link w:val="Char6"/>
    <w:uiPriority w:val="99"/>
    <w:semiHidden/>
    <w:unhideWhenUsed/>
    <w:rsid w:val="00204E3B"/>
    <w:rPr>
      <w:rFonts w:ascii="宋体"/>
      <w:sz w:val="24"/>
      <w:szCs w:val="24"/>
    </w:rPr>
  </w:style>
  <w:style w:type="character" w:customStyle="1" w:styleId="Char6">
    <w:name w:val="文档结构图 Char"/>
    <w:basedOn w:val="a0"/>
    <w:link w:val="af6"/>
    <w:uiPriority w:val="99"/>
    <w:semiHidden/>
    <w:rsid w:val="00204E3B"/>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2482BB-49C7-4678-8B60-50D8BB2AB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54</Pages>
  <Words>4939</Words>
  <Characters>28154</Characters>
  <Application>Microsoft Office Word</Application>
  <DocSecurity>0</DocSecurity>
  <Lines>234</Lines>
  <Paragraphs>66</Paragraphs>
  <ScaleCrop>false</ScaleCrop>
  <Company/>
  <LinksUpToDate>false</LinksUpToDate>
  <CharactersWithSpaces>33027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2017-10-26T02:23:00Z</dcterms:created>
  <dcterms:modified xsi:type="dcterms:W3CDTF">2017-10-26T02:51:00Z</dcterms:modified>
</cp:coreProperties>
</file>